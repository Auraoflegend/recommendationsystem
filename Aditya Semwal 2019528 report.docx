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4C7B4" w14:textId="77777777" w:rsidR="00EB7ADF" w:rsidRDefault="00000000">
      <w:pPr>
        <w:spacing w:before="120" w:after="120"/>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Mini Project Report on</w:t>
      </w:r>
    </w:p>
    <w:p w14:paraId="47C5B16B" w14:textId="6641E7CB" w:rsidR="00EB7ADF" w:rsidRDefault="00000000" w:rsidP="00C10195">
      <w:pPr>
        <w:spacing w:before="120" w:after="120" w:line="238" w:lineRule="auto"/>
        <w:rPr>
          <w:rFonts w:ascii="Times New Roman" w:eastAsia="Times New Roman" w:hAnsi="Times New Roman" w:cs="Times New Roman"/>
          <w:sz w:val="24"/>
          <w:szCs w:val="24"/>
        </w:rPr>
      </w:pPr>
      <w:r>
        <w:rPr>
          <w:noProof/>
        </w:rPr>
        <w:drawing>
          <wp:anchor distT="0" distB="0" distL="0" distR="0" simplePos="0" relativeHeight="251658240" behindDoc="1" locked="0" layoutInCell="1" hidden="0" allowOverlap="1" wp14:anchorId="3A342741" wp14:editId="7DD2B63C">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30D896DD" w14:textId="5E9F1570" w:rsidR="00C10195" w:rsidRPr="00C10195" w:rsidRDefault="00C10195" w:rsidP="00C10195">
      <w:pPr>
        <w:spacing w:before="120" w:after="120" w:line="238" w:lineRule="auto"/>
        <w:rPr>
          <w:rFonts w:ascii="Bookman Old Style" w:eastAsia="Times New Roman" w:hAnsi="Bookman Old Style" w:cs="Times New Roman"/>
          <w:b/>
          <w:bCs/>
          <w:sz w:val="32"/>
          <w:szCs w:val="32"/>
        </w:rPr>
      </w:pPr>
      <w:r>
        <w:rPr>
          <w:rFonts w:ascii="Bookman Old Style" w:eastAsia="Times New Roman" w:hAnsi="Bookman Old Style" w:cs="Times New Roman"/>
          <w:b/>
          <w:bCs/>
          <w:sz w:val="32"/>
          <w:szCs w:val="32"/>
        </w:rPr>
        <w:t xml:space="preserve">    </w:t>
      </w:r>
      <w:r w:rsidR="007E15C4">
        <w:rPr>
          <w:rFonts w:ascii="Bookman Old Style" w:eastAsia="Times New Roman" w:hAnsi="Bookman Old Style" w:cs="Times New Roman"/>
          <w:b/>
          <w:bCs/>
          <w:sz w:val="32"/>
          <w:szCs w:val="32"/>
        </w:rPr>
        <w:tab/>
      </w:r>
      <w:r w:rsidR="007E15C4">
        <w:rPr>
          <w:rFonts w:ascii="Bookman Old Style" w:eastAsia="Times New Roman" w:hAnsi="Bookman Old Style" w:cs="Times New Roman"/>
          <w:b/>
          <w:bCs/>
          <w:sz w:val="32"/>
          <w:szCs w:val="32"/>
        </w:rPr>
        <w:tab/>
      </w:r>
      <w:r w:rsidR="007E15C4">
        <w:rPr>
          <w:rFonts w:ascii="Bookman Old Style" w:eastAsia="Times New Roman" w:hAnsi="Bookman Old Style" w:cs="Times New Roman"/>
          <w:b/>
          <w:bCs/>
          <w:sz w:val="32"/>
          <w:szCs w:val="32"/>
        </w:rPr>
        <w:tab/>
        <w:t xml:space="preserve">RECOMMENDATION SYSTEM </w:t>
      </w:r>
    </w:p>
    <w:p w14:paraId="0634260C" w14:textId="77777777" w:rsidR="00EB7ADF" w:rsidRDefault="00000000">
      <w:pPr>
        <w:spacing w:before="120" w:after="120" w:line="288" w:lineRule="auto"/>
        <w:jc w:val="center"/>
        <w:rPr>
          <w:rFonts w:ascii="Times New Roman" w:eastAsia="Times New Roman" w:hAnsi="Times New Roman" w:cs="Times New Roman"/>
          <w:sz w:val="24"/>
          <w:szCs w:val="24"/>
        </w:rPr>
      </w:pPr>
      <w:r>
        <w:rPr>
          <w:noProof/>
        </w:rPr>
        <w:drawing>
          <wp:anchor distT="0" distB="0" distL="0" distR="0" simplePos="0" relativeHeight="251659264" behindDoc="1" locked="0" layoutInCell="1" hidden="0" allowOverlap="1" wp14:anchorId="17A622E5" wp14:editId="5B9571D9">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19A45B7A" w14:textId="2A345406" w:rsidR="00EB7ADF" w:rsidRDefault="00000000">
      <w:pPr>
        <w:spacing w:before="120" w:after="120"/>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Submitted in partial </w:t>
      </w:r>
      <w:r w:rsidR="002B2A6E">
        <w:rPr>
          <w:rFonts w:ascii="Bookman Old Style" w:eastAsia="Bookman Old Style" w:hAnsi="Bookman Old Style" w:cs="Bookman Old Style"/>
          <w:b/>
          <w:sz w:val="24"/>
          <w:szCs w:val="24"/>
        </w:rPr>
        <w:t>fulfillment</w:t>
      </w:r>
      <w:r>
        <w:rPr>
          <w:rFonts w:ascii="Bookman Old Style" w:eastAsia="Bookman Old Style" w:hAnsi="Bookman Old Style" w:cs="Bookman Old Style"/>
          <w:b/>
          <w:sz w:val="24"/>
          <w:szCs w:val="24"/>
        </w:rPr>
        <w:t xml:space="preserve"> of the requirement for the award of the degree of</w:t>
      </w:r>
    </w:p>
    <w:p w14:paraId="515604E0" w14:textId="77777777" w:rsidR="00EB7ADF" w:rsidRDefault="00EB7ADF">
      <w:pPr>
        <w:spacing w:line="199" w:lineRule="auto"/>
        <w:rPr>
          <w:rFonts w:ascii="Times New Roman" w:eastAsia="Times New Roman" w:hAnsi="Times New Roman" w:cs="Times New Roman"/>
          <w:sz w:val="24"/>
          <w:szCs w:val="24"/>
        </w:rPr>
      </w:pPr>
    </w:p>
    <w:p w14:paraId="6C05EFFF" w14:textId="77777777" w:rsidR="00EB7AD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BACHELOR OF TECHNOLOGY</w:t>
      </w:r>
    </w:p>
    <w:p w14:paraId="3AD4F5AF" w14:textId="77777777" w:rsidR="00EB7ADF" w:rsidRDefault="00EB7ADF">
      <w:pPr>
        <w:spacing w:line="139" w:lineRule="auto"/>
        <w:jc w:val="center"/>
        <w:rPr>
          <w:rFonts w:ascii="Bookman Old Style" w:eastAsia="Bookman Old Style" w:hAnsi="Bookman Old Style" w:cs="Bookman Old Style"/>
          <w:sz w:val="24"/>
          <w:szCs w:val="24"/>
        </w:rPr>
      </w:pPr>
    </w:p>
    <w:p w14:paraId="16E211B8" w14:textId="77777777" w:rsidR="00EB7ADF" w:rsidRDefault="00000000">
      <w:pPr>
        <w:jc w:val="cente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IN</w:t>
      </w:r>
    </w:p>
    <w:p w14:paraId="79CE7CD5" w14:textId="77777777" w:rsidR="00EB7ADF" w:rsidRDefault="00EB7ADF">
      <w:pPr>
        <w:spacing w:line="137" w:lineRule="auto"/>
        <w:jc w:val="center"/>
        <w:rPr>
          <w:rFonts w:ascii="Bookman Old Style" w:eastAsia="Bookman Old Style" w:hAnsi="Bookman Old Style" w:cs="Bookman Old Style"/>
          <w:sz w:val="24"/>
          <w:szCs w:val="24"/>
        </w:rPr>
      </w:pPr>
    </w:p>
    <w:p w14:paraId="0197F20A" w14:textId="77777777" w:rsidR="00EB7ADF" w:rsidRDefault="00000000">
      <w:pPr>
        <w:jc w:val="center"/>
        <w:rPr>
          <w:rFonts w:ascii="Bookman Old Style" w:eastAsia="Bookman Old Style" w:hAnsi="Bookman Old Style" w:cs="Bookman Old Style"/>
          <w:b/>
          <w:color w:val="FF0000"/>
          <w:sz w:val="24"/>
          <w:szCs w:val="24"/>
        </w:rPr>
      </w:pPr>
      <w:r>
        <w:rPr>
          <w:rFonts w:ascii="Bookman Old Style" w:eastAsia="Bookman Old Style" w:hAnsi="Bookman Old Style" w:cs="Bookman Old Style"/>
          <w:b/>
          <w:sz w:val="24"/>
          <w:szCs w:val="24"/>
        </w:rPr>
        <w:t xml:space="preserve">COMPUTER SCIENCE &amp; ENGINEERING </w:t>
      </w:r>
    </w:p>
    <w:p w14:paraId="3D2D2A72" w14:textId="77777777" w:rsidR="00EB7ADF" w:rsidRDefault="00EB7ADF">
      <w:pPr>
        <w:jc w:val="center"/>
        <w:rPr>
          <w:rFonts w:ascii="Bookman Old Style" w:eastAsia="Bookman Old Style" w:hAnsi="Bookman Old Style" w:cs="Bookman Old Style"/>
          <w:b/>
          <w:color w:val="FF0000"/>
          <w:sz w:val="24"/>
          <w:szCs w:val="24"/>
        </w:rPr>
      </w:pPr>
    </w:p>
    <w:p w14:paraId="08C235D4" w14:textId="77777777" w:rsidR="00EB7ADF" w:rsidRDefault="00EB7ADF">
      <w:pPr>
        <w:jc w:val="center"/>
        <w:rPr>
          <w:rFonts w:ascii="Bookman Old Style" w:eastAsia="Bookman Old Style" w:hAnsi="Bookman Old Style" w:cs="Bookman Old Style"/>
          <w:b/>
          <w:sz w:val="24"/>
          <w:szCs w:val="24"/>
        </w:rPr>
      </w:pPr>
    </w:p>
    <w:p w14:paraId="1D97BFDD" w14:textId="77777777" w:rsidR="00EB7ADF" w:rsidRDefault="00000000">
      <w:pPr>
        <w:ind w:left="342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Submitted by:</w:t>
      </w:r>
    </w:p>
    <w:p w14:paraId="61A83D73" w14:textId="77777777" w:rsidR="00EB7ADF" w:rsidRDefault="00EB7ADF">
      <w:pPr>
        <w:spacing w:line="137" w:lineRule="auto"/>
        <w:rPr>
          <w:rFonts w:ascii="Bookman Old Style" w:eastAsia="Bookman Old Style" w:hAnsi="Bookman Old Style" w:cs="Bookman Old Style"/>
          <w:sz w:val="24"/>
          <w:szCs w:val="24"/>
        </w:rPr>
      </w:pPr>
    </w:p>
    <w:p w14:paraId="0E4A5F83" w14:textId="77777777" w:rsidR="00EB7ADF" w:rsidRDefault="00000000">
      <w:pPr>
        <w:tabs>
          <w:tab w:val="left" w:pos="5760"/>
        </w:tabs>
        <w:spacing w:line="360" w:lineRule="auto"/>
        <w:ind w:left="180"/>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Student Name </w:t>
      </w:r>
      <w:r>
        <w:rPr>
          <w:rFonts w:ascii="Bookman Old Style" w:eastAsia="Bookman Old Style" w:hAnsi="Bookman Old Style" w:cs="Bookman Old Style"/>
          <w:sz w:val="24"/>
          <w:szCs w:val="24"/>
        </w:rPr>
        <w:tab/>
      </w:r>
      <w:r>
        <w:rPr>
          <w:rFonts w:ascii="Bookman Old Style" w:eastAsia="Bookman Old Style" w:hAnsi="Bookman Old Style" w:cs="Bookman Old Style"/>
          <w:b/>
          <w:sz w:val="24"/>
          <w:szCs w:val="24"/>
        </w:rPr>
        <w:t xml:space="preserve">University Roll No. </w:t>
      </w:r>
    </w:p>
    <w:p w14:paraId="563EEC4C" w14:textId="59E1489E" w:rsidR="00EB7ADF" w:rsidRDefault="001C527A" w:rsidP="00C10195">
      <w:pPr>
        <w:rPr>
          <w:rFonts w:ascii="Bookman Old Style" w:eastAsia="Bookman Old Style" w:hAnsi="Bookman Old Style" w:cs="Bookman Old Style"/>
          <w:b/>
          <w:sz w:val="24"/>
          <w:szCs w:val="24"/>
        </w:rPr>
      </w:pPr>
      <w:r>
        <w:rPr>
          <w:rFonts w:ascii="Bookman Old Style" w:eastAsia="Bookman Old Style" w:hAnsi="Bookman Old Style" w:cs="Bookman Old Style"/>
          <w:b/>
          <w:sz w:val="24"/>
          <w:szCs w:val="24"/>
        </w:rPr>
        <w:t xml:space="preserve">   </w:t>
      </w:r>
      <w:r w:rsidR="00C10195">
        <w:rPr>
          <w:rFonts w:ascii="Bookman Old Style" w:eastAsia="Bookman Old Style" w:hAnsi="Bookman Old Style" w:cs="Bookman Old Style"/>
          <w:b/>
          <w:sz w:val="24"/>
          <w:szCs w:val="24"/>
        </w:rPr>
        <w:t>Aditya Semwal                                                    2019528</w:t>
      </w:r>
    </w:p>
    <w:p w14:paraId="46FBF2EE" w14:textId="77777777" w:rsidR="00EB7ADF" w:rsidRDefault="00EB7ADF">
      <w:pPr>
        <w:jc w:val="center"/>
        <w:rPr>
          <w:rFonts w:ascii="Bookman Old Style" w:eastAsia="Bookman Old Style" w:hAnsi="Bookman Old Style" w:cs="Bookman Old Style"/>
          <w:b/>
          <w:sz w:val="24"/>
          <w:szCs w:val="24"/>
        </w:rPr>
      </w:pPr>
    </w:p>
    <w:p w14:paraId="4AA36DB3" w14:textId="77777777" w:rsidR="00EB7ADF" w:rsidRDefault="00EB7ADF">
      <w:pPr>
        <w:jc w:val="center"/>
        <w:rPr>
          <w:rFonts w:ascii="Bookman Old Style" w:eastAsia="Bookman Old Style" w:hAnsi="Bookman Old Style" w:cs="Bookman Old Style"/>
          <w:b/>
          <w:sz w:val="24"/>
          <w:szCs w:val="24"/>
        </w:rPr>
      </w:pPr>
    </w:p>
    <w:p w14:paraId="7AB452AD" w14:textId="77777777" w:rsidR="00EB7ADF" w:rsidRDefault="00EB7ADF">
      <w:pPr>
        <w:jc w:val="center"/>
        <w:rPr>
          <w:rFonts w:ascii="Times New Roman" w:eastAsia="Times New Roman" w:hAnsi="Times New Roman" w:cs="Times New Roman"/>
          <w:b/>
          <w:i/>
          <w:sz w:val="24"/>
          <w:szCs w:val="24"/>
        </w:rPr>
      </w:pPr>
    </w:p>
    <w:p w14:paraId="72D4B134" w14:textId="1F37A27B" w:rsidR="00EB7ADF" w:rsidRDefault="00400966">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       Under the Mentorship of</w:t>
      </w:r>
    </w:p>
    <w:p w14:paraId="649F098E" w14:textId="77777777" w:rsidR="00EB7ADF" w:rsidRDefault="00EB7ADF">
      <w:pPr>
        <w:spacing w:line="34" w:lineRule="auto"/>
        <w:jc w:val="center"/>
        <w:rPr>
          <w:rFonts w:ascii="Times New Roman" w:eastAsia="Times New Roman" w:hAnsi="Times New Roman" w:cs="Times New Roman"/>
          <w:sz w:val="24"/>
          <w:szCs w:val="24"/>
        </w:rPr>
      </w:pPr>
    </w:p>
    <w:p w14:paraId="443E7B8E" w14:textId="3A54A2AE" w:rsidR="00EB7ADF" w:rsidRDefault="00CE4188" w:rsidP="00CE418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sidR="00F43300">
        <w:rPr>
          <w:rFonts w:ascii="Times New Roman" w:eastAsia="Times New Roman" w:hAnsi="Times New Roman" w:cs="Times New Roman"/>
          <w:b/>
          <w:sz w:val="28"/>
          <w:szCs w:val="28"/>
        </w:rPr>
        <w:tab/>
        <w:t>MS VISHU TYAGI</w:t>
      </w:r>
    </w:p>
    <w:p w14:paraId="2C16D0CD" w14:textId="42ABEAC6" w:rsidR="00EB7ADF" w:rsidRDefault="00CE4188" w:rsidP="00CE418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E9529F">
        <w:rPr>
          <w:rFonts w:ascii="Times New Roman" w:eastAsia="Times New Roman" w:hAnsi="Times New Roman" w:cs="Times New Roman"/>
          <w:b/>
          <w:sz w:val="24"/>
          <w:szCs w:val="24"/>
        </w:rPr>
        <w:t>(Ass</w:t>
      </w:r>
      <w:r w:rsidR="00F43300">
        <w:rPr>
          <w:rFonts w:ascii="Times New Roman" w:eastAsia="Times New Roman" w:hAnsi="Times New Roman" w:cs="Times New Roman"/>
          <w:b/>
          <w:sz w:val="24"/>
          <w:szCs w:val="24"/>
        </w:rPr>
        <w:t>istant</w:t>
      </w:r>
      <w:r w:rsidR="00E9529F">
        <w:rPr>
          <w:rFonts w:ascii="Times New Roman" w:eastAsia="Times New Roman" w:hAnsi="Times New Roman" w:cs="Times New Roman"/>
          <w:b/>
          <w:sz w:val="24"/>
          <w:szCs w:val="24"/>
        </w:rPr>
        <w:t xml:space="preserve"> Professor)</w:t>
      </w:r>
    </w:p>
    <w:p w14:paraId="025516A1" w14:textId="77777777" w:rsidR="00EB7ADF" w:rsidRDefault="00EB7ADF">
      <w:pPr>
        <w:jc w:val="center"/>
        <w:rPr>
          <w:rFonts w:ascii="Times New Roman" w:eastAsia="Times New Roman" w:hAnsi="Times New Roman" w:cs="Times New Roman"/>
          <w:b/>
          <w:sz w:val="24"/>
          <w:szCs w:val="24"/>
        </w:rPr>
      </w:pPr>
    </w:p>
    <w:p w14:paraId="1551BCE9" w14:textId="77777777" w:rsidR="00EB7ADF" w:rsidRDefault="00EB7ADF">
      <w:pPr>
        <w:jc w:val="center"/>
        <w:rPr>
          <w:rFonts w:ascii="Times New Roman" w:eastAsia="Times New Roman" w:hAnsi="Times New Roman" w:cs="Times New Roman"/>
          <w:b/>
          <w:sz w:val="24"/>
          <w:szCs w:val="24"/>
        </w:rPr>
      </w:pPr>
    </w:p>
    <w:p w14:paraId="7BC906BE" w14:textId="77777777" w:rsidR="00EB7ADF" w:rsidRDefault="00EB7ADF">
      <w:pPr>
        <w:jc w:val="center"/>
        <w:rPr>
          <w:rFonts w:ascii="Times New Roman" w:eastAsia="Times New Roman" w:hAnsi="Times New Roman" w:cs="Times New Roman"/>
          <w:b/>
          <w:sz w:val="24"/>
          <w:szCs w:val="24"/>
        </w:rPr>
      </w:pPr>
    </w:p>
    <w:p w14:paraId="6A149E88" w14:textId="77777777" w:rsidR="00EB7ADF" w:rsidRDefault="00000000">
      <w:pPr>
        <w:jc w:val="center"/>
        <w:rPr>
          <w:rFonts w:ascii="Times New Roman" w:eastAsia="Times New Roman" w:hAnsi="Times New Roman" w:cs="Times New Roman"/>
          <w:b/>
          <w:sz w:val="24"/>
          <w:szCs w:val="24"/>
        </w:rPr>
      </w:pPr>
      <w:r>
        <w:rPr>
          <w:noProof/>
        </w:rPr>
        <w:drawing>
          <wp:inline distT="0" distB="0" distL="0" distR="0" wp14:anchorId="0F3D76B0" wp14:editId="43FF0425">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3412BCD2" w14:textId="77777777" w:rsidR="00EB7ADF" w:rsidRDefault="00EB7ADF">
      <w:pPr>
        <w:jc w:val="center"/>
        <w:rPr>
          <w:rFonts w:ascii="Times New Roman" w:eastAsia="Times New Roman" w:hAnsi="Times New Roman" w:cs="Times New Roman"/>
          <w:b/>
          <w:sz w:val="24"/>
          <w:szCs w:val="24"/>
        </w:rPr>
      </w:pPr>
    </w:p>
    <w:p w14:paraId="4DE28FF7" w14:textId="77777777" w:rsidR="00EB7ADF" w:rsidRDefault="00EB7ADF">
      <w:pPr>
        <w:jc w:val="center"/>
        <w:rPr>
          <w:rFonts w:ascii="Times New Roman" w:eastAsia="Times New Roman" w:hAnsi="Times New Roman" w:cs="Times New Roman"/>
          <w:b/>
          <w:sz w:val="24"/>
          <w:szCs w:val="24"/>
        </w:rPr>
      </w:pPr>
    </w:p>
    <w:p w14:paraId="07B9E21B" w14:textId="77777777" w:rsidR="00EB7AD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Department of Computer Science and Engineering</w:t>
      </w:r>
    </w:p>
    <w:p w14:paraId="0123E474" w14:textId="77777777" w:rsidR="00EB7AD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Graphic Era (Deemed to be University)</w:t>
      </w:r>
    </w:p>
    <w:p w14:paraId="58FFE3EC" w14:textId="77777777" w:rsidR="00EB7ADF" w:rsidRDefault="00000000">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Dehradun, Uttarakhand</w:t>
      </w:r>
    </w:p>
    <w:p w14:paraId="6BD7ADE6" w14:textId="28AF3C40" w:rsidR="00EB7ADF" w:rsidRDefault="00A75377" w:rsidP="00A75377">
      <w:pPr>
        <w:jc w:val="center"/>
        <w:rPr>
          <w:rFonts w:ascii="Bookman Old Style" w:eastAsia="Bookman Old Style" w:hAnsi="Bookman Old Style" w:cs="Bookman Old Style"/>
          <w:b/>
          <w:sz w:val="32"/>
          <w:szCs w:val="32"/>
        </w:rPr>
      </w:pPr>
      <w:r>
        <w:rPr>
          <w:rFonts w:ascii="Bookman Old Style" w:eastAsia="Bookman Old Style" w:hAnsi="Bookman Old Style" w:cs="Bookman Old Style"/>
          <w:b/>
          <w:sz w:val="32"/>
          <w:szCs w:val="32"/>
        </w:rPr>
        <w:t>January-2024</w:t>
      </w:r>
    </w:p>
    <w:p w14:paraId="4C373BB4" w14:textId="77777777" w:rsidR="00EB7ADF" w:rsidRDefault="00EB7ADF">
      <w:pPr>
        <w:jc w:val="center"/>
        <w:rPr>
          <w:rFonts w:ascii="Bookman Old Style" w:eastAsia="Bookman Old Style" w:hAnsi="Bookman Old Style" w:cs="Bookman Old Style"/>
          <w:b/>
          <w:sz w:val="32"/>
          <w:szCs w:val="32"/>
        </w:rPr>
      </w:pPr>
    </w:p>
    <w:p w14:paraId="7DFA38A3" w14:textId="77777777" w:rsidR="00EB7ADF" w:rsidRDefault="00EB7ADF">
      <w:pPr>
        <w:jc w:val="center"/>
        <w:rPr>
          <w:rFonts w:ascii="Bookman Old Style" w:eastAsia="Bookman Old Style" w:hAnsi="Bookman Old Style" w:cs="Bookman Old Style"/>
          <w:b/>
          <w:sz w:val="32"/>
          <w:szCs w:val="32"/>
        </w:rPr>
      </w:pPr>
    </w:p>
    <w:p w14:paraId="035BB3AA" w14:textId="77777777" w:rsidR="00EB7ADF" w:rsidRDefault="00EB7ADF">
      <w:pPr>
        <w:jc w:val="center"/>
        <w:rPr>
          <w:rFonts w:ascii="Bookman Old Style" w:eastAsia="Bookman Old Style" w:hAnsi="Bookman Old Style" w:cs="Bookman Old Style"/>
          <w:b/>
          <w:sz w:val="32"/>
          <w:szCs w:val="32"/>
        </w:rPr>
      </w:pPr>
    </w:p>
    <w:p w14:paraId="70082A57" w14:textId="77777777" w:rsidR="00EB7ADF"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mc:AlternateContent>
          <mc:Choice Requires="wps">
            <w:drawing>
              <wp:inline distT="0" distB="0" distL="0" distR="0" wp14:anchorId="294EE0DA" wp14:editId="5214C3C4">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11CDF93B" w14:textId="77777777" w:rsidR="00EB7ADF" w:rsidRDefault="00EB7ADF">
                            <w:pPr>
                              <w:textDirection w:val="btLr"/>
                            </w:pPr>
                          </w:p>
                        </w:txbxContent>
                      </wps:txbx>
                      <wps:bodyPr spcFirstLastPara="1" wrap="square" lIns="91425" tIns="91425" rIns="91425" bIns="91425" anchor="ctr" anchorCtr="0">
                        <a:noAutofit/>
                      </wps:bodyPr>
                    </wps:wsp>
                  </a:graphicData>
                </a:graphic>
              </wp:inline>
            </w:drawing>
          </mc:Choice>
          <mc:Fallback>
            <w:pict>
              <v:rect w14:anchorId="294EE0DA"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11CDF93B" w14:textId="77777777" w:rsidR="00EB7ADF" w:rsidRDefault="00EB7ADF">
                      <w:pPr>
                        <w:textDirection w:val="btLr"/>
                      </w:pPr>
                    </w:p>
                  </w:txbxContent>
                </v:textbox>
                <w10:anchorlock/>
              </v:rect>
            </w:pict>
          </mc:Fallback>
        </mc:AlternateContent>
      </w:r>
      <w:r>
        <w:rPr>
          <w:rFonts w:ascii="Times New Roman" w:eastAsia="Times New Roman" w:hAnsi="Times New Roman" w:cs="Times New Roman"/>
          <w:noProof/>
          <w:color w:val="000000"/>
          <w:sz w:val="24"/>
          <w:szCs w:val="24"/>
        </w:rPr>
        <w:drawing>
          <wp:inline distT="0" distB="0" distL="0" distR="0" wp14:anchorId="01A7155E" wp14:editId="01EB5E7D">
            <wp:extent cx="3452071" cy="1048891"/>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044D448B" w14:textId="77777777" w:rsidR="00EB7ADF" w:rsidRDefault="00000000">
      <w:p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                   </w:t>
      </w:r>
    </w:p>
    <w:p w14:paraId="234B4291" w14:textId="77777777" w:rsidR="00EB7ADF" w:rsidRDefault="00000000">
      <w:pPr>
        <w:pBdr>
          <w:top w:val="nil"/>
          <w:left w:val="nil"/>
          <w:bottom w:val="nil"/>
          <w:right w:val="nil"/>
          <w:between w:val="nil"/>
        </w:pBdr>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CANDIDATE’S DECLARATION</w:t>
      </w:r>
    </w:p>
    <w:p w14:paraId="194585C0" w14:textId="77777777" w:rsidR="00EB7ADF" w:rsidRDefault="00EB7ADF">
      <w:pPr>
        <w:pBdr>
          <w:top w:val="nil"/>
          <w:left w:val="nil"/>
          <w:bottom w:val="nil"/>
          <w:right w:val="nil"/>
          <w:between w:val="nil"/>
        </w:pBdr>
        <w:jc w:val="center"/>
        <w:rPr>
          <w:rFonts w:ascii="Times New Roman" w:eastAsia="Times New Roman" w:hAnsi="Times New Roman" w:cs="Times New Roman"/>
          <w:b/>
          <w:color w:val="000000"/>
          <w:sz w:val="32"/>
          <w:szCs w:val="32"/>
        </w:rPr>
      </w:pPr>
    </w:p>
    <w:p w14:paraId="1B28DEC2" w14:textId="77777777" w:rsidR="00EB7ADF" w:rsidRDefault="00EB7ADF">
      <w:pPr>
        <w:pBdr>
          <w:top w:val="nil"/>
          <w:left w:val="nil"/>
          <w:bottom w:val="nil"/>
          <w:right w:val="nil"/>
          <w:between w:val="nil"/>
        </w:pBdr>
        <w:jc w:val="both"/>
        <w:rPr>
          <w:rFonts w:ascii="Times New Roman" w:eastAsia="Times New Roman" w:hAnsi="Times New Roman" w:cs="Times New Roman"/>
          <w:color w:val="000000"/>
          <w:sz w:val="24"/>
          <w:szCs w:val="24"/>
        </w:rPr>
      </w:pPr>
    </w:p>
    <w:p w14:paraId="09F6814F" w14:textId="7A9B10BF" w:rsidR="00EB7ADF" w:rsidRDefault="00000000">
      <w:pPr>
        <w:tabs>
          <w:tab w:val="left" w:pos="900"/>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hereby certify that the work which is being presented in the project report entitled</w:t>
      </w:r>
      <w:r>
        <w:rPr>
          <w:rFonts w:ascii="Times New Roman" w:eastAsia="Times New Roman" w:hAnsi="Times New Roman" w:cs="Times New Roman"/>
          <w:b/>
          <w:sz w:val="24"/>
          <w:szCs w:val="24"/>
        </w:rPr>
        <w:t xml:space="preserve"> “</w:t>
      </w:r>
      <w:r w:rsidR="007E15C4">
        <w:rPr>
          <w:rFonts w:ascii="Times New Roman" w:eastAsia="Times New Roman" w:hAnsi="Times New Roman" w:cs="Times New Roman"/>
          <w:b/>
          <w:sz w:val="24"/>
          <w:szCs w:val="24"/>
        </w:rPr>
        <w:t xml:space="preserve"> RECOMMENDATION SYSTEM </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Pr>
          <w:rFonts w:ascii="Times New Roman" w:eastAsia="Times New Roman" w:hAnsi="Times New Roman" w:cs="Times New Roman"/>
          <w:b/>
          <w:color w:val="FF0000"/>
          <w:sz w:val="24"/>
          <w:szCs w:val="24"/>
        </w:rPr>
        <w:t xml:space="preserve"> </w:t>
      </w:r>
      <w:r>
        <w:rPr>
          <w:rFonts w:ascii="Times New Roman" w:eastAsia="Times New Roman" w:hAnsi="Times New Roman" w:cs="Times New Roman"/>
          <w:sz w:val="24"/>
          <w:szCs w:val="24"/>
        </w:rPr>
        <w:t xml:space="preserve">of the Graphic Era (Deemed to be University), Dehradun shall be carried out by the under the mentorship of </w:t>
      </w:r>
      <w:r w:rsidR="00E9529F" w:rsidRPr="00E9529F">
        <w:rPr>
          <w:rFonts w:ascii="Times New Roman" w:eastAsia="Times New Roman" w:hAnsi="Times New Roman" w:cs="Times New Roman"/>
          <w:b/>
          <w:bCs/>
          <w:sz w:val="24"/>
          <w:szCs w:val="24"/>
        </w:rPr>
        <w:t>“</w:t>
      </w:r>
      <w:r w:rsidR="00A75377">
        <w:rPr>
          <w:rFonts w:ascii="Times New Roman" w:eastAsia="Times New Roman" w:hAnsi="Times New Roman" w:cs="Times New Roman"/>
          <w:b/>
          <w:bCs/>
          <w:sz w:val="24"/>
          <w:szCs w:val="24"/>
        </w:rPr>
        <w:t>Ms.</w:t>
      </w:r>
      <w:r w:rsidR="00323647">
        <w:rPr>
          <w:rFonts w:ascii="Times New Roman" w:eastAsia="Times New Roman" w:hAnsi="Times New Roman" w:cs="Times New Roman"/>
          <w:b/>
          <w:bCs/>
          <w:sz w:val="24"/>
          <w:szCs w:val="24"/>
        </w:rPr>
        <w:t xml:space="preserve"> Vishu Tyagi (Assistant professor)</w:t>
      </w:r>
      <w:r w:rsidR="00E9529F" w:rsidRPr="00E9529F">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Department of Computer Science and Engineering, Graphic Era (Deemed to be University), Dehradun.</w:t>
      </w:r>
    </w:p>
    <w:p w14:paraId="50CB7C74" w14:textId="77777777" w:rsidR="00EB7ADF" w:rsidRDefault="00EB7ADF">
      <w:pPr>
        <w:spacing w:line="360" w:lineRule="auto"/>
        <w:jc w:val="both"/>
        <w:rPr>
          <w:rFonts w:ascii="Times New Roman" w:eastAsia="Times New Roman" w:hAnsi="Times New Roman" w:cs="Times New Roman"/>
          <w:sz w:val="24"/>
          <w:szCs w:val="24"/>
        </w:rPr>
      </w:pPr>
    </w:p>
    <w:p w14:paraId="2972564B" w14:textId="77777777" w:rsidR="00EB7ADF"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2654128" w14:textId="77777777" w:rsidR="00EB7ADF" w:rsidRDefault="00EB7ADF">
      <w:pPr>
        <w:spacing w:line="360" w:lineRule="auto"/>
        <w:ind w:left="720" w:firstLine="720"/>
        <w:jc w:val="both"/>
        <w:rPr>
          <w:rFonts w:ascii="Times New Roman" w:eastAsia="Times New Roman" w:hAnsi="Times New Roman" w:cs="Times New Roman"/>
          <w:sz w:val="24"/>
          <w:szCs w:val="24"/>
        </w:rPr>
      </w:pPr>
    </w:p>
    <w:p w14:paraId="21816111" w14:textId="1D9CCA1A" w:rsidR="00EB7ADF" w:rsidRDefault="00000000">
      <w:pPr>
        <w:spacing w:line="360" w:lineRule="auto"/>
        <w:ind w:left="720" w:firstLine="720"/>
        <w:jc w:val="both"/>
        <w:rPr>
          <w:rFonts w:ascii="Times New Roman" w:eastAsia="Times New Roman" w:hAnsi="Times New Roman" w:cs="Times New Roman"/>
          <w:b/>
          <w:color w:val="E7E6E6"/>
          <w:sz w:val="24"/>
          <w:szCs w:val="24"/>
        </w:rPr>
      </w:pPr>
      <w:r>
        <w:rPr>
          <w:rFonts w:ascii="Times New Roman" w:eastAsia="Times New Roman" w:hAnsi="Times New Roman" w:cs="Times New Roman"/>
          <w:sz w:val="24"/>
          <w:szCs w:val="24"/>
        </w:rPr>
        <w:t xml:space="preserve">Name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9529F">
        <w:rPr>
          <w:rFonts w:ascii="Times New Roman" w:eastAsia="Times New Roman" w:hAnsi="Times New Roman" w:cs="Times New Roman"/>
          <w:sz w:val="24"/>
          <w:szCs w:val="24"/>
        </w:rPr>
        <w:tab/>
      </w:r>
      <w:r w:rsidR="00E9529F">
        <w:rPr>
          <w:rFonts w:ascii="Times New Roman" w:eastAsia="Times New Roman" w:hAnsi="Times New Roman" w:cs="Times New Roman"/>
          <w:sz w:val="24"/>
          <w:szCs w:val="24"/>
        </w:rPr>
        <w:tab/>
      </w:r>
      <w:r>
        <w:rPr>
          <w:rFonts w:ascii="Times New Roman" w:eastAsia="Times New Roman" w:hAnsi="Times New Roman" w:cs="Times New Roman"/>
          <w:sz w:val="24"/>
          <w:szCs w:val="24"/>
        </w:rPr>
        <w:t>University Roll no</w:t>
      </w:r>
      <w:r w:rsidR="00C10195">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B75923A" w14:textId="70960AE7" w:rsidR="00EB7ADF" w:rsidRDefault="00D7174C">
      <w:pPr>
        <w:spacing w:line="360" w:lineRule="auto"/>
        <w:jc w:val="both"/>
        <w:rPr>
          <w:rFonts w:ascii="Bookman Old Style" w:eastAsia="Bookman Old Style" w:hAnsi="Bookman Old Style" w:cs="Bookman Old Style"/>
          <w:sz w:val="24"/>
          <w:szCs w:val="24"/>
        </w:rPr>
      </w:pPr>
      <w:r>
        <w:rPr>
          <w:rFonts w:ascii="Bookman Old Style" w:eastAsia="Bookman Old Style" w:hAnsi="Bookman Old Style" w:cs="Bookman Old Style"/>
          <w:sz w:val="24"/>
          <w:szCs w:val="24"/>
        </w:rPr>
        <w:tab/>
        <w:t xml:space="preserve">Aditya Semwal                </w:t>
      </w:r>
      <w:r w:rsidR="00E9529F">
        <w:rPr>
          <w:rFonts w:ascii="Bookman Old Style" w:eastAsia="Bookman Old Style" w:hAnsi="Bookman Old Style" w:cs="Bookman Old Style"/>
          <w:sz w:val="24"/>
          <w:szCs w:val="24"/>
        </w:rPr>
        <w:tab/>
      </w:r>
      <w:r w:rsidR="00E9529F">
        <w:rPr>
          <w:rFonts w:ascii="Bookman Old Style" w:eastAsia="Bookman Old Style" w:hAnsi="Bookman Old Style" w:cs="Bookman Old Style"/>
          <w:sz w:val="24"/>
          <w:szCs w:val="24"/>
        </w:rPr>
        <w:tab/>
      </w:r>
      <w:r w:rsidR="00E9529F">
        <w:rPr>
          <w:rFonts w:ascii="Bookman Old Style" w:eastAsia="Bookman Old Style" w:hAnsi="Bookman Old Style" w:cs="Bookman Old Style"/>
          <w:sz w:val="24"/>
          <w:szCs w:val="24"/>
        </w:rPr>
        <w:tab/>
      </w:r>
      <w:r>
        <w:rPr>
          <w:rFonts w:ascii="Bookman Old Style" w:eastAsia="Bookman Old Style" w:hAnsi="Bookman Old Style" w:cs="Bookman Old Style"/>
          <w:sz w:val="24"/>
          <w:szCs w:val="24"/>
        </w:rPr>
        <w:t xml:space="preserve"> 2019528</w:t>
      </w:r>
    </w:p>
    <w:p w14:paraId="6877BF18"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54EAD7A8"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50601D00"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12456218"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0AD0E513"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0AF0BFC8"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50F9FFC5"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21D6178A"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2D51BCFC" w14:textId="77777777" w:rsidR="00EB7ADF" w:rsidRDefault="00EB7ADF">
      <w:pPr>
        <w:pBdr>
          <w:bottom w:val="single" w:sz="12" w:space="1" w:color="000000"/>
        </w:pBdr>
        <w:spacing w:line="480" w:lineRule="auto"/>
        <w:jc w:val="center"/>
        <w:rPr>
          <w:rFonts w:ascii="Times New Roman" w:eastAsia="Times New Roman" w:hAnsi="Times New Roman" w:cs="Times New Roman"/>
          <w:b/>
          <w:sz w:val="36"/>
          <w:szCs w:val="36"/>
        </w:rPr>
      </w:pPr>
    </w:p>
    <w:p w14:paraId="33CBDDB3" w14:textId="77777777" w:rsidR="00EB7ADF" w:rsidRDefault="00000000">
      <w:pPr>
        <w:pBdr>
          <w:bottom w:val="single" w:sz="12" w:space="1" w:color="000000"/>
        </w:pBd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Table of Contents</w:t>
      </w:r>
    </w:p>
    <w:p w14:paraId="2F04E0D0" w14:textId="77777777" w:rsidR="00EB7ADF" w:rsidRDefault="00EB7ADF">
      <w:pPr>
        <w:jc w:val="center"/>
        <w:rPr>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EB7ADF" w14:paraId="3680F441" w14:textId="77777777">
        <w:trPr>
          <w:trHeight w:val="449"/>
          <w:jc w:val="center"/>
        </w:trPr>
        <w:tc>
          <w:tcPr>
            <w:tcW w:w="1634" w:type="dxa"/>
          </w:tcPr>
          <w:p w14:paraId="69315BA9" w14:textId="77777777" w:rsidR="00EB7AD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No.</w:t>
            </w:r>
          </w:p>
        </w:tc>
        <w:tc>
          <w:tcPr>
            <w:tcW w:w="4449" w:type="dxa"/>
          </w:tcPr>
          <w:p w14:paraId="259642E7" w14:textId="77777777" w:rsidR="00EB7AD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1290" w:type="dxa"/>
          </w:tcPr>
          <w:p w14:paraId="10916FF6" w14:textId="77777777" w:rsidR="00EB7ADF" w:rsidRDefault="0000000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EB7ADF" w14:paraId="4DD277DA" w14:textId="77777777">
        <w:trPr>
          <w:trHeight w:val="433"/>
          <w:jc w:val="center"/>
        </w:trPr>
        <w:tc>
          <w:tcPr>
            <w:tcW w:w="1634" w:type="dxa"/>
          </w:tcPr>
          <w:p w14:paraId="0C272AD2" w14:textId="77777777" w:rsidR="00EB7A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1</w:t>
            </w:r>
          </w:p>
        </w:tc>
        <w:tc>
          <w:tcPr>
            <w:tcW w:w="4449" w:type="dxa"/>
          </w:tcPr>
          <w:p w14:paraId="55A27F86" w14:textId="77777777" w:rsidR="00EB7A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Introduction </w:t>
            </w:r>
          </w:p>
        </w:tc>
        <w:tc>
          <w:tcPr>
            <w:tcW w:w="1290" w:type="dxa"/>
          </w:tcPr>
          <w:p w14:paraId="56030B39" w14:textId="65B61B80" w:rsidR="00EB7ADF" w:rsidRDefault="003236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p>
        </w:tc>
      </w:tr>
      <w:tr w:rsidR="00EB7ADF" w14:paraId="2AE8E4FF" w14:textId="77777777">
        <w:trPr>
          <w:trHeight w:val="433"/>
          <w:jc w:val="center"/>
        </w:trPr>
        <w:tc>
          <w:tcPr>
            <w:tcW w:w="1634" w:type="dxa"/>
          </w:tcPr>
          <w:p w14:paraId="1E4CC07C" w14:textId="017ADD57" w:rsidR="00EB7A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w:t>
            </w:r>
          </w:p>
        </w:tc>
        <w:tc>
          <w:tcPr>
            <w:tcW w:w="4449" w:type="dxa"/>
          </w:tcPr>
          <w:p w14:paraId="01812A2B" w14:textId="06772C8C" w:rsidR="00EB7A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Survey</w:t>
            </w:r>
          </w:p>
        </w:tc>
        <w:tc>
          <w:tcPr>
            <w:tcW w:w="1290" w:type="dxa"/>
          </w:tcPr>
          <w:p w14:paraId="533B7449" w14:textId="2DA84A4F" w:rsidR="00EB7ADF" w:rsidRDefault="003236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r>
      <w:tr w:rsidR="00EB7ADF" w14:paraId="35F8B1B5" w14:textId="77777777">
        <w:trPr>
          <w:trHeight w:val="433"/>
          <w:jc w:val="center"/>
        </w:trPr>
        <w:tc>
          <w:tcPr>
            <w:tcW w:w="1634" w:type="dxa"/>
          </w:tcPr>
          <w:p w14:paraId="43A5CCB9" w14:textId="77777777" w:rsidR="00EB7A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3</w:t>
            </w:r>
          </w:p>
        </w:tc>
        <w:tc>
          <w:tcPr>
            <w:tcW w:w="4449" w:type="dxa"/>
          </w:tcPr>
          <w:p w14:paraId="4AABB6FD" w14:textId="77777777" w:rsidR="00EB7A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Methodology</w:t>
            </w:r>
          </w:p>
        </w:tc>
        <w:tc>
          <w:tcPr>
            <w:tcW w:w="1290" w:type="dxa"/>
          </w:tcPr>
          <w:p w14:paraId="3897E353" w14:textId="01CCCD68" w:rsidR="00EB7ADF" w:rsidRDefault="003236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4-7</w:t>
            </w:r>
          </w:p>
        </w:tc>
      </w:tr>
      <w:tr w:rsidR="00EB7ADF" w14:paraId="6CA470CA" w14:textId="77777777">
        <w:trPr>
          <w:trHeight w:val="449"/>
          <w:jc w:val="center"/>
        </w:trPr>
        <w:tc>
          <w:tcPr>
            <w:tcW w:w="1634" w:type="dxa"/>
          </w:tcPr>
          <w:p w14:paraId="20C63C54" w14:textId="77777777" w:rsidR="00EB7A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4</w:t>
            </w:r>
          </w:p>
        </w:tc>
        <w:tc>
          <w:tcPr>
            <w:tcW w:w="4449" w:type="dxa"/>
          </w:tcPr>
          <w:p w14:paraId="7005389B" w14:textId="77777777" w:rsidR="00EB7A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Result and Discussion</w:t>
            </w:r>
          </w:p>
        </w:tc>
        <w:tc>
          <w:tcPr>
            <w:tcW w:w="1290" w:type="dxa"/>
          </w:tcPr>
          <w:p w14:paraId="13598733" w14:textId="5EB9C2D4" w:rsidR="00EB7ADF" w:rsidRDefault="003236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8-9</w:t>
            </w:r>
          </w:p>
        </w:tc>
      </w:tr>
      <w:tr w:rsidR="00EB7ADF" w14:paraId="0F290911" w14:textId="77777777">
        <w:trPr>
          <w:trHeight w:val="449"/>
          <w:jc w:val="center"/>
        </w:trPr>
        <w:tc>
          <w:tcPr>
            <w:tcW w:w="1634" w:type="dxa"/>
          </w:tcPr>
          <w:p w14:paraId="7B87D73C" w14:textId="77777777" w:rsidR="00EB7ADF"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5</w:t>
            </w:r>
          </w:p>
        </w:tc>
        <w:tc>
          <w:tcPr>
            <w:tcW w:w="4449" w:type="dxa"/>
          </w:tcPr>
          <w:p w14:paraId="255921B1" w14:textId="77777777" w:rsidR="00EB7A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 and Future Work</w:t>
            </w:r>
          </w:p>
        </w:tc>
        <w:tc>
          <w:tcPr>
            <w:tcW w:w="1290" w:type="dxa"/>
          </w:tcPr>
          <w:p w14:paraId="676E57BE" w14:textId="03D60501" w:rsidR="00EB7ADF" w:rsidRDefault="0032364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w:t>
            </w:r>
          </w:p>
        </w:tc>
      </w:tr>
      <w:tr w:rsidR="00EB7ADF" w14:paraId="40A3CE12" w14:textId="77777777">
        <w:trPr>
          <w:trHeight w:val="433"/>
          <w:jc w:val="center"/>
        </w:trPr>
        <w:tc>
          <w:tcPr>
            <w:tcW w:w="1634" w:type="dxa"/>
          </w:tcPr>
          <w:p w14:paraId="344D7A03" w14:textId="77777777" w:rsidR="00EB7ADF" w:rsidRDefault="00EB7ADF">
            <w:pPr>
              <w:jc w:val="center"/>
              <w:rPr>
                <w:rFonts w:ascii="Times New Roman" w:eastAsia="Times New Roman" w:hAnsi="Times New Roman" w:cs="Times New Roman"/>
                <w:sz w:val="24"/>
                <w:szCs w:val="24"/>
              </w:rPr>
            </w:pPr>
          </w:p>
        </w:tc>
        <w:tc>
          <w:tcPr>
            <w:tcW w:w="4449" w:type="dxa"/>
          </w:tcPr>
          <w:p w14:paraId="1B4E9EB5" w14:textId="77777777" w:rsidR="00EB7ADF"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290" w:type="dxa"/>
          </w:tcPr>
          <w:p w14:paraId="322B4286" w14:textId="77777777" w:rsidR="00EB7ADF" w:rsidRDefault="00EB7ADF">
            <w:pPr>
              <w:jc w:val="center"/>
              <w:rPr>
                <w:rFonts w:ascii="Times New Roman" w:eastAsia="Times New Roman" w:hAnsi="Times New Roman" w:cs="Times New Roman"/>
                <w:b/>
                <w:sz w:val="24"/>
                <w:szCs w:val="24"/>
              </w:rPr>
            </w:pPr>
          </w:p>
        </w:tc>
      </w:tr>
    </w:tbl>
    <w:p w14:paraId="672555A3" w14:textId="77777777" w:rsidR="00EB7ADF" w:rsidRDefault="00EB7ADF">
      <w:pPr>
        <w:jc w:val="center"/>
        <w:rPr>
          <w:b/>
        </w:rPr>
      </w:pPr>
    </w:p>
    <w:p w14:paraId="1E534AE6" w14:textId="77777777" w:rsidR="00EB7ADF" w:rsidRDefault="00EB7ADF">
      <w:pPr>
        <w:spacing w:line="480" w:lineRule="auto"/>
        <w:jc w:val="center"/>
        <w:rPr>
          <w:rFonts w:ascii="Bookman Old Style" w:eastAsia="Bookman Old Style" w:hAnsi="Bookman Old Style" w:cs="Bookman Old Style"/>
          <w:sz w:val="32"/>
          <w:szCs w:val="32"/>
        </w:rPr>
      </w:pPr>
    </w:p>
    <w:p w14:paraId="7C6D169E" w14:textId="77777777" w:rsidR="00EB7ADF" w:rsidRDefault="00EB7ADF">
      <w:pPr>
        <w:spacing w:line="480" w:lineRule="auto"/>
        <w:jc w:val="center"/>
        <w:rPr>
          <w:rFonts w:ascii="Bookman Old Style" w:eastAsia="Bookman Old Style" w:hAnsi="Bookman Old Style" w:cs="Bookman Old Style"/>
          <w:sz w:val="32"/>
          <w:szCs w:val="32"/>
        </w:rPr>
      </w:pPr>
    </w:p>
    <w:p w14:paraId="0009AD07" w14:textId="77777777" w:rsidR="00EB7ADF" w:rsidRDefault="00EB7ADF">
      <w:pPr>
        <w:spacing w:line="480" w:lineRule="auto"/>
        <w:jc w:val="center"/>
        <w:rPr>
          <w:rFonts w:ascii="Bookman Old Style" w:eastAsia="Bookman Old Style" w:hAnsi="Bookman Old Style" w:cs="Bookman Old Style"/>
          <w:sz w:val="32"/>
          <w:szCs w:val="32"/>
        </w:rPr>
      </w:pPr>
    </w:p>
    <w:p w14:paraId="0E3FA250" w14:textId="77777777" w:rsidR="00EB7ADF" w:rsidRDefault="00EB7ADF">
      <w:pPr>
        <w:spacing w:line="480" w:lineRule="auto"/>
        <w:jc w:val="center"/>
        <w:rPr>
          <w:rFonts w:ascii="Bookman Old Style" w:eastAsia="Bookman Old Style" w:hAnsi="Bookman Old Style" w:cs="Bookman Old Style"/>
          <w:sz w:val="32"/>
          <w:szCs w:val="32"/>
        </w:rPr>
      </w:pPr>
    </w:p>
    <w:p w14:paraId="3A429674" w14:textId="77777777" w:rsidR="00EB7ADF" w:rsidRDefault="00EB7ADF">
      <w:pPr>
        <w:spacing w:line="480" w:lineRule="auto"/>
        <w:jc w:val="center"/>
        <w:rPr>
          <w:rFonts w:ascii="Bookman Old Style" w:eastAsia="Bookman Old Style" w:hAnsi="Bookman Old Style" w:cs="Bookman Old Style"/>
          <w:sz w:val="32"/>
          <w:szCs w:val="32"/>
        </w:rPr>
      </w:pPr>
    </w:p>
    <w:p w14:paraId="2792BAE6" w14:textId="77777777" w:rsidR="00EB7ADF" w:rsidRDefault="00EB7ADF">
      <w:pPr>
        <w:spacing w:line="480" w:lineRule="auto"/>
        <w:jc w:val="center"/>
        <w:rPr>
          <w:rFonts w:ascii="Bookman Old Style" w:eastAsia="Bookman Old Style" w:hAnsi="Bookman Old Style" w:cs="Bookman Old Style"/>
          <w:sz w:val="32"/>
          <w:szCs w:val="32"/>
        </w:rPr>
      </w:pPr>
    </w:p>
    <w:p w14:paraId="4318DA41" w14:textId="77777777" w:rsidR="00EB7ADF" w:rsidRDefault="00EB7ADF">
      <w:pPr>
        <w:spacing w:line="480" w:lineRule="auto"/>
        <w:jc w:val="center"/>
        <w:rPr>
          <w:rFonts w:ascii="Bookman Old Style" w:eastAsia="Bookman Old Style" w:hAnsi="Bookman Old Style" w:cs="Bookman Old Style"/>
          <w:sz w:val="32"/>
          <w:szCs w:val="32"/>
        </w:rPr>
      </w:pPr>
    </w:p>
    <w:p w14:paraId="2B79BB25" w14:textId="77777777" w:rsidR="00EB7ADF" w:rsidRDefault="00EB7ADF">
      <w:pPr>
        <w:spacing w:line="480" w:lineRule="auto"/>
        <w:jc w:val="center"/>
        <w:rPr>
          <w:rFonts w:ascii="Bookman Old Style" w:eastAsia="Bookman Old Style" w:hAnsi="Bookman Old Style" w:cs="Bookman Old Style"/>
          <w:sz w:val="32"/>
          <w:szCs w:val="32"/>
        </w:rPr>
      </w:pPr>
    </w:p>
    <w:p w14:paraId="780D3183" w14:textId="77777777" w:rsidR="00EB7ADF" w:rsidRDefault="00EB7ADF">
      <w:pPr>
        <w:spacing w:line="480" w:lineRule="auto"/>
        <w:jc w:val="center"/>
        <w:rPr>
          <w:rFonts w:ascii="Bookman Old Style" w:eastAsia="Bookman Old Style" w:hAnsi="Bookman Old Style" w:cs="Bookman Old Style"/>
          <w:sz w:val="32"/>
          <w:szCs w:val="32"/>
        </w:rPr>
      </w:pPr>
    </w:p>
    <w:p w14:paraId="2D315BD6" w14:textId="77777777" w:rsidR="00EB7ADF" w:rsidRDefault="00EB7ADF">
      <w:pPr>
        <w:spacing w:line="480" w:lineRule="auto"/>
        <w:jc w:val="center"/>
        <w:rPr>
          <w:rFonts w:ascii="Bookman Old Style" w:eastAsia="Bookman Old Style" w:hAnsi="Bookman Old Style" w:cs="Bookman Old Style"/>
          <w:sz w:val="32"/>
          <w:szCs w:val="32"/>
        </w:rPr>
      </w:pPr>
    </w:p>
    <w:p w14:paraId="599CF449" w14:textId="77777777" w:rsidR="00EB7ADF" w:rsidRDefault="00EB7ADF">
      <w:pPr>
        <w:spacing w:line="480" w:lineRule="auto"/>
        <w:jc w:val="center"/>
        <w:rPr>
          <w:rFonts w:ascii="Bookman Old Style" w:eastAsia="Bookman Old Style" w:hAnsi="Bookman Old Style" w:cs="Bookman Old Style"/>
          <w:sz w:val="32"/>
          <w:szCs w:val="32"/>
        </w:rPr>
        <w:sectPr w:rsidR="00EB7ADF" w:rsidSect="00292B14">
          <w:footerReference w:type="default" r:id="rId12"/>
          <w:pgSz w:w="11906" w:h="16838"/>
          <w:pgMar w:top="1440" w:right="1440" w:bottom="1440" w:left="1440" w:header="720" w:footer="720" w:gutter="0"/>
          <w:pgNumType w:start="1"/>
          <w:cols w:space="720"/>
        </w:sectPr>
      </w:pPr>
    </w:p>
    <w:p w14:paraId="755482A9" w14:textId="77777777" w:rsidR="00EB7AD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1</w:t>
      </w:r>
    </w:p>
    <w:p w14:paraId="46258E0C" w14:textId="77777777" w:rsidR="00EB7AD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Introduction </w:t>
      </w:r>
    </w:p>
    <w:p w14:paraId="31AE410A" w14:textId="477A2784" w:rsidR="00CE221D" w:rsidRPr="007E15C4" w:rsidRDefault="007E15C4">
      <w:pPr>
        <w:spacing w:line="480" w:lineRule="auto"/>
        <w:jc w:val="both"/>
        <w:rPr>
          <w:rFonts w:ascii="Times New Roman" w:eastAsia="Times New Roman" w:hAnsi="Times New Roman" w:cs="Times New Roman"/>
          <w:sz w:val="24"/>
          <w:szCs w:val="24"/>
        </w:rPr>
      </w:pPr>
      <w:r w:rsidRPr="007E15C4">
        <w:rPr>
          <w:rFonts w:ascii="Times New Roman" w:hAnsi="Times New Roman" w:cs="Times New Roman"/>
          <w:color w:val="212529"/>
          <w:sz w:val="24"/>
          <w:szCs w:val="24"/>
          <w:shd w:val="clear" w:color="auto" w:fill="FFFFFF"/>
        </w:rPr>
        <w:t>A recommendation system refers to an artificial intelligence (AI) algorithm, typically related to machine learning, that</w:t>
      </w:r>
      <w:r>
        <w:rPr>
          <w:rFonts w:ascii="Times New Roman" w:hAnsi="Times New Roman" w:cs="Times New Roman"/>
          <w:color w:val="212529"/>
          <w:sz w:val="24"/>
          <w:szCs w:val="24"/>
          <w:shd w:val="clear" w:color="auto" w:fill="FFFFFF"/>
        </w:rPr>
        <w:t xml:space="preserve"> </w:t>
      </w:r>
      <w:r w:rsidR="00C61E63">
        <w:rPr>
          <w:rFonts w:ascii="Times New Roman" w:hAnsi="Times New Roman" w:cs="Times New Roman"/>
          <w:color w:val="212529"/>
          <w:sz w:val="24"/>
          <w:szCs w:val="24"/>
          <w:shd w:val="clear" w:color="auto" w:fill="FFFFFF"/>
        </w:rPr>
        <w:t>supports</w:t>
      </w:r>
      <w:r w:rsidRPr="007E15C4">
        <w:rPr>
          <w:rFonts w:ascii="Times New Roman" w:hAnsi="Times New Roman" w:cs="Times New Roman"/>
          <w:color w:val="212529"/>
          <w:sz w:val="24"/>
          <w:szCs w:val="24"/>
          <w:shd w:val="clear" w:color="auto" w:fill="FFFFFF"/>
        </w:rPr>
        <w:t xml:space="preserve"> Big Data to propose or advocate for extra items to customers. These may be determined by several factors, such as demographic data, search history, previous purchases, and other considerations. Recommender systems are quite helpful since they let users find goods and services that they might not have found on their own.</w:t>
      </w:r>
    </w:p>
    <w:p w14:paraId="76C41D75" w14:textId="7521836E" w:rsidR="00CE221D" w:rsidRDefault="00D57436" w:rsidP="00CE221D">
      <w:pPr>
        <w:spacing w:line="480" w:lineRule="auto"/>
        <w:jc w:val="center"/>
        <w:rPr>
          <w:rFonts w:ascii="Times New Roman" w:eastAsia="Times New Roman" w:hAnsi="Times New Roman" w:cs="Times New Roman"/>
          <w:sz w:val="24"/>
          <w:szCs w:val="24"/>
        </w:rPr>
      </w:pPr>
      <w:r>
        <w:rPr>
          <w:noProof/>
        </w:rPr>
        <w:drawing>
          <wp:inline distT="0" distB="0" distL="0" distR="0" wp14:anchorId="09506AE7" wp14:editId="19A54A56">
            <wp:extent cx="3695700" cy="3672840"/>
            <wp:effectExtent l="0" t="0" r="0" b="3810"/>
            <wp:docPr id="1495070374" name="Picture 1" descr="How to suggest products to consum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suggest products to consume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5700" cy="3672840"/>
                    </a:xfrm>
                    <a:prstGeom prst="rect">
                      <a:avLst/>
                    </a:prstGeom>
                    <a:noFill/>
                    <a:ln>
                      <a:noFill/>
                    </a:ln>
                  </pic:spPr>
                </pic:pic>
              </a:graphicData>
            </a:graphic>
          </wp:inline>
        </w:drawing>
      </w:r>
    </w:p>
    <w:p w14:paraId="2FF0E7AD" w14:textId="0F9BFACB" w:rsidR="00747541" w:rsidRDefault="00CE221D" w:rsidP="00D57436">
      <w:pPr>
        <w:spacing w:line="480" w:lineRule="auto"/>
        <w:ind w:left="2880"/>
        <w:rPr>
          <w:rFonts w:ascii="Times New Roman" w:hAnsi="Times New Roman" w:cs="Times New Roman"/>
          <w:b/>
          <w:bCs/>
          <w:color w:val="000000"/>
          <w:sz w:val="20"/>
          <w:szCs w:val="20"/>
          <w:shd w:val="clear" w:color="auto" w:fill="FFFFFF"/>
        </w:rPr>
      </w:pPr>
      <w:r w:rsidRPr="00CE221D">
        <w:rPr>
          <w:rFonts w:ascii="Times New Roman" w:hAnsi="Times New Roman" w:cs="Times New Roman"/>
          <w:b/>
          <w:bCs/>
          <w:color w:val="000000"/>
          <w:sz w:val="20"/>
          <w:szCs w:val="20"/>
          <w:shd w:val="clear" w:color="auto" w:fill="FFFFFF"/>
        </w:rPr>
        <w:t xml:space="preserve">Fig. 1.1   </w:t>
      </w:r>
      <w:r w:rsidR="00D57436">
        <w:rPr>
          <w:rFonts w:ascii="Times New Roman" w:hAnsi="Times New Roman" w:cs="Times New Roman"/>
          <w:b/>
          <w:bCs/>
          <w:color w:val="000000"/>
          <w:sz w:val="20"/>
          <w:szCs w:val="20"/>
          <w:shd w:val="clear" w:color="auto" w:fill="FFFFFF"/>
        </w:rPr>
        <w:t xml:space="preserve">Recommended system </w:t>
      </w:r>
    </w:p>
    <w:p w14:paraId="5621F83B" w14:textId="77777777" w:rsidR="00CE221D" w:rsidRPr="00CE221D" w:rsidRDefault="00CE221D">
      <w:pPr>
        <w:spacing w:line="480" w:lineRule="auto"/>
        <w:jc w:val="both"/>
        <w:rPr>
          <w:rFonts w:ascii="Times New Roman" w:eastAsia="Times New Roman" w:hAnsi="Times New Roman" w:cs="Times New Roman"/>
          <w:sz w:val="24"/>
          <w:szCs w:val="24"/>
        </w:rPr>
      </w:pPr>
    </w:p>
    <w:p w14:paraId="121215F3" w14:textId="48A91417" w:rsidR="00747541" w:rsidRDefault="00747541" w:rsidP="00747541">
      <w:pPr>
        <w:pStyle w:val="ListParagraph"/>
        <w:numPr>
          <w:ilvl w:val="1"/>
          <w:numId w:val="3"/>
        </w:numPr>
        <w:spacing w:line="480" w:lineRule="auto"/>
        <w:rPr>
          <w:rFonts w:eastAsia="Times New Roman"/>
          <w:b/>
          <w:sz w:val="28"/>
          <w:szCs w:val="28"/>
        </w:rPr>
      </w:pPr>
      <w:r>
        <w:rPr>
          <w:rFonts w:eastAsia="Times New Roman"/>
          <w:b/>
          <w:sz w:val="28"/>
          <w:szCs w:val="28"/>
        </w:rPr>
        <w:t>Problem Statement</w:t>
      </w:r>
      <w:r w:rsidR="00CE221D">
        <w:rPr>
          <w:rFonts w:eastAsia="Times New Roman"/>
          <w:b/>
          <w:sz w:val="28"/>
          <w:szCs w:val="28"/>
        </w:rPr>
        <w:t>:</w:t>
      </w:r>
    </w:p>
    <w:p w14:paraId="5353DC44" w14:textId="77777777" w:rsidR="00825E22" w:rsidRPr="00825E22" w:rsidRDefault="00825E22" w:rsidP="00825E22">
      <w:pPr>
        <w:pStyle w:val="ListParagraph"/>
        <w:spacing w:line="480" w:lineRule="auto"/>
        <w:rPr>
          <w:rFonts w:eastAsia="Times New Roman"/>
          <w:bCs w:val="0"/>
        </w:rPr>
      </w:pPr>
      <w:r w:rsidRPr="00825E22">
        <w:rPr>
          <w:rFonts w:eastAsia="Times New Roman"/>
          <w:bCs w:val="0"/>
        </w:rPr>
        <w:t xml:space="preserve">Users are flooded with options on a wide range of online platforms in the current digital era, from social networking to streaming services and e-commerce. Finding relevant and customized information becomes more difficult for consumers as the amount of </w:t>
      </w:r>
      <w:r w:rsidRPr="00825E22">
        <w:rPr>
          <w:rFonts w:eastAsia="Times New Roman"/>
          <w:bCs w:val="0"/>
        </w:rPr>
        <w:lastRenderedPageBreak/>
        <w:t>stuff available increases. A strong recommendation system that can wisely assess user preferences and behaviors and offer customized suggestions is required to solve this problem.</w:t>
      </w:r>
    </w:p>
    <w:p w14:paraId="007CC6F8" w14:textId="63D13EC0" w:rsidR="00CE221D" w:rsidRPr="00CE221D" w:rsidRDefault="00CE221D" w:rsidP="00CE221D">
      <w:pPr>
        <w:spacing w:line="480" w:lineRule="auto"/>
        <w:rPr>
          <w:rFonts w:ascii="Times New Roman" w:eastAsia="Times New Roman" w:hAnsi="Times New Roman" w:cs="Times New Roman"/>
          <w:b/>
          <w:sz w:val="28"/>
          <w:szCs w:val="28"/>
        </w:rPr>
      </w:pPr>
      <w:r w:rsidRPr="00CE221D">
        <w:rPr>
          <w:rFonts w:ascii="Times New Roman" w:eastAsia="Times New Roman" w:hAnsi="Times New Roman" w:cs="Times New Roman"/>
          <w:b/>
          <w:sz w:val="28"/>
          <w:szCs w:val="28"/>
        </w:rPr>
        <w:t>1.</w:t>
      </w:r>
      <w:r>
        <w:rPr>
          <w:rFonts w:ascii="Times New Roman" w:eastAsia="Times New Roman" w:hAnsi="Times New Roman" w:cs="Times New Roman"/>
          <w:b/>
          <w:sz w:val="28"/>
          <w:szCs w:val="28"/>
        </w:rPr>
        <w:t xml:space="preserve">2.  </w:t>
      </w:r>
      <w:r w:rsidRPr="00CE221D">
        <w:rPr>
          <w:rFonts w:ascii="Times New Roman" w:eastAsia="Times New Roman" w:hAnsi="Times New Roman" w:cs="Times New Roman"/>
          <w:b/>
          <w:sz w:val="28"/>
          <w:szCs w:val="28"/>
        </w:rPr>
        <w:t xml:space="preserve">  Objective</w:t>
      </w:r>
      <w:r>
        <w:rPr>
          <w:rFonts w:ascii="Times New Roman" w:eastAsia="Times New Roman" w:hAnsi="Times New Roman" w:cs="Times New Roman"/>
          <w:b/>
          <w:sz w:val="28"/>
          <w:szCs w:val="28"/>
        </w:rPr>
        <w:t>:</w:t>
      </w:r>
    </w:p>
    <w:p w14:paraId="1F97B62B" w14:textId="33AC85A7" w:rsidR="00CE221D" w:rsidRPr="00CE221D" w:rsidRDefault="00CE221D" w:rsidP="00CE221D">
      <w:pPr>
        <w:pStyle w:val="ListParagraph"/>
        <w:spacing w:line="480" w:lineRule="auto"/>
        <w:rPr>
          <w:rFonts w:eastAsia="Times New Roman"/>
          <w:bCs w:val="0"/>
        </w:rPr>
      </w:pPr>
      <w:r>
        <w:rPr>
          <w:rFonts w:eastAsia="Times New Roman"/>
          <w:bCs w:val="0"/>
        </w:rPr>
        <w:t xml:space="preserve">In this project report, we examine how to apply machine learning algorithms to identify </w:t>
      </w:r>
      <w:r w:rsidR="00825E22">
        <w:rPr>
          <w:rFonts w:eastAsia="Times New Roman"/>
          <w:bCs w:val="0"/>
        </w:rPr>
        <w:t>Recommended system</w:t>
      </w:r>
      <w:r>
        <w:rPr>
          <w:rFonts w:eastAsia="Times New Roman"/>
          <w:bCs w:val="0"/>
        </w:rPr>
        <w:t xml:space="preserve"> in each sample of files. To validate the </w:t>
      </w:r>
      <w:r w:rsidR="00825E22">
        <w:rPr>
          <w:rFonts w:eastAsia="Times New Roman"/>
          <w:bCs w:val="0"/>
        </w:rPr>
        <w:t xml:space="preserve">Recommendation system </w:t>
      </w:r>
      <w:r>
        <w:rPr>
          <w:rFonts w:eastAsia="Times New Roman"/>
          <w:bCs w:val="0"/>
        </w:rPr>
        <w:t xml:space="preserve">technique through machine learning which can achieve high accuracy. </w:t>
      </w:r>
      <w:r w:rsidRPr="00CE221D">
        <w:rPr>
          <w:rFonts w:eastAsia="Times New Roman"/>
          <w:bCs w:val="0"/>
        </w:rPr>
        <w:t xml:space="preserve">This report will present a project that uses machine learning algorithms to </w:t>
      </w:r>
      <w:r w:rsidR="00825E22">
        <w:rPr>
          <w:rFonts w:eastAsia="Times New Roman"/>
          <w:bCs w:val="0"/>
        </w:rPr>
        <w:t>Recommend resources</w:t>
      </w:r>
      <w:r w:rsidRPr="00CE221D">
        <w:rPr>
          <w:rFonts w:eastAsia="Times New Roman"/>
          <w:bCs w:val="0"/>
        </w:rPr>
        <w:t xml:space="preserve"> data set.</w:t>
      </w:r>
    </w:p>
    <w:p w14:paraId="2E14F7BA" w14:textId="77777777" w:rsidR="00CE221D" w:rsidRDefault="00CE221D" w:rsidP="00CE221D">
      <w:pPr>
        <w:pStyle w:val="ListParagraph"/>
        <w:spacing w:line="480" w:lineRule="auto"/>
        <w:rPr>
          <w:rFonts w:eastAsia="Times New Roman"/>
          <w:bCs w:val="0"/>
        </w:rPr>
      </w:pPr>
    </w:p>
    <w:p w14:paraId="480338B4" w14:textId="26E51AFC" w:rsidR="00CE221D" w:rsidRPr="00CE221D" w:rsidRDefault="00CE221D" w:rsidP="00CE221D">
      <w:pPr>
        <w:pStyle w:val="ListParagraph"/>
        <w:numPr>
          <w:ilvl w:val="1"/>
          <w:numId w:val="7"/>
        </w:numPr>
        <w:spacing w:line="480" w:lineRule="auto"/>
        <w:rPr>
          <w:rFonts w:eastAsia="Times New Roman"/>
          <w:b/>
          <w:sz w:val="32"/>
          <w:szCs w:val="32"/>
        </w:rPr>
      </w:pPr>
      <w:r w:rsidRPr="00CE221D">
        <w:rPr>
          <w:rFonts w:eastAsia="Times New Roman"/>
          <w:b/>
          <w:sz w:val="32"/>
          <w:szCs w:val="32"/>
        </w:rPr>
        <w:t xml:space="preserve">. Roadmap  </w:t>
      </w:r>
    </w:p>
    <w:p w14:paraId="1CB073CB" w14:textId="353FCFE1" w:rsidR="00CE221D" w:rsidRPr="005A3E84" w:rsidRDefault="005A3E84" w:rsidP="005A3E84">
      <w:pPr>
        <w:spacing w:line="480" w:lineRule="auto"/>
        <w:rPr>
          <w:rFonts w:eastAsia="Times New Roman"/>
        </w:rPr>
      </w:pPr>
      <w:r>
        <w:rPr>
          <w:rFonts w:eastAsia="Times New Roman"/>
        </w:rPr>
        <w:t>Recommendation system</w:t>
      </w:r>
      <w:r w:rsidR="00CE221D" w:rsidRPr="005A3E84">
        <w:rPr>
          <w:rFonts w:eastAsia="Times New Roman"/>
        </w:rPr>
        <w:t xml:space="preserve"> project is a great example of how to apply machine learning algorithms to </w:t>
      </w:r>
      <w:r>
        <w:rPr>
          <w:rFonts w:eastAsia="Times New Roman"/>
        </w:rPr>
        <w:t>Recommend data</w:t>
      </w:r>
      <w:r w:rsidR="00CE221D" w:rsidRPr="005A3E84">
        <w:rPr>
          <w:rFonts w:eastAsia="Times New Roman"/>
        </w:rPr>
        <w:t xml:space="preserve"> </w:t>
      </w:r>
      <w:r>
        <w:rPr>
          <w:rFonts w:eastAsia="Times New Roman"/>
        </w:rPr>
        <w:t>from</w:t>
      </w:r>
      <w:r w:rsidR="00CE221D" w:rsidRPr="005A3E84">
        <w:rPr>
          <w:rFonts w:eastAsia="Times New Roman"/>
        </w:rPr>
        <w:t xml:space="preserve"> a data set. Additionally, the project can be extended and modified in various ways to suit different needs and applications. Overall, this report will provide a comprehensive overview of the </w:t>
      </w:r>
      <w:r>
        <w:rPr>
          <w:rFonts w:eastAsia="Times New Roman"/>
        </w:rPr>
        <w:t xml:space="preserve">recommendation system </w:t>
      </w:r>
      <w:r w:rsidR="00CE221D" w:rsidRPr="005A3E84">
        <w:rPr>
          <w:rFonts w:eastAsia="Times New Roman"/>
        </w:rPr>
        <w:t>using machine learning, including the theory, software, and results, as well as potential application and future work.</w:t>
      </w:r>
    </w:p>
    <w:p w14:paraId="4F93BE22" w14:textId="31FDB835" w:rsidR="00B22133" w:rsidRPr="00CE221D" w:rsidRDefault="00B22133" w:rsidP="00CE221D">
      <w:pPr>
        <w:spacing w:line="480" w:lineRule="auto"/>
        <w:rPr>
          <w:rFonts w:eastAsia="Times New Roman"/>
          <w:b/>
          <w:sz w:val="28"/>
          <w:szCs w:val="28"/>
        </w:rPr>
      </w:pPr>
    </w:p>
    <w:p w14:paraId="2BF59C52" w14:textId="77777777" w:rsidR="00CE221D" w:rsidRDefault="00CE221D">
      <w:pPr>
        <w:spacing w:line="480" w:lineRule="auto"/>
        <w:jc w:val="both"/>
        <w:rPr>
          <w:rFonts w:ascii="Times New Roman" w:eastAsia="Times New Roman" w:hAnsi="Times New Roman" w:cs="Times New Roman"/>
          <w:b/>
          <w:sz w:val="32"/>
          <w:szCs w:val="32"/>
        </w:rPr>
      </w:pPr>
    </w:p>
    <w:p w14:paraId="66D8CF0F" w14:textId="77777777" w:rsidR="00CE221D" w:rsidRDefault="00CE221D">
      <w:pPr>
        <w:spacing w:line="480" w:lineRule="auto"/>
        <w:jc w:val="both"/>
        <w:rPr>
          <w:rFonts w:ascii="Times New Roman" w:eastAsia="Times New Roman" w:hAnsi="Times New Roman" w:cs="Times New Roman"/>
          <w:b/>
          <w:sz w:val="32"/>
          <w:szCs w:val="32"/>
        </w:rPr>
      </w:pPr>
    </w:p>
    <w:p w14:paraId="3E2D2E35" w14:textId="77777777" w:rsidR="005A3E84" w:rsidRDefault="005A3E84">
      <w:pPr>
        <w:spacing w:line="480" w:lineRule="auto"/>
        <w:jc w:val="both"/>
        <w:rPr>
          <w:rFonts w:ascii="Times New Roman" w:eastAsia="Times New Roman" w:hAnsi="Times New Roman" w:cs="Times New Roman"/>
          <w:b/>
          <w:sz w:val="32"/>
          <w:szCs w:val="32"/>
        </w:rPr>
      </w:pPr>
    </w:p>
    <w:p w14:paraId="077CB864" w14:textId="77777777" w:rsidR="005A3E84" w:rsidRDefault="005A3E84">
      <w:pPr>
        <w:spacing w:line="480" w:lineRule="auto"/>
        <w:jc w:val="both"/>
        <w:rPr>
          <w:rFonts w:ascii="Times New Roman" w:eastAsia="Times New Roman" w:hAnsi="Times New Roman" w:cs="Times New Roman"/>
          <w:b/>
          <w:sz w:val="32"/>
          <w:szCs w:val="32"/>
        </w:rPr>
      </w:pPr>
    </w:p>
    <w:p w14:paraId="5000D897" w14:textId="77777777" w:rsidR="005A3E84" w:rsidRDefault="005A3E84">
      <w:pPr>
        <w:spacing w:line="480" w:lineRule="auto"/>
        <w:jc w:val="both"/>
        <w:rPr>
          <w:rFonts w:ascii="Times New Roman" w:eastAsia="Times New Roman" w:hAnsi="Times New Roman" w:cs="Times New Roman"/>
          <w:b/>
          <w:sz w:val="32"/>
          <w:szCs w:val="32"/>
        </w:rPr>
      </w:pPr>
    </w:p>
    <w:p w14:paraId="5B649460" w14:textId="56BA9C09" w:rsidR="00EB7ADF" w:rsidRDefault="00000000">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Chapter 2</w:t>
      </w:r>
    </w:p>
    <w:p w14:paraId="3C9CFB05" w14:textId="77777777" w:rsidR="00EB7ADF" w:rsidRDefault="00000000">
      <w:pPr>
        <w:spacing w:line="48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Literature Survey</w:t>
      </w:r>
    </w:p>
    <w:p w14:paraId="6708173C" w14:textId="307CF071" w:rsidR="00A75377" w:rsidRDefault="00A75377" w:rsidP="00A75377">
      <w:pPr>
        <w:spacing w:line="480" w:lineRule="auto"/>
        <w:rPr>
          <w:rFonts w:ascii="Times New Roman" w:hAnsi="Times New Roman" w:cs="Times New Roman"/>
          <w:b/>
          <w:bCs/>
        </w:rPr>
      </w:pPr>
      <w:r w:rsidRPr="00A75377">
        <w:rPr>
          <w:rFonts w:ascii="Times New Roman" w:hAnsi="Times New Roman" w:cs="Times New Roman"/>
          <w:b/>
          <w:bCs/>
        </w:rPr>
        <w:t>A review of the literature on recommendation systems covers an extensive range of subjects and academic articles that have been helpful in the creation and understanding of recommendation algorithms. Below is an overview of some important topics and seminal articles in the field:</w:t>
      </w:r>
    </w:p>
    <w:p w14:paraId="5C2A5C0F" w14:textId="77777777" w:rsidR="00A75377" w:rsidRPr="00A75377" w:rsidRDefault="00A75377" w:rsidP="00A75377">
      <w:pPr>
        <w:spacing w:line="480" w:lineRule="auto"/>
        <w:rPr>
          <w:rFonts w:ascii="Times New Roman" w:eastAsia="Times New Roman" w:hAnsi="Times New Roman" w:cs="Times New Roman"/>
          <w:b/>
          <w:bCs/>
          <w:sz w:val="36"/>
          <w:szCs w:val="36"/>
        </w:rPr>
      </w:pPr>
    </w:p>
    <w:p w14:paraId="354503D8" w14:textId="77777777" w:rsidR="00736F57" w:rsidRPr="00736F57" w:rsidRDefault="00736F57" w:rsidP="00736F57">
      <w:pPr>
        <w:pStyle w:val="Heading1"/>
        <w:numPr>
          <w:ilvl w:val="0"/>
          <w:numId w:val="13"/>
        </w:numPr>
        <w:spacing w:before="0" w:after="60"/>
        <w:ind w:right="240"/>
        <w:textAlignment w:val="baseline"/>
        <w:rPr>
          <w:rFonts w:ascii="Times New Roman" w:hAnsi="Times New Roman" w:cs="Times New Roman"/>
          <w:b/>
          <w:bCs/>
          <w:color w:val="333333"/>
          <w:sz w:val="24"/>
          <w:szCs w:val="24"/>
        </w:rPr>
      </w:pPr>
      <w:r w:rsidRPr="00736F57">
        <w:rPr>
          <w:rStyle w:val="wd-jnl-art-breadcrumb-issue"/>
          <w:rFonts w:ascii="Times New Roman" w:hAnsi="Times New Roman" w:cs="Times New Roman"/>
          <w:b/>
          <w:bCs/>
          <w:color w:val="333333"/>
          <w:sz w:val="24"/>
          <w:szCs w:val="24"/>
        </w:rPr>
        <w:t>A survey on Recommendation System</w:t>
      </w:r>
      <w:r>
        <w:rPr>
          <w:rStyle w:val="wd-jnl-art-breadcrumb-issue"/>
          <w:rFonts w:ascii="Times New Roman" w:hAnsi="Times New Roman" w:cs="Times New Roman"/>
          <w:b/>
          <w:bCs/>
          <w:color w:val="333333"/>
          <w:sz w:val="24"/>
          <w:szCs w:val="24"/>
        </w:rPr>
        <w:t>:</w:t>
      </w:r>
      <w:r w:rsidRPr="00736F57">
        <w:t xml:space="preserve"> </w:t>
      </w:r>
    </w:p>
    <w:p w14:paraId="2A224BD2" w14:textId="34D33AAE" w:rsidR="00A74D5B" w:rsidRDefault="003312C1" w:rsidP="00736F57">
      <w:pPr>
        <w:pStyle w:val="Heading1"/>
        <w:spacing w:before="0" w:after="60"/>
        <w:ind w:left="720" w:right="240"/>
        <w:textAlignment w:val="baseline"/>
        <w:rPr>
          <w:rStyle w:val="wd-jnl-art-breadcrumb-issue"/>
          <w:rFonts w:ascii="Times New Roman" w:hAnsi="Times New Roman" w:cs="Times New Roman"/>
          <w:b/>
          <w:bCs/>
          <w:color w:val="333333"/>
          <w:sz w:val="24"/>
          <w:szCs w:val="24"/>
        </w:rPr>
      </w:pPr>
      <w:hyperlink r:id="rId14" w:history="1">
        <w:r w:rsidRPr="00B708EF">
          <w:rPr>
            <w:rStyle w:val="Hyperlink"/>
            <w:rFonts w:ascii="Times New Roman" w:hAnsi="Times New Roman" w:cs="Times New Roman"/>
            <w:b/>
            <w:bCs/>
            <w:sz w:val="24"/>
            <w:szCs w:val="24"/>
          </w:rPr>
          <w:t>https://www.researchgate.net/publication/313787463_A_Survey_on_Recommendation_System</w:t>
        </w:r>
      </w:hyperlink>
    </w:p>
    <w:p w14:paraId="773AEA7F" w14:textId="77777777" w:rsidR="003312C1" w:rsidRPr="003312C1" w:rsidRDefault="003312C1" w:rsidP="003312C1"/>
    <w:p w14:paraId="1871E57A" w14:textId="77777777" w:rsidR="00A74D5B" w:rsidRPr="0067161E" w:rsidRDefault="00A74D5B" w:rsidP="00A74D5B">
      <w:pPr>
        <w:pStyle w:val="small"/>
        <w:spacing w:before="0" w:beforeAutospacing="0" w:after="0" w:afterAutospacing="0"/>
        <w:ind w:left="720"/>
        <w:textAlignment w:val="baseline"/>
        <w:rPr>
          <w:color w:val="333333"/>
        </w:rPr>
      </w:pPr>
    </w:p>
    <w:p w14:paraId="5837EC85" w14:textId="55D839E4" w:rsidR="00A74D5B" w:rsidRDefault="00736F57" w:rsidP="00736F57">
      <w:pPr>
        <w:pStyle w:val="Heading1"/>
        <w:numPr>
          <w:ilvl w:val="0"/>
          <w:numId w:val="13"/>
        </w:numPr>
        <w:spacing w:before="0"/>
        <w:rPr>
          <w:rStyle w:val="text"/>
          <w:rFonts w:ascii="Times New Roman" w:hAnsi="Times New Roman" w:cs="Times New Roman"/>
          <w:b/>
          <w:bCs/>
          <w:color w:val="2E2E2E"/>
          <w:sz w:val="24"/>
          <w:szCs w:val="24"/>
        </w:rPr>
      </w:pPr>
      <w:r w:rsidRPr="00736F57">
        <w:rPr>
          <w:rStyle w:val="text"/>
          <w:rFonts w:ascii="Times New Roman" w:hAnsi="Times New Roman" w:cs="Times New Roman"/>
          <w:b/>
          <w:bCs/>
          <w:color w:val="2E2E2E"/>
          <w:sz w:val="24"/>
          <w:szCs w:val="24"/>
        </w:rPr>
        <w:t>Evaluating Recommendations System</w:t>
      </w:r>
      <w:r>
        <w:rPr>
          <w:rStyle w:val="text"/>
          <w:rFonts w:ascii="Times New Roman" w:hAnsi="Times New Roman" w:cs="Times New Roman"/>
          <w:b/>
          <w:bCs/>
          <w:color w:val="2E2E2E"/>
          <w:sz w:val="24"/>
          <w:szCs w:val="24"/>
        </w:rPr>
        <w:t>:</w:t>
      </w:r>
    </w:p>
    <w:p w14:paraId="40CEFCE1" w14:textId="7560DDD2" w:rsidR="00736F57" w:rsidRDefault="00736F57" w:rsidP="00736F57">
      <w:pPr>
        <w:ind w:left="720"/>
      </w:pPr>
      <w:hyperlink r:id="rId15" w:history="1">
        <w:r w:rsidRPr="00B708EF">
          <w:rPr>
            <w:rStyle w:val="Hyperlink"/>
          </w:rPr>
          <w:t>https://link.springer.com/chapter/10.1007/978-0-387-85820-3_8</w:t>
        </w:r>
      </w:hyperlink>
    </w:p>
    <w:p w14:paraId="60B107C5" w14:textId="47BB84B9" w:rsidR="00736F57" w:rsidRPr="00736F57" w:rsidRDefault="00736F57" w:rsidP="00736F57"/>
    <w:p w14:paraId="49C1494E" w14:textId="77777777" w:rsidR="0067161E" w:rsidRPr="00736F57" w:rsidRDefault="0067161E" w:rsidP="00736F57">
      <w:pPr>
        <w:shd w:val="clear" w:color="auto" w:fill="FFFFFF"/>
        <w:rPr>
          <w:color w:val="006621"/>
        </w:rPr>
      </w:pPr>
    </w:p>
    <w:p w14:paraId="435D3D1C" w14:textId="77777777" w:rsidR="0067161E" w:rsidRDefault="0067161E" w:rsidP="0067161E">
      <w:pPr>
        <w:pStyle w:val="ListParagraph"/>
        <w:shd w:val="clear" w:color="auto" w:fill="FFFFFF"/>
        <w:rPr>
          <w:color w:val="006621"/>
        </w:rPr>
      </w:pPr>
    </w:p>
    <w:p w14:paraId="4E04D0D0" w14:textId="61C89990" w:rsidR="0067161E" w:rsidRPr="00736F57" w:rsidRDefault="00736F57" w:rsidP="00736F57">
      <w:pPr>
        <w:pStyle w:val="ListParagraph"/>
        <w:numPr>
          <w:ilvl w:val="0"/>
          <w:numId w:val="13"/>
        </w:numPr>
        <w:shd w:val="clear" w:color="auto" w:fill="FFFFFF"/>
        <w:rPr>
          <w:b/>
          <w:bCs w:val="0"/>
          <w:color w:val="006621"/>
        </w:rPr>
      </w:pPr>
      <w:r>
        <w:rPr>
          <w:b/>
          <w:bCs w:val="0"/>
        </w:rPr>
        <w:t>E-learning Recommendation System</w:t>
      </w:r>
    </w:p>
    <w:p w14:paraId="0FD62AA8" w14:textId="65E3239F" w:rsidR="00736F57" w:rsidRDefault="00736F57" w:rsidP="00736F57">
      <w:pPr>
        <w:pStyle w:val="ListParagraph"/>
        <w:shd w:val="clear" w:color="auto" w:fill="FFFFFF"/>
        <w:rPr>
          <w:b/>
          <w:bCs w:val="0"/>
          <w:color w:val="006621"/>
        </w:rPr>
      </w:pPr>
      <w:hyperlink r:id="rId16" w:history="1">
        <w:r w:rsidRPr="00B708EF">
          <w:rPr>
            <w:rStyle w:val="Hyperlink"/>
            <w:b/>
            <w:bCs w:val="0"/>
          </w:rPr>
          <w:t>https://ieeexplore.ieee.org/abstract/document/4722931</w:t>
        </w:r>
      </w:hyperlink>
    </w:p>
    <w:p w14:paraId="213CFB2D" w14:textId="77777777" w:rsidR="003312C1" w:rsidRDefault="003312C1" w:rsidP="00736F57">
      <w:pPr>
        <w:pStyle w:val="ListParagraph"/>
        <w:shd w:val="clear" w:color="auto" w:fill="FFFFFF"/>
        <w:rPr>
          <w:b/>
          <w:bCs w:val="0"/>
          <w:color w:val="006621"/>
        </w:rPr>
      </w:pPr>
    </w:p>
    <w:p w14:paraId="25EE509F" w14:textId="1789213A" w:rsidR="00736F57" w:rsidRDefault="00736F57" w:rsidP="00736F57">
      <w:pPr>
        <w:shd w:val="clear" w:color="auto" w:fill="FFFFFF"/>
        <w:rPr>
          <w:b/>
          <w:color w:val="006621"/>
        </w:rPr>
      </w:pPr>
      <w:r>
        <w:rPr>
          <w:b/>
          <w:color w:val="006621"/>
        </w:rPr>
        <w:t xml:space="preserve">      </w:t>
      </w:r>
    </w:p>
    <w:p w14:paraId="6B54ACEF" w14:textId="54C93402" w:rsidR="00736F57" w:rsidRPr="00736F57" w:rsidRDefault="00736F57" w:rsidP="00736F57">
      <w:pPr>
        <w:pStyle w:val="ListParagraph"/>
        <w:numPr>
          <w:ilvl w:val="0"/>
          <w:numId w:val="13"/>
        </w:numPr>
        <w:shd w:val="clear" w:color="auto" w:fill="FFFFFF"/>
        <w:rPr>
          <w:b/>
        </w:rPr>
      </w:pPr>
      <w:r w:rsidRPr="00736F57">
        <w:rPr>
          <w:b/>
        </w:rPr>
        <w:t>Survey on Recommendation System Methods</w:t>
      </w:r>
    </w:p>
    <w:p w14:paraId="2D2C1A1C" w14:textId="6F299F6A" w:rsidR="00736F57" w:rsidRDefault="003312C1" w:rsidP="003312C1">
      <w:pPr>
        <w:shd w:val="clear" w:color="auto" w:fill="FFFFFF"/>
        <w:ind w:firstLine="720"/>
        <w:rPr>
          <w:rFonts w:ascii="Times New Roman" w:hAnsi="Times New Roman" w:cs="Times New Roman"/>
          <w:b/>
          <w:color w:val="006621"/>
        </w:rPr>
      </w:pPr>
      <w:hyperlink r:id="rId17" w:history="1">
        <w:r w:rsidRPr="00B708EF">
          <w:rPr>
            <w:rStyle w:val="Hyperlink"/>
            <w:rFonts w:ascii="Times New Roman" w:hAnsi="Times New Roman" w:cs="Times New Roman"/>
            <w:b/>
          </w:rPr>
          <w:t>https://ieeexplore.ieee.org/abstract/document/7124857</w:t>
        </w:r>
      </w:hyperlink>
    </w:p>
    <w:p w14:paraId="0125B1B3" w14:textId="77777777" w:rsidR="003312C1" w:rsidRDefault="003312C1" w:rsidP="003312C1">
      <w:pPr>
        <w:shd w:val="clear" w:color="auto" w:fill="FFFFFF"/>
        <w:ind w:firstLine="720"/>
        <w:rPr>
          <w:rFonts w:ascii="Times New Roman" w:hAnsi="Times New Roman" w:cs="Times New Roman"/>
          <w:b/>
          <w:color w:val="006621"/>
        </w:rPr>
      </w:pPr>
    </w:p>
    <w:p w14:paraId="573E54A0" w14:textId="77777777" w:rsidR="003312C1" w:rsidRPr="003312C1" w:rsidRDefault="003312C1" w:rsidP="003312C1">
      <w:pPr>
        <w:shd w:val="clear" w:color="auto" w:fill="FFFFFF"/>
        <w:ind w:firstLine="720"/>
        <w:rPr>
          <w:rFonts w:ascii="Times New Roman" w:hAnsi="Times New Roman" w:cs="Times New Roman"/>
          <w:b/>
          <w:color w:val="006621"/>
        </w:rPr>
      </w:pPr>
    </w:p>
    <w:p w14:paraId="66E0C0DC" w14:textId="27BA3495" w:rsidR="003312C1" w:rsidRDefault="003312C1" w:rsidP="003312C1">
      <w:pPr>
        <w:pStyle w:val="Heading1"/>
        <w:numPr>
          <w:ilvl w:val="0"/>
          <w:numId w:val="13"/>
        </w:numPr>
        <w:spacing w:before="0"/>
        <w:rPr>
          <w:rStyle w:val="title-text"/>
          <w:rFonts w:ascii="Times New Roman" w:hAnsi="Times New Roman" w:cs="Times New Roman"/>
          <w:b/>
          <w:bCs/>
          <w:color w:val="1F1F1F"/>
          <w:sz w:val="24"/>
          <w:szCs w:val="24"/>
        </w:rPr>
      </w:pPr>
      <w:r w:rsidRPr="003312C1">
        <w:rPr>
          <w:rStyle w:val="title-text"/>
          <w:rFonts w:ascii="Times New Roman" w:hAnsi="Times New Roman" w:cs="Times New Roman"/>
          <w:b/>
          <w:bCs/>
          <w:color w:val="1F1F1F"/>
          <w:sz w:val="24"/>
          <w:szCs w:val="24"/>
        </w:rPr>
        <w:t>Recommender system application developments: A survey</w:t>
      </w:r>
      <w:r>
        <w:rPr>
          <w:rStyle w:val="title-text"/>
          <w:rFonts w:ascii="Times New Roman" w:hAnsi="Times New Roman" w:cs="Times New Roman"/>
          <w:b/>
          <w:bCs/>
          <w:color w:val="1F1F1F"/>
          <w:sz w:val="24"/>
          <w:szCs w:val="24"/>
        </w:rPr>
        <w:t>:</w:t>
      </w:r>
    </w:p>
    <w:p w14:paraId="2494A767" w14:textId="77777777" w:rsidR="003312C1" w:rsidRPr="003312C1" w:rsidRDefault="003312C1" w:rsidP="003312C1"/>
    <w:p w14:paraId="1A6AB213" w14:textId="505F2132" w:rsidR="003312C1" w:rsidRDefault="003312C1" w:rsidP="003312C1">
      <w:pPr>
        <w:ind w:left="360" w:firstLine="360"/>
        <w:rPr>
          <w:rFonts w:ascii="Times New Roman" w:hAnsi="Times New Roman" w:cs="Times New Roman"/>
          <w:sz w:val="24"/>
          <w:szCs w:val="24"/>
        </w:rPr>
      </w:pPr>
      <w:hyperlink r:id="rId18" w:history="1">
        <w:r w:rsidRPr="00B708EF">
          <w:rPr>
            <w:rStyle w:val="Hyperlink"/>
            <w:rFonts w:ascii="Times New Roman" w:hAnsi="Times New Roman" w:cs="Times New Roman"/>
            <w:sz w:val="24"/>
            <w:szCs w:val="24"/>
          </w:rPr>
          <w:t>https://www.sciencedirect.com/science/article/abs/pii/S0167923615000627</w:t>
        </w:r>
      </w:hyperlink>
    </w:p>
    <w:p w14:paraId="3764DE10" w14:textId="77777777" w:rsidR="003312C1" w:rsidRDefault="003312C1" w:rsidP="003312C1">
      <w:pPr>
        <w:ind w:left="360" w:firstLine="360"/>
        <w:rPr>
          <w:rFonts w:ascii="Times New Roman" w:hAnsi="Times New Roman" w:cs="Times New Roman"/>
          <w:sz w:val="24"/>
          <w:szCs w:val="24"/>
        </w:rPr>
      </w:pPr>
    </w:p>
    <w:p w14:paraId="32F9D5EA" w14:textId="77777777" w:rsidR="003312C1" w:rsidRDefault="003312C1" w:rsidP="003312C1">
      <w:pPr>
        <w:rPr>
          <w:rFonts w:ascii="Times New Roman" w:hAnsi="Times New Roman" w:cs="Times New Roman"/>
          <w:sz w:val="24"/>
          <w:szCs w:val="24"/>
        </w:rPr>
      </w:pPr>
    </w:p>
    <w:p w14:paraId="2B7FE690" w14:textId="3A5857D5" w:rsidR="003312C1" w:rsidRDefault="003312C1" w:rsidP="003312C1">
      <w:pPr>
        <w:pStyle w:val="Heading1"/>
        <w:numPr>
          <w:ilvl w:val="0"/>
          <w:numId w:val="13"/>
        </w:numPr>
        <w:shd w:val="clear" w:color="auto" w:fill="FFFFFF"/>
        <w:spacing w:before="0"/>
        <w:rPr>
          <w:rFonts w:ascii="Times New Roman" w:hAnsi="Times New Roman" w:cs="Times New Roman"/>
          <w:b/>
          <w:bCs/>
          <w:color w:val="333333"/>
          <w:sz w:val="24"/>
          <w:szCs w:val="24"/>
        </w:rPr>
      </w:pPr>
      <w:r w:rsidRPr="003312C1">
        <w:rPr>
          <w:rFonts w:ascii="Times New Roman" w:hAnsi="Times New Roman" w:cs="Times New Roman"/>
          <w:b/>
          <w:bCs/>
          <w:color w:val="333333"/>
          <w:sz w:val="24"/>
          <w:szCs w:val="24"/>
        </w:rPr>
        <w:t>The impact of YouTube recommendation system on video views</w:t>
      </w:r>
      <w:r>
        <w:rPr>
          <w:rFonts w:ascii="Times New Roman" w:hAnsi="Times New Roman" w:cs="Times New Roman"/>
          <w:b/>
          <w:bCs/>
          <w:color w:val="333333"/>
          <w:sz w:val="24"/>
          <w:szCs w:val="24"/>
        </w:rPr>
        <w:t>:</w:t>
      </w:r>
    </w:p>
    <w:p w14:paraId="60551F19" w14:textId="77777777" w:rsidR="003312C1" w:rsidRPr="003312C1" w:rsidRDefault="003312C1" w:rsidP="003312C1"/>
    <w:p w14:paraId="55E3E3DE" w14:textId="1DDF6E30" w:rsidR="003312C1" w:rsidRDefault="003312C1" w:rsidP="003312C1">
      <w:pPr>
        <w:ind w:left="720"/>
      </w:pPr>
      <w:hyperlink r:id="rId19" w:history="1">
        <w:r w:rsidRPr="00B708EF">
          <w:rPr>
            <w:rStyle w:val="Hyperlink"/>
          </w:rPr>
          <w:t>https://dl.acm.org/doi/abs/10.1145/1879141.1879193</w:t>
        </w:r>
      </w:hyperlink>
    </w:p>
    <w:p w14:paraId="0337B622" w14:textId="0F04B282" w:rsidR="003312C1" w:rsidRDefault="003312C1" w:rsidP="003312C1">
      <w:pPr>
        <w:ind w:left="720"/>
      </w:pPr>
    </w:p>
    <w:p w14:paraId="4DAF1896" w14:textId="77777777" w:rsidR="003312C1" w:rsidRPr="003312C1" w:rsidRDefault="003312C1" w:rsidP="003312C1">
      <w:pPr>
        <w:ind w:left="720"/>
      </w:pPr>
    </w:p>
    <w:p w14:paraId="11D4A302" w14:textId="77777777" w:rsidR="003312C1" w:rsidRPr="003312C1" w:rsidRDefault="003312C1" w:rsidP="003312C1">
      <w:pPr>
        <w:ind w:left="720"/>
      </w:pPr>
    </w:p>
    <w:p w14:paraId="29A4D07C" w14:textId="77777777" w:rsidR="003312C1" w:rsidRPr="003312C1" w:rsidRDefault="003312C1" w:rsidP="003312C1">
      <w:pPr>
        <w:ind w:left="360"/>
      </w:pPr>
    </w:p>
    <w:p w14:paraId="4E0D8BAA" w14:textId="77777777" w:rsidR="003312C1" w:rsidRDefault="003312C1" w:rsidP="003312C1">
      <w:pPr>
        <w:rPr>
          <w:rFonts w:ascii="Times New Roman" w:hAnsi="Times New Roman" w:cs="Times New Roman"/>
          <w:sz w:val="24"/>
          <w:szCs w:val="24"/>
        </w:rPr>
      </w:pPr>
    </w:p>
    <w:p w14:paraId="24D132B2" w14:textId="77777777" w:rsidR="003312C1" w:rsidRDefault="003312C1" w:rsidP="003312C1">
      <w:pPr>
        <w:rPr>
          <w:rFonts w:ascii="Times New Roman" w:hAnsi="Times New Roman" w:cs="Times New Roman"/>
          <w:sz w:val="24"/>
          <w:szCs w:val="24"/>
        </w:rPr>
      </w:pPr>
    </w:p>
    <w:p w14:paraId="7D92E1A7" w14:textId="77777777" w:rsidR="003312C1" w:rsidRDefault="003312C1" w:rsidP="003312C1">
      <w:pPr>
        <w:rPr>
          <w:rFonts w:ascii="Times New Roman" w:hAnsi="Times New Roman" w:cs="Times New Roman"/>
          <w:sz w:val="24"/>
          <w:szCs w:val="24"/>
        </w:rPr>
      </w:pPr>
    </w:p>
    <w:p w14:paraId="2B1BE509" w14:textId="77777777" w:rsidR="00A75377" w:rsidRDefault="00A75377">
      <w:pPr>
        <w:spacing w:line="480" w:lineRule="auto"/>
        <w:jc w:val="both"/>
        <w:rPr>
          <w:rFonts w:ascii="Times New Roman" w:eastAsia="Times New Roman" w:hAnsi="Times New Roman" w:cs="Times New Roman"/>
          <w:b/>
          <w:sz w:val="32"/>
          <w:szCs w:val="32"/>
        </w:rPr>
      </w:pPr>
    </w:p>
    <w:p w14:paraId="5B004976" w14:textId="3B23A909" w:rsidR="00EB7ADF" w:rsidRDefault="00A7537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w:t>
      </w:r>
      <w:r w:rsidR="00000000">
        <w:rPr>
          <w:rFonts w:ascii="Times New Roman" w:eastAsia="Times New Roman" w:hAnsi="Times New Roman" w:cs="Times New Roman"/>
          <w:b/>
          <w:sz w:val="32"/>
          <w:szCs w:val="32"/>
        </w:rPr>
        <w:t>hapter 3</w:t>
      </w:r>
    </w:p>
    <w:p w14:paraId="350F2CA7" w14:textId="77777777" w:rsidR="00EB7ADF" w:rsidRDefault="00000000">
      <w:pPr>
        <w:spacing w:line="480" w:lineRule="auto"/>
        <w:ind w:left="2880" w:firstLine="720"/>
        <w:jc w:val="both"/>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Methodology </w:t>
      </w:r>
    </w:p>
    <w:p w14:paraId="6A616CC5" w14:textId="37C53F8D" w:rsidR="00B9424D" w:rsidRPr="00B9424D" w:rsidRDefault="00B9424D" w:rsidP="00B9424D">
      <w:pPr>
        <w:spacing w:line="480" w:lineRule="auto"/>
        <w:rPr>
          <w:rFonts w:ascii="Times New Roman" w:eastAsia="Times New Roman" w:hAnsi="Times New Roman" w:cs="Times New Roman"/>
          <w:b/>
          <w:bCs/>
          <w:sz w:val="28"/>
          <w:szCs w:val="28"/>
        </w:rPr>
      </w:pPr>
      <w:r w:rsidRPr="00B9424D">
        <w:rPr>
          <w:rFonts w:ascii="Times New Roman" w:eastAsia="Times New Roman" w:hAnsi="Times New Roman" w:cs="Times New Roman"/>
          <w:b/>
          <w:bCs/>
          <w:sz w:val="28"/>
          <w:szCs w:val="28"/>
        </w:rPr>
        <w:t>3.1 Outline of the project</w:t>
      </w:r>
    </w:p>
    <w:p w14:paraId="4D6418F7" w14:textId="7C5B3F64" w:rsidR="00B9424D" w:rsidRDefault="00B9424D" w:rsidP="00B9424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idea of machine learning is to let the algorithm analyze and learn by itself the best parameter from the data set to make good predictions. There are many different approaches to training a model to</w:t>
      </w:r>
      <w:r w:rsidR="00736F57">
        <w:rPr>
          <w:rFonts w:ascii="Times New Roman" w:eastAsia="Times New Roman" w:hAnsi="Times New Roman" w:cs="Times New Roman"/>
          <w:sz w:val="24"/>
          <w:szCs w:val="24"/>
        </w:rPr>
        <w:t xml:space="preserve"> Recommend </w:t>
      </w:r>
      <w:r>
        <w:rPr>
          <w:rFonts w:ascii="Times New Roman" w:eastAsia="Times New Roman" w:hAnsi="Times New Roman" w:cs="Times New Roman"/>
          <w:sz w:val="24"/>
          <w:szCs w:val="24"/>
        </w:rPr>
        <w:t xml:space="preserve">but in our case, we use </w:t>
      </w:r>
      <w:r w:rsidR="00400966">
        <w:rPr>
          <w:rFonts w:ascii="Times New Roman" w:eastAsia="Times New Roman" w:hAnsi="Times New Roman" w:cs="Times New Roman"/>
          <w:sz w:val="24"/>
          <w:szCs w:val="24"/>
        </w:rPr>
        <w:t>Linear Kernal, Cosine Similarity</w:t>
      </w:r>
      <w:r>
        <w:rPr>
          <w:rFonts w:ascii="Times New Roman" w:eastAsia="Times New Roman" w:hAnsi="Times New Roman" w:cs="Times New Roman"/>
          <w:sz w:val="24"/>
          <w:szCs w:val="24"/>
        </w:rPr>
        <w:t xml:space="preserve"> and </w:t>
      </w:r>
      <w:r w:rsidR="008906B4">
        <w:rPr>
          <w:rFonts w:ascii="Times New Roman" w:eastAsia="Times New Roman" w:hAnsi="Times New Roman" w:cs="Times New Roman"/>
          <w:sz w:val="24"/>
          <w:szCs w:val="24"/>
        </w:rPr>
        <w:t xml:space="preserve">TfidfVectorizer </w:t>
      </w:r>
      <w:r>
        <w:rPr>
          <w:rFonts w:ascii="Times New Roman" w:eastAsia="Times New Roman" w:hAnsi="Times New Roman" w:cs="Times New Roman"/>
          <w:sz w:val="24"/>
          <w:szCs w:val="24"/>
        </w:rPr>
        <w:t>from sklearn(machine learning library for python programming language)[1].</w:t>
      </w:r>
    </w:p>
    <w:p w14:paraId="6BA9C89A" w14:textId="77777777" w:rsidR="008906B4" w:rsidRDefault="008906B4" w:rsidP="00B9424D">
      <w:pPr>
        <w:spacing w:line="480" w:lineRule="auto"/>
        <w:rPr>
          <w:rFonts w:ascii="Times New Roman" w:eastAsia="Times New Roman" w:hAnsi="Times New Roman" w:cs="Times New Roman"/>
          <w:sz w:val="24"/>
          <w:szCs w:val="24"/>
        </w:rPr>
      </w:pPr>
    </w:p>
    <w:p w14:paraId="0FAFF082" w14:textId="77777777" w:rsidR="008906B4" w:rsidRPr="008906B4" w:rsidRDefault="008906B4" w:rsidP="008906B4">
      <w:pPr>
        <w:spacing w:line="480" w:lineRule="auto"/>
        <w:rPr>
          <w:rFonts w:ascii="Times New Roman" w:eastAsia="Times New Roman" w:hAnsi="Times New Roman" w:cs="Times New Roman"/>
          <w:b/>
          <w:bCs/>
          <w:sz w:val="28"/>
          <w:szCs w:val="28"/>
        </w:rPr>
      </w:pPr>
      <w:r w:rsidRPr="008906B4">
        <w:rPr>
          <w:rFonts w:ascii="Times New Roman" w:eastAsia="Times New Roman" w:hAnsi="Times New Roman" w:cs="Times New Roman"/>
          <w:b/>
          <w:bCs/>
          <w:sz w:val="28"/>
          <w:szCs w:val="28"/>
        </w:rPr>
        <w:t>3.2 Projects Functions</w:t>
      </w:r>
    </w:p>
    <w:p w14:paraId="6BAA533C" w14:textId="7A17A447" w:rsidR="008906B4" w:rsidRDefault="008906B4" w:rsidP="008906B4">
      <w:pPr>
        <w:spacing w:line="480" w:lineRule="auto"/>
        <w:rPr>
          <w:rFonts w:ascii="Times New Roman" w:eastAsia="Times New Roman" w:hAnsi="Times New Roman" w:cs="Times New Roman"/>
          <w:b/>
          <w:bCs/>
          <w:sz w:val="32"/>
          <w:szCs w:val="32"/>
        </w:rPr>
      </w:pPr>
      <w:r w:rsidRPr="008906B4">
        <w:rPr>
          <w:rFonts w:ascii="Times New Roman" w:eastAsia="Times New Roman" w:hAnsi="Times New Roman" w:cs="Times New Roman"/>
          <w:b/>
          <w:bCs/>
          <w:sz w:val="28"/>
          <w:szCs w:val="28"/>
        </w:rPr>
        <w:t>3.2.1 Initialization</w:t>
      </w:r>
      <w:r w:rsidR="00CE451A">
        <w:rPr>
          <w:rFonts w:ascii="Times New Roman" w:eastAsia="Times New Roman" w:hAnsi="Times New Roman" w:cs="Times New Roman"/>
          <w:b/>
          <w:bCs/>
          <w:sz w:val="28"/>
          <w:szCs w:val="28"/>
        </w:rPr>
        <w:t>:</w:t>
      </w:r>
    </w:p>
    <w:p w14:paraId="004824DB" w14:textId="6B87E866" w:rsidR="008906B4" w:rsidRDefault="008906B4" w:rsidP="008906B4">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bCs/>
          <w:sz w:val="32"/>
          <w:szCs w:val="32"/>
        </w:rPr>
        <w:tab/>
      </w:r>
      <w:r>
        <w:rPr>
          <w:rFonts w:ascii="Times New Roman" w:eastAsia="Times New Roman" w:hAnsi="Times New Roman" w:cs="Times New Roman"/>
          <w:sz w:val="24"/>
          <w:szCs w:val="24"/>
        </w:rPr>
        <w:t xml:space="preserve">The dataset is loaded from the file and is saved in memory using a python built-in library. </w:t>
      </w:r>
    </w:p>
    <w:p w14:paraId="6031BE20" w14:textId="52630A17" w:rsidR="008906B4" w:rsidRPr="00400966" w:rsidRDefault="008906B4" w:rsidP="00400966">
      <w:pPr>
        <w:spacing w:line="480" w:lineRule="auto"/>
        <w:ind w:left="720" w:hanging="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ab/>
      </w:r>
      <w:r w:rsidR="00C4389B">
        <w:rPr>
          <w:rFonts w:ascii="Times New Roman" w:eastAsia="Times New Roman" w:hAnsi="Times New Roman" w:cs="Times New Roman"/>
          <w:sz w:val="24"/>
          <w:szCs w:val="24"/>
        </w:rPr>
        <w:tab/>
      </w:r>
      <w:r w:rsidR="00400966">
        <w:rPr>
          <w:rFonts w:ascii="Times New Roman" w:eastAsia="Times New Roman" w:hAnsi="Times New Roman" w:cs="Times New Roman"/>
          <w:b/>
          <w:bCs/>
          <w:sz w:val="24"/>
          <w:szCs w:val="24"/>
        </w:rPr>
        <w:t>i</w:t>
      </w:r>
      <w:r w:rsidR="00400966" w:rsidRPr="00400966">
        <w:rPr>
          <w:rFonts w:ascii="Times New Roman" w:eastAsia="Times New Roman" w:hAnsi="Times New Roman" w:cs="Times New Roman"/>
          <w:b/>
          <w:bCs/>
          <w:sz w:val="24"/>
          <w:szCs w:val="24"/>
        </w:rPr>
        <w:t>mport pandas as pd</w:t>
      </w:r>
    </w:p>
    <w:p w14:paraId="1A7DBF07" w14:textId="1E72B117" w:rsidR="00400966" w:rsidRDefault="00400966" w:rsidP="00400966">
      <w:pPr>
        <w:spacing w:line="480" w:lineRule="auto"/>
        <w:ind w:left="720" w:hanging="720"/>
        <w:rPr>
          <w:rFonts w:ascii="Times New Roman" w:eastAsia="Times New Roman" w:hAnsi="Times New Roman" w:cs="Times New Roman"/>
          <w:b/>
          <w:bCs/>
          <w:sz w:val="24"/>
          <w:szCs w:val="24"/>
        </w:rPr>
      </w:pPr>
      <w:r w:rsidRPr="00400966">
        <w:rPr>
          <w:rFonts w:ascii="Times New Roman" w:eastAsia="Times New Roman" w:hAnsi="Times New Roman" w:cs="Times New Roman"/>
          <w:b/>
          <w:bCs/>
          <w:sz w:val="24"/>
          <w:szCs w:val="24"/>
        </w:rPr>
        <w:tab/>
      </w:r>
      <w:r w:rsidRPr="00400966">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f</w:t>
      </w:r>
      <w:r w:rsidRPr="00400966">
        <w:rPr>
          <w:rFonts w:ascii="Times New Roman" w:eastAsia="Times New Roman" w:hAnsi="Times New Roman" w:cs="Times New Roman"/>
          <w:b/>
          <w:bCs/>
          <w:sz w:val="24"/>
          <w:szCs w:val="24"/>
        </w:rPr>
        <w:t>rom sklearn.feature_extraction.text import  TfidfVectorizer</w:t>
      </w:r>
    </w:p>
    <w:p w14:paraId="7B2DB0EF" w14:textId="20F48446" w:rsidR="00400966" w:rsidRPr="00400966" w:rsidRDefault="00400966" w:rsidP="00400966">
      <w:pPr>
        <w:spacing w:line="480" w:lineRule="auto"/>
        <w:ind w:left="720" w:hanging="720"/>
        <w:rPr>
          <w:rFonts w:ascii="Times New Roman" w:eastAsia="Times New Roman" w:hAnsi="Times New Roman" w:cs="Times New Roman"/>
          <w:b/>
          <w:bCs/>
          <w:sz w:val="24"/>
          <w:szCs w:val="24"/>
          <w:lang w:val="en-IN"/>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from sklearn.metrics</w:t>
      </w:r>
      <w:r w:rsidR="000162FC">
        <w:rPr>
          <w:rFonts w:ascii="Times New Roman" w:eastAsia="Times New Roman" w:hAnsi="Times New Roman" w:cs="Times New Roman"/>
          <w:b/>
          <w:bCs/>
          <w:sz w:val="24"/>
          <w:szCs w:val="24"/>
        </w:rPr>
        <w:t>.pairwise import linear_kernal</w:t>
      </w:r>
    </w:p>
    <w:p w14:paraId="3FDCB305" w14:textId="77777777" w:rsidR="00B65447" w:rsidRDefault="00B65447" w:rsidP="00CE451A">
      <w:pPr>
        <w:shd w:val="clear" w:color="auto" w:fill="FFFFFF"/>
        <w:spacing w:line="330" w:lineRule="atLeast"/>
        <w:ind w:left="720"/>
        <w:rPr>
          <w:rFonts w:ascii="Times New Roman" w:eastAsia="Times New Roman" w:hAnsi="Times New Roman" w:cs="Times New Roman"/>
          <w:sz w:val="24"/>
          <w:szCs w:val="24"/>
          <w:lang w:val="en-IN"/>
        </w:rPr>
      </w:pPr>
    </w:p>
    <w:p w14:paraId="4756D8AF" w14:textId="70FF5963" w:rsidR="00B65447" w:rsidRDefault="00B65447" w:rsidP="00B65447">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Pr>
          <w:rFonts w:ascii="Times New Roman" w:eastAsia="Times New Roman" w:hAnsi="Times New Roman" w:cs="Times New Roman"/>
          <w:b/>
          <w:bCs/>
          <w:sz w:val="28"/>
          <w:szCs w:val="28"/>
        </w:rPr>
        <w:t xml:space="preserve">2 </w:t>
      </w:r>
      <w:r w:rsidRPr="00CE451A">
        <w:rPr>
          <w:rFonts w:ascii="Times New Roman" w:eastAsia="Times New Roman" w:hAnsi="Times New Roman" w:cs="Times New Roman"/>
          <w:b/>
          <w:bCs/>
          <w:sz w:val="28"/>
          <w:szCs w:val="28"/>
        </w:rPr>
        <w:t xml:space="preserve">Feature </w:t>
      </w:r>
      <w:r>
        <w:rPr>
          <w:rFonts w:ascii="Times New Roman" w:eastAsia="Times New Roman" w:hAnsi="Times New Roman" w:cs="Times New Roman"/>
          <w:b/>
          <w:bCs/>
          <w:sz w:val="28"/>
          <w:szCs w:val="28"/>
        </w:rPr>
        <w:t>Extraction:</w:t>
      </w:r>
    </w:p>
    <w:p w14:paraId="0EE5BB19" w14:textId="15BAC098" w:rsidR="00B65447" w:rsidRDefault="00B65447" w:rsidP="000162F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machine learning algorithms only work on numeric values so features must be in numeric form. In our dataset there is a column called content which contains news texts. </w:t>
      </w:r>
      <w:r w:rsidR="00C4389B">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reduce the preprocessing </w:t>
      </w:r>
      <w:r w:rsidR="00C10195">
        <w:rPr>
          <w:rFonts w:ascii="Times New Roman" w:eastAsia="Times New Roman" w:hAnsi="Times New Roman" w:cs="Times New Roman"/>
          <w:sz w:val="24"/>
          <w:szCs w:val="24"/>
        </w:rPr>
        <w:t>power,</w:t>
      </w:r>
      <w:r>
        <w:rPr>
          <w:rFonts w:ascii="Times New Roman" w:eastAsia="Times New Roman" w:hAnsi="Times New Roman" w:cs="Times New Roman"/>
          <w:sz w:val="24"/>
          <w:szCs w:val="24"/>
        </w:rPr>
        <w:t xml:space="preserve"> </w:t>
      </w:r>
      <w:r w:rsidR="00C10195">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remove extra or special characters as it will hinder our model to do so we will import some python libraries. </w:t>
      </w:r>
    </w:p>
    <w:p w14:paraId="46837BC8" w14:textId="47E287EC" w:rsid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w:t>
      </w:r>
    </w:p>
    <w:p w14:paraId="7DF99427" w14:textId="77777777" w:rsid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p>
    <w:p w14:paraId="5311C7B5" w14:textId="77777777" w:rsid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p>
    <w:p w14:paraId="5CFDB2E2"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FF"/>
          <w:sz w:val="24"/>
          <w:szCs w:val="24"/>
          <w:lang w:val="en-IN"/>
        </w:rPr>
        <w:t>def</w:t>
      </w:r>
      <w:r w:rsidRPr="000162FC">
        <w:rPr>
          <w:rFonts w:ascii="Times New Roman" w:eastAsia="Times New Roman" w:hAnsi="Times New Roman" w:cs="Times New Roman"/>
          <w:b/>
          <w:bCs/>
          <w:color w:val="000000"/>
          <w:sz w:val="24"/>
          <w:szCs w:val="24"/>
          <w:lang w:val="en-IN"/>
        </w:rPr>
        <w:t xml:space="preserve"> convert_views_to_numeric(views):</w:t>
      </w:r>
    </w:p>
    <w:p w14:paraId="0BC47B92"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if</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'K'</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in</w:t>
      </w:r>
      <w:r w:rsidRPr="000162FC">
        <w:rPr>
          <w:rFonts w:ascii="Times New Roman" w:eastAsia="Times New Roman" w:hAnsi="Times New Roman" w:cs="Times New Roman"/>
          <w:b/>
          <w:bCs/>
          <w:color w:val="000000"/>
          <w:sz w:val="24"/>
          <w:szCs w:val="24"/>
          <w:lang w:val="en-IN"/>
        </w:rPr>
        <w:t xml:space="preserve"> views:</w:t>
      </w:r>
    </w:p>
    <w:p w14:paraId="0BC53FFF"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lastRenderedPageBreak/>
        <w:t xml:space="preserve">        </w:t>
      </w:r>
      <w:r w:rsidRPr="000162FC">
        <w:rPr>
          <w:rFonts w:ascii="Times New Roman" w:eastAsia="Times New Roman" w:hAnsi="Times New Roman" w:cs="Times New Roman"/>
          <w:b/>
          <w:bCs/>
          <w:color w:val="0000FF"/>
          <w:sz w:val="24"/>
          <w:szCs w:val="24"/>
          <w:lang w:val="en-IN"/>
        </w:rPr>
        <w:t>return</w:t>
      </w:r>
      <w:r w:rsidRPr="000162FC">
        <w:rPr>
          <w:rFonts w:ascii="Times New Roman" w:eastAsia="Times New Roman" w:hAnsi="Times New Roman" w:cs="Times New Roman"/>
          <w:b/>
          <w:bCs/>
          <w:color w:val="000000"/>
          <w:sz w:val="24"/>
          <w:szCs w:val="24"/>
          <w:lang w:val="en-IN"/>
        </w:rPr>
        <w:t xml:space="preserve"> int(float(views.replace(</w:t>
      </w:r>
      <w:r w:rsidRPr="000162FC">
        <w:rPr>
          <w:rFonts w:ascii="Times New Roman" w:eastAsia="Times New Roman" w:hAnsi="Times New Roman" w:cs="Times New Roman"/>
          <w:b/>
          <w:bCs/>
          <w:color w:val="A31515"/>
          <w:sz w:val="24"/>
          <w:szCs w:val="24"/>
          <w:lang w:val="en-IN"/>
        </w:rPr>
        <w:t>'K'</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w:t>
      </w:r>
      <w:r w:rsidRPr="000162FC">
        <w:rPr>
          <w:rFonts w:ascii="Times New Roman" w:eastAsia="Times New Roman" w:hAnsi="Times New Roman" w:cs="Times New Roman"/>
          <w:b/>
          <w:bCs/>
          <w:color w:val="000000"/>
          <w:sz w:val="24"/>
          <w:szCs w:val="24"/>
          <w:lang w:val="en-IN"/>
        </w:rPr>
        <w:t xml:space="preserve">)) * </w:t>
      </w:r>
      <w:r w:rsidRPr="000162FC">
        <w:rPr>
          <w:rFonts w:ascii="Times New Roman" w:eastAsia="Times New Roman" w:hAnsi="Times New Roman" w:cs="Times New Roman"/>
          <w:b/>
          <w:bCs/>
          <w:color w:val="098658"/>
          <w:sz w:val="24"/>
          <w:szCs w:val="24"/>
          <w:lang w:val="en-IN"/>
        </w:rPr>
        <w:t>1000</w:t>
      </w:r>
      <w:r w:rsidRPr="000162FC">
        <w:rPr>
          <w:rFonts w:ascii="Times New Roman" w:eastAsia="Times New Roman" w:hAnsi="Times New Roman" w:cs="Times New Roman"/>
          <w:b/>
          <w:bCs/>
          <w:color w:val="000000"/>
          <w:sz w:val="24"/>
          <w:szCs w:val="24"/>
          <w:lang w:val="en-IN"/>
        </w:rPr>
        <w:t>)</w:t>
      </w:r>
    </w:p>
    <w:p w14:paraId="2934D6B4"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elif</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'M'</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in</w:t>
      </w:r>
      <w:r w:rsidRPr="000162FC">
        <w:rPr>
          <w:rFonts w:ascii="Times New Roman" w:eastAsia="Times New Roman" w:hAnsi="Times New Roman" w:cs="Times New Roman"/>
          <w:b/>
          <w:bCs/>
          <w:color w:val="000000"/>
          <w:sz w:val="24"/>
          <w:szCs w:val="24"/>
          <w:lang w:val="en-IN"/>
        </w:rPr>
        <w:t xml:space="preserve"> views:</w:t>
      </w:r>
    </w:p>
    <w:p w14:paraId="6B1D92A7"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return</w:t>
      </w:r>
      <w:r w:rsidRPr="000162FC">
        <w:rPr>
          <w:rFonts w:ascii="Times New Roman" w:eastAsia="Times New Roman" w:hAnsi="Times New Roman" w:cs="Times New Roman"/>
          <w:b/>
          <w:bCs/>
          <w:color w:val="000000"/>
          <w:sz w:val="24"/>
          <w:szCs w:val="24"/>
          <w:lang w:val="en-IN"/>
        </w:rPr>
        <w:t xml:space="preserve"> int(float(views.replace(</w:t>
      </w:r>
      <w:r w:rsidRPr="000162FC">
        <w:rPr>
          <w:rFonts w:ascii="Times New Roman" w:eastAsia="Times New Roman" w:hAnsi="Times New Roman" w:cs="Times New Roman"/>
          <w:b/>
          <w:bCs/>
          <w:color w:val="A31515"/>
          <w:sz w:val="24"/>
          <w:szCs w:val="24"/>
          <w:lang w:val="en-IN"/>
        </w:rPr>
        <w:t>'M'</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w:t>
      </w:r>
      <w:r w:rsidRPr="000162FC">
        <w:rPr>
          <w:rFonts w:ascii="Times New Roman" w:eastAsia="Times New Roman" w:hAnsi="Times New Roman" w:cs="Times New Roman"/>
          <w:b/>
          <w:bCs/>
          <w:color w:val="000000"/>
          <w:sz w:val="24"/>
          <w:szCs w:val="24"/>
          <w:lang w:val="en-IN"/>
        </w:rPr>
        <w:t xml:space="preserve">)) * </w:t>
      </w:r>
      <w:r w:rsidRPr="000162FC">
        <w:rPr>
          <w:rFonts w:ascii="Times New Roman" w:eastAsia="Times New Roman" w:hAnsi="Times New Roman" w:cs="Times New Roman"/>
          <w:b/>
          <w:bCs/>
          <w:color w:val="098658"/>
          <w:sz w:val="24"/>
          <w:szCs w:val="24"/>
          <w:lang w:val="en-IN"/>
        </w:rPr>
        <w:t>1e6</w:t>
      </w:r>
      <w:r w:rsidRPr="000162FC">
        <w:rPr>
          <w:rFonts w:ascii="Times New Roman" w:eastAsia="Times New Roman" w:hAnsi="Times New Roman" w:cs="Times New Roman"/>
          <w:b/>
          <w:bCs/>
          <w:color w:val="000000"/>
          <w:sz w:val="24"/>
          <w:szCs w:val="24"/>
          <w:lang w:val="en-IN"/>
        </w:rPr>
        <w:t>)</w:t>
      </w:r>
    </w:p>
    <w:p w14:paraId="688FF3A5"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elif</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'B'</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in</w:t>
      </w:r>
      <w:r w:rsidRPr="000162FC">
        <w:rPr>
          <w:rFonts w:ascii="Times New Roman" w:eastAsia="Times New Roman" w:hAnsi="Times New Roman" w:cs="Times New Roman"/>
          <w:b/>
          <w:bCs/>
          <w:color w:val="000000"/>
          <w:sz w:val="24"/>
          <w:szCs w:val="24"/>
          <w:lang w:val="en-IN"/>
        </w:rPr>
        <w:t xml:space="preserve"> views:</w:t>
      </w:r>
    </w:p>
    <w:p w14:paraId="7582FF31"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return</w:t>
      </w:r>
      <w:r w:rsidRPr="000162FC">
        <w:rPr>
          <w:rFonts w:ascii="Times New Roman" w:eastAsia="Times New Roman" w:hAnsi="Times New Roman" w:cs="Times New Roman"/>
          <w:b/>
          <w:bCs/>
          <w:color w:val="000000"/>
          <w:sz w:val="24"/>
          <w:szCs w:val="24"/>
          <w:lang w:val="en-IN"/>
        </w:rPr>
        <w:t xml:space="preserve"> int(float(views.replace(</w:t>
      </w:r>
      <w:r w:rsidRPr="000162FC">
        <w:rPr>
          <w:rFonts w:ascii="Times New Roman" w:eastAsia="Times New Roman" w:hAnsi="Times New Roman" w:cs="Times New Roman"/>
          <w:b/>
          <w:bCs/>
          <w:color w:val="A31515"/>
          <w:sz w:val="24"/>
          <w:szCs w:val="24"/>
          <w:lang w:val="en-IN"/>
        </w:rPr>
        <w:t>'B'</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w:t>
      </w:r>
      <w:r w:rsidRPr="000162FC">
        <w:rPr>
          <w:rFonts w:ascii="Times New Roman" w:eastAsia="Times New Roman" w:hAnsi="Times New Roman" w:cs="Times New Roman"/>
          <w:b/>
          <w:bCs/>
          <w:color w:val="000000"/>
          <w:sz w:val="24"/>
          <w:szCs w:val="24"/>
          <w:lang w:val="en-IN"/>
        </w:rPr>
        <w:t xml:space="preserve">)) * </w:t>
      </w:r>
      <w:r w:rsidRPr="000162FC">
        <w:rPr>
          <w:rFonts w:ascii="Times New Roman" w:eastAsia="Times New Roman" w:hAnsi="Times New Roman" w:cs="Times New Roman"/>
          <w:b/>
          <w:bCs/>
          <w:color w:val="098658"/>
          <w:sz w:val="24"/>
          <w:szCs w:val="24"/>
          <w:lang w:val="en-IN"/>
        </w:rPr>
        <w:t>1e9</w:t>
      </w:r>
      <w:r w:rsidRPr="000162FC">
        <w:rPr>
          <w:rFonts w:ascii="Times New Roman" w:eastAsia="Times New Roman" w:hAnsi="Times New Roman" w:cs="Times New Roman"/>
          <w:b/>
          <w:bCs/>
          <w:color w:val="000000"/>
          <w:sz w:val="24"/>
          <w:szCs w:val="24"/>
          <w:lang w:val="en-IN"/>
        </w:rPr>
        <w:t>)</w:t>
      </w:r>
    </w:p>
    <w:p w14:paraId="3D84FD7A"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elif</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 views'</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in</w:t>
      </w:r>
      <w:r w:rsidRPr="000162FC">
        <w:rPr>
          <w:rFonts w:ascii="Times New Roman" w:eastAsia="Times New Roman" w:hAnsi="Times New Roman" w:cs="Times New Roman"/>
          <w:b/>
          <w:bCs/>
          <w:color w:val="000000"/>
          <w:sz w:val="24"/>
          <w:szCs w:val="24"/>
          <w:lang w:val="en-IN"/>
        </w:rPr>
        <w:t xml:space="preserve"> views:</w:t>
      </w:r>
    </w:p>
    <w:p w14:paraId="31FD02C5"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return</w:t>
      </w:r>
      <w:r w:rsidRPr="000162FC">
        <w:rPr>
          <w:rFonts w:ascii="Times New Roman" w:eastAsia="Times New Roman" w:hAnsi="Times New Roman" w:cs="Times New Roman"/>
          <w:b/>
          <w:bCs/>
          <w:color w:val="000000"/>
          <w:sz w:val="24"/>
          <w:szCs w:val="24"/>
          <w:lang w:val="en-IN"/>
        </w:rPr>
        <w:t xml:space="preserve"> int(</w:t>
      </w:r>
      <w:r w:rsidRPr="000162FC">
        <w:rPr>
          <w:rFonts w:ascii="Times New Roman" w:eastAsia="Times New Roman" w:hAnsi="Times New Roman" w:cs="Times New Roman"/>
          <w:b/>
          <w:bCs/>
          <w:color w:val="A31515"/>
          <w:sz w:val="24"/>
          <w:szCs w:val="24"/>
          <w:lang w:val="en-IN"/>
        </w:rPr>
        <w:t>''</w:t>
      </w:r>
      <w:r w:rsidRPr="000162FC">
        <w:rPr>
          <w:rFonts w:ascii="Times New Roman" w:eastAsia="Times New Roman" w:hAnsi="Times New Roman" w:cs="Times New Roman"/>
          <w:b/>
          <w:bCs/>
          <w:color w:val="000000"/>
          <w:sz w:val="24"/>
          <w:szCs w:val="24"/>
          <w:lang w:val="en-IN"/>
        </w:rPr>
        <w:t>.join(filter(str.isdigit, views)))  </w:t>
      </w:r>
      <w:r w:rsidRPr="000162FC">
        <w:rPr>
          <w:rFonts w:ascii="Times New Roman" w:eastAsia="Times New Roman" w:hAnsi="Times New Roman" w:cs="Times New Roman"/>
          <w:b/>
          <w:bCs/>
          <w:color w:val="008000"/>
          <w:sz w:val="24"/>
          <w:szCs w:val="24"/>
          <w:lang w:val="en-IN"/>
        </w:rPr>
        <w:t># Extract numeric part</w:t>
      </w:r>
    </w:p>
    <w:p w14:paraId="5260040D"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else</w:t>
      </w:r>
      <w:r w:rsidRPr="000162FC">
        <w:rPr>
          <w:rFonts w:ascii="Times New Roman" w:eastAsia="Times New Roman" w:hAnsi="Times New Roman" w:cs="Times New Roman"/>
          <w:b/>
          <w:bCs/>
          <w:color w:val="000000"/>
          <w:sz w:val="24"/>
          <w:szCs w:val="24"/>
          <w:lang w:val="en-IN"/>
        </w:rPr>
        <w:t>:</w:t>
      </w:r>
    </w:p>
    <w:p w14:paraId="48884150"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return</w:t>
      </w:r>
      <w:r w:rsidRPr="000162FC">
        <w:rPr>
          <w:rFonts w:ascii="Times New Roman" w:eastAsia="Times New Roman" w:hAnsi="Times New Roman" w:cs="Times New Roman"/>
          <w:b/>
          <w:bCs/>
          <w:color w:val="000000"/>
          <w:sz w:val="24"/>
          <w:szCs w:val="24"/>
          <w:lang w:val="en-IN"/>
        </w:rPr>
        <w:t xml:space="preserve"> int(views)</w:t>
      </w:r>
    </w:p>
    <w:p w14:paraId="2E3E64B1" w14:textId="77777777" w:rsidR="000162FC" w:rsidRPr="000162FC" w:rsidRDefault="000162FC" w:rsidP="000162FC">
      <w:pPr>
        <w:shd w:val="clear" w:color="auto" w:fill="FFFFFF"/>
        <w:spacing w:after="240" w:line="330" w:lineRule="atLeast"/>
        <w:rPr>
          <w:rFonts w:ascii="Times New Roman" w:eastAsia="Times New Roman" w:hAnsi="Times New Roman" w:cs="Times New Roman"/>
          <w:b/>
          <w:bCs/>
          <w:color w:val="000000"/>
          <w:sz w:val="24"/>
          <w:szCs w:val="24"/>
          <w:lang w:val="en-IN"/>
        </w:rPr>
      </w:pPr>
    </w:p>
    <w:p w14:paraId="2AA9B0D8"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FF"/>
          <w:sz w:val="24"/>
          <w:szCs w:val="24"/>
          <w:lang w:val="en-IN"/>
        </w:rPr>
        <w:t>def</w:t>
      </w:r>
      <w:r w:rsidRPr="000162FC">
        <w:rPr>
          <w:rFonts w:ascii="Times New Roman" w:eastAsia="Times New Roman" w:hAnsi="Times New Roman" w:cs="Times New Roman"/>
          <w:b/>
          <w:bCs/>
          <w:color w:val="000000"/>
          <w:sz w:val="24"/>
          <w:szCs w:val="24"/>
          <w:lang w:val="en-IN"/>
        </w:rPr>
        <w:t xml:space="preserve"> load_and_preprocess_data(file_path):</w:t>
      </w:r>
    </w:p>
    <w:p w14:paraId="4AF22071"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df = pd.read_csv(file_path, encoding=</w:t>
      </w:r>
      <w:r w:rsidRPr="000162FC">
        <w:rPr>
          <w:rFonts w:ascii="Times New Roman" w:eastAsia="Times New Roman" w:hAnsi="Times New Roman" w:cs="Times New Roman"/>
          <w:b/>
          <w:bCs/>
          <w:color w:val="A31515"/>
          <w:sz w:val="24"/>
          <w:szCs w:val="24"/>
          <w:lang w:val="en-IN"/>
        </w:rPr>
        <w:t>'utf-16'</w:t>
      </w:r>
      <w:r w:rsidRPr="000162FC">
        <w:rPr>
          <w:rFonts w:ascii="Times New Roman" w:eastAsia="Times New Roman" w:hAnsi="Times New Roman" w:cs="Times New Roman"/>
          <w:b/>
          <w:bCs/>
          <w:color w:val="000000"/>
          <w:sz w:val="24"/>
          <w:szCs w:val="24"/>
          <w:lang w:val="en-IN"/>
        </w:rPr>
        <w:t>)</w:t>
      </w:r>
    </w:p>
    <w:p w14:paraId="45D35DF3"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p>
    <w:p w14:paraId="58C81761"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df[</w:t>
      </w:r>
      <w:r w:rsidRPr="000162FC">
        <w:rPr>
          <w:rFonts w:ascii="Times New Roman" w:eastAsia="Times New Roman" w:hAnsi="Times New Roman" w:cs="Times New Roman"/>
          <w:b/>
          <w:bCs/>
          <w:color w:val="A31515"/>
          <w:sz w:val="24"/>
          <w:szCs w:val="24"/>
          <w:lang w:val="en-IN"/>
        </w:rPr>
        <w:t>'title'</w:t>
      </w:r>
      <w:r w:rsidRPr="000162FC">
        <w:rPr>
          <w:rFonts w:ascii="Times New Roman" w:eastAsia="Times New Roman" w:hAnsi="Times New Roman" w:cs="Times New Roman"/>
          <w:b/>
          <w:bCs/>
          <w:color w:val="000000"/>
          <w:sz w:val="24"/>
          <w:szCs w:val="24"/>
          <w:lang w:val="en-IN"/>
        </w:rPr>
        <w:t>] = df[</w:t>
      </w:r>
      <w:r w:rsidRPr="000162FC">
        <w:rPr>
          <w:rFonts w:ascii="Times New Roman" w:eastAsia="Times New Roman" w:hAnsi="Times New Roman" w:cs="Times New Roman"/>
          <w:b/>
          <w:bCs/>
          <w:color w:val="A31515"/>
          <w:sz w:val="24"/>
          <w:szCs w:val="24"/>
          <w:lang w:val="en-IN"/>
        </w:rPr>
        <w:t>'title'</w:t>
      </w:r>
      <w:r w:rsidRPr="000162FC">
        <w:rPr>
          <w:rFonts w:ascii="Times New Roman" w:eastAsia="Times New Roman" w:hAnsi="Times New Roman" w:cs="Times New Roman"/>
          <w:b/>
          <w:bCs/>
          <w:color w:val="000000"/>
          <w:sz w:val="24"/>
          <w:szCs w:val="24"/>
          <w:lang w:val="en-IN"/>
        </w:rPr>
        <w:t>].str.lower().str.strip()</w:t>
      </w:r>
    </w:p>
    <w:p w14:paraId="0F35D7DB"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df[</w:t>
      </w:r>
      <w:r w:rsidRPr="000162FC">
        <w:rPr>
          <w:rFonts w:ascii="Times New Roman" w:eastAsia="Times New Roman" w:hAnsi="Times New Roman" w:cs="Times New Roman"/>
          <w:b/>
          <w:bCs/>
          <w:color w:val="A31515"/>
          <w:sz w:val="24"/>
          <w:szCs w:val="24"/>
          <w:lang w:val="en-IN"/>
        </w:rPr>
        <w:t>'view'</w:t>
      </w:r>
      <w:r w:rsidRPr="000162FC">
        <w:rPr>
          <w:rFonts w:ascii="Times New Roman" w:eastAsia="Times New Roman" w:hAnsi="Times New Roman" w:cs="Times New Roman"/>
          <w:b/>
          <w:bCs/>
          <w:color w:val="000000"/>
          <w:sz w:val="24"/>
          <w:szCs w:val="24"/>
          <w:lang w:val="en-IN"/>
        </w:rPr>
        <w:t>] = df[</w:t>
      </w:r>
      <w:r w:rsidRPr="000162FC">
        <w:rPr>
          <w:rFonts w:ascii="Times New Roman" w:eastAsia="Times New Roman" w:hAnsi="Times New Roman" w:cs="Times New Roman"/>
          <w:b/>
          <w:bCs/>
          <w:color w:val="A31515"/>
          <w:sz w:val="24"/>
          <w:szCs w:val="24"/>
          <w:lang w:val="en-IN"/>
        </w:rPr>
        <w:t>'view'</w:t>
      </w:r>
      <w:r w:rsidRPr="000162FC">
        <w:rPr>
          <w:rFonts w:ascii="Times New Roman" w:eastAsia="Times New Roman" w:hAnsi="Times New Roman" w:cs="Times New Roman"/>
          <w:b/>
          <w:bCs/>
          <w:color w:val="000000"/>
          <w:sz w:val="24"/>
          <w:szCs w:val="24"/>
          <w:lang w:val="en-IN"/>
        </w:rPr>
        <w:t>].str.replace(</w:t>
      </w:r>
      <w:r w:rsidRPr="000162FC">
        <w:rPr>
          <w:rFonts w:ascii="Times New Roman" w:eastAsia="Times New Roman" w:hAnsi="Times New Roman" w:cs="Times New Roman"/>
          <w:b/>
          <w:bCs/>
          <w:color w:val="A31515"/>
          <w:sz w:val="24"/>
          <w:szCs w:val="24"/>
          <w:lang w:val="en-IN"/>
        </w:rPr>
        <w:t>' views'</w:t>
      </w: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A31515"/>
          <w:sz w:val="24"/>
          <w:szCs w:val="24"/>
          <w:lang w:val="en-IN"/>
        </w:rPr>
        <w:t>''</w:t>
      </w:r>
      <w:r w:rsidRPr="000162FC">
        <w:rPr>
          <w:rFonts w:ascii="Times New Roman" w:eastAsia="Times New Roman" w:hAnsi="Times New Roman" w:cs="Times New Roman"/>
          <w:b/>
          <w:bCs/>
          <w:color w:val="000000"/>
          <w:sz w:val="24"/>
          <w:szCs w:val="24"/>
          <w:lang w:val="en-IN"/>
        </w:rPr>
        <w:t>)</w:t>
      </w:r>
    </w:p>
    <w:p w14:paraId="1FA6AA74"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df[</w:t>
      </w:r>
      <w:r w:rsidRPr="000162FC">
        <w:rPr>
          <w:rFonts w:ascii="Times New Roman" w:eastAsia="Times New Roman" w:hAnsi="Times New Roman" w:cs="Times New Roman"/>
          <w:b/>
          <w:bCs/>
          <w:color w:val="A31515"/>
          <w:sz w:val="24"/>
          <w:szCs w:val="24"/>
          <w:lang w:val="en-IN"/>
        </w:rPr>
        <w:t>'view'</w:t>
      </w:r>
      <w:r w:rsidRPr="000162FC">
        <w:rPr>
          <w:rFonts w:ascii="Times New Roman" w:eastAsia="Times New Roman" w:hAnsi="Times New Roman" w:cs="Times New Roman"/>
          <w:b/>
          <w:bCs/>
          <w:color w:val="000000"/>
          <w:sz w:val="24"/>
          <w:szCs w:val="24"/>
          <w:lang w:val="en-IN"/>
        </w:rPr>
        <w:t>] = df[</w:t>
      </w:r>
      <w:r w:rsidRPr="000162FC">
        <w:rPr>
          <w:rFonts w:ascii="Times New Roman" w:eastAsia="Times New Roman" w:hAnsi="Times New Roman" w:cs="Times New Roman"/>
          <w:b/>
          <w:bCs/>
          <w:color w:val="A31515"/>
          <w:sz w:val="24"/>
          <w:szCs w:val="24"/>
          <w:lang w:val="en-IN"/>
        </w:rPr>
        <w:t>'view'</w:t>
      </w:r>
      <w:r w:rsidRPr="000162FC">
        <w:rPr>
          <w:rFonts w:ascii="Times New Roman" w:eastAsia="Times New Roman" w:hAnsi="Times New Roman" w:cs="Times New Roman"/>
          <w:b/>
          <w:bCs/>
          <w:color w:val="000000"/>
          <w:sz w:val="24"/>
          <w:szCs w:val="24"/>
          <w:lang w:val="en-IN"/>
        </w:rPr>
        <w:t>].apply(convert_views_to_numeric)</w:t>
      </w:r>
    </w:p>
    <w:p w14:paraId="57E5D8F7"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p>
    <w:p w14:paraId="27C157BF" w14:textId="77777777" w:rsidR="000162FC" w:rsidRPr="000162FC" w:rsidRDefault="000162FC" w:rsidP="000162FC">
      <w:pPr>
        <w:shd w:val="clear" w:color="auto" w:fill="FFFFFF"/>
        <w:spacing w:line="330" w:lineRule="atLeast"/>
        <w:rPr>
          <w:rFonts w:ascii="Times New Roman" w:eastAsia="Times New Roman" w:hAnsi="Times New Roman" w:cs="Times New Roman"/>
          <w:b/>
          <w:bCs/>
          <w:color w:val="000000"/>
          <w:sz w:val="24"/>
          <w:szCs w:val="24"/>
          <w:lang w:val="en-IN"/>
        </w:rPr>
      </w:pPr>
      <w:r w:rsidRPr="000162FC">
        <w:rPr>
          <w:rFonts w:ascii="Times New Roman" w:eastAsia="Times New Roman" w:hAnsi="Times New Roman" w:cs="Times New Roman"/>
          <w:b/>
          <w:bCs/>
          <w:color w:val="000000"/>
          <w:sz w:val="24"/>
          <w:szCs w:val="24"/>
          <w:lang w:val="en-IN"/>
        </w:rPr>
        <w:t xml:space="preserve">    </w:t>
      </w:r>
      <w:r w:rsidRPr="000162FC">
        <w:rPr>
          <w:rFonts w:ascii="Times New Roman" w:eastAsia="Times New Roman" w:hAnsi="Times New Roman" w:cs="Times New Roman"/>
          <w:b/>
          <w:bCs/>
          <w:color w:val="0000FF"/>
          <w:sz w:val="24"/>
          <w:szCs w:val="24"/>
          <w:lang w:val="en-IN"/>
        </w:rPr>
        <w:t>return</w:t>
      </w:r>
      <w:r w:rsidRPr="000162FC">
        <w:rPr>
          <w:rFonts w:ascii="Times New Roman" w:eastAsia="Times New Roman" w:hAnsi="Times New Roman" w:cs="Times New Roman"/>
          <w:b/>
          <w:bCs/>
          <w:color w:val="000000"/>
          <w:sz w:val="24"/>
          <w:szCs w:val="24"/>
          <w:lang w:val="en-IN"/>
        </w:rPr>
        <w:t xml:space="preserve"> df</w:t>
      </w:r>
    </w:p>
    <w:p w14:paraId="3F4FEFF6" w14:textId="77777777" w:rsidR="000162FC" w:rsidRPr="000162FC" w:rsidRDefault="000162FC" w:rsidP="000162FC">
      <w:pPr>
        <w:shd w:val="clear" w:color="auto" w:fill="FFFFFF"/>
        <w:spacing w:line="330" w:lineRule="atLeast"/>
        <w:rPr>
          <w:rFonts w:ascii="Cascadia Code" w:eastAsia="Times New Roman" w:hAnsi="Cascadia Code" w:cs="Cascadia Code"/>
          <w:color w:val="000000"/>
          <w:sz w:val="24"/>
          <w:szCs w:val="24"/>
          <w:lang w:val="en-IN"/>
        </w:rPr>
      </w:pPr>
    </w:p>
    <w:p w14:paraId="3B765642" w14:textId="77777777" w:rsidR="000162FC" w:rsidRPr="000162FC" w:rsidRDefault="000162FC" w:rsidP="000162FC">
      <w:pPr>
        <w:shd w:val="clear" w:color="auto" w:fill="FFFFFF"/>
        <w:spacing w:line="330" w:lineRule="atLeast"/>
        <w:rPr>
          <w:rFonts w:ascii="Cascadia Code" w:eastAsia="Times New Roman" w:hAnsi="Cascadia Code" w:cs="Cascadia Code"/>
          <w:color w:val="000000"/>
          <w:sz w:val="24"/>
          <w:szCs w:val="24"/>
          <w:lang w:val="en-IN"/>
        </w:rPr>
      </w:pPr>
    </w:p>
    <w:p w14:paraId="0AE7AE5F" w14:textId="77777777" w:rsidR="00C10195" w:rsidRPr="00B65447" w:rsidRDefault="00C10195" w:rsidP="00C4389B">
      <w:pPr>
        <w:shd w:val="clear" w:color="auto" w:fill="FFFFFF"/>
        <w:spacing w:line="330" w:lineRule="atLeast"/>
        <w:ind w:left="720"/>
        <w:rPr>
          <w:rFonts w:ascii="Times New Roman" w:eastAsia="Times New Roman" w:hAnsi="Times New Roman" w:cs="Times New Roman"/>
          <w:sz w:val="24"/>
          <w:szCs w:val="24"/>
          <w:lang w:val="en-IN"/>
        </w:rPr>
      </w:pPr>
    </w:p>
    <w:p w14:paraId="37AFB885" w14:textId="77777777" w:rsidR="00B65447" w:rsidRPr="00B65447" w:rsidRDefault="00B65447" w:rsidP="00B65447">
      <w:pPr>
        <w:shd w:val="clear" w:color="auto" w:fill="FFFFFF"/>
        <w:spacing w:line="330" w:lineRule="atLeast"/>
        <w:ind w:firstLine="720"/>
        <w:rPr>
          <w:rFonts w:ascii="Times New Roman" w:eastAsia="Times New Roman" w:hAnsi="Times New Roman" w:cs="Times New Roman"/>
          <w:b/>
          <w:bCs/>
          <w:sz w:val="24"/>
          <w:szCs w:val="24"/>
          <w:lang w:val="en-IN"/>
        </w:rPr>
      </w:pPr>
    </w:p>
    <w:p w14:paraId="24CE8E30" w14:textId="5E0A586F" w:rsidR="00CD7B40" w:rsidRPr="000162FC" w:rsidRDefault="00CE451A" w:rsidP="000162FC">
      <w:pPr>
        <w:spacing w:line="480" w:lineRule="auto"/>
        <w:rPr>
          <w:rFonts w:ascii="Times New Roman" w:eastAsia="Times New Roman" w:hAnsi="Times New Roman" w:cs="Times New Roman"/>
          <w:b/>
          <w:bCs/>
          <w:sz w:val="28"/>
          <w:szCs w:val="28"/>
        </w:rPr>
      </w:pPr>
      <w:r w:rsidRPr="00CE451A">
        <w:rPr>
          <w:rFonts w:ascii="Times New Roman" w:eastAsia="Times New Roman" w:hAnsi="Times New Roman" w:cs="Times New Roman"/>
          <w:b/>
          <w:bCs/>
          <w:sz w:val="28"/>
          <w:szCs w:val="28"/>
        </w:rPr>
        <w:t>3.2.</w:t>
      </w:r>
      <w:r w:rsidR="00B65447">
        <w:rPr>
          <w:rFonts w:ascii="Times New Roman" w:eastAsia="Times New Roman" w:hAnsi="Times New Roman" w:cs="Times New Roman"/>
          <w:b/>
          <w:bCs/>
          <w:sz w:val="28"/>
          <w:szCs w:val="28"/>
        </w:rPr>
        <w:t>3</w:t>
      </w:r>
      <w:r w:rsidRPr="00CE451A">
        <w:rPr>
          <w:rFonts w:ascii="Times New Roman" w:eastAsia="Times New Roman" w:hAnsi="Times New Roman" w:cs="Times New Roman"/>
          <w:b/>
          <w:bCs/>
          <w:sz w:val="28"/>
          <w:szCs w:val="28"/>
        </w:rPr>
        <w:t xml:space="preserve"> Feature </w:t>
      </w:r>
      <w:r w:rsidR="000162FC" w:rsidRPr="00CE451A">
        <w:rPr>
          <w:rFonts w:ascii="Times New Roman" w:eastAsia="Times New Roman" w:hAnsi="Times New Roman" w:cs="Times New Roman"/>
          <w:b/>
          <w:bCs/>
          <w:sz w:val="28"/>
          <w:szCs w:val="28"/>
        </w:rPr>
        <w:t>Selection</w:t>
      </w:r>
      <w:r w:rsidR="000162FC">
        <w:rPr>
          <w:rFonts w:ascii="Times New Roman" w:eastAsia="Times New Roman" w:hAnsi="Times New Roman" w:cs="Times New Roman"/>
          <w:b/>
          <w:bCs/>
          <w:sz w:val="28"/>
          <w:szCs w:val="28"/>
        </w:rPr>
        <w:t>:</w:t>
      </w:r>
    </w:p>
    <w:p w14:paraId="03FEAE43" w14:textId="545EC317" w:rsidR="005221C0" w:rsidRPr="00AB5E97" w:rsidRDefault="00CD7B40" w:rsidP="005221C0">
      <w:pPr>
        <w:pStyle w:val="ListParagraph"/>
        <w:numPr>
          <w:ilvl w:val="0"/>
          <w:numId w:val="9"/>
        </w:numPr>
        <w:shd w:val="clear" w:color="auto" w:fill="FFFFFF"/>
        <w:spacing w:line="330" w:lineRule="atLeast"/>
        <w:rPr>
          <w:rFonts w:eastAsia="Times New Roman"/>
          <w:bCs w:val="0"/>
          <w:lang w:val="en-IN"/>
        </w:rPr>
      </w:pPr>
      <w:r>
        <w:rPr>
          <w:rFonts w:eastAsia="Times New Roman"/>
          <w:b/>
          <w:lang w:val="en-IN"/>
        </w:rPr>
        <w:t xml:space="preserve">TfidfVectorizer: </w:t>
      </w:r>
      <w:r w:rsidRPr="00CD7B40">
        <w:rPr>
          <w:rFonts w:eastAsia="Times New Roman"/>
          <w:bCs w:val="0"/>
          <w:lang w:val="en-IN"/>
        </w:rPr>
        <w:t>The TfidfVectorizer is used for text feature extraction in natural language processing (NLP) and information retrieval tasks. It transforms a collection</w:t>
      </w:r>
      <w:r>
        <w:rPr>
          <w:rFonts w:eastAsia="Times New Roman"/>
          <w:bCs w:val="0"/>
          <w:lang w:val="en-IN"/>
        </w:rPr>
        <w:t xml:space="preserve"> </w:t>
      </w:r>
      <w:r w:rsidRPr="00CD7B40">
        <w:rPr>
          <w:rFonts w:eastAsia="Times New Roman"/>
          <w:lang w:val="en-IN"/>
        </w:rPr>
        <w:t>of text documents into a numerical representation suitable for machine learning algorithms, allowing them to work with textual data effectively.</w:t>
      </w:r>
    </w:p>
    <w:p w14:paraId="3206C3FF" w14:textId="51245E15" w:rsidR="00AB5E97" w:rsidRPr="00AB5E97" w:rsidRDefault="00AB5E97" w:rsidP="00AB5E97">
      <w:pPr>
        <w:pStyle w:val="ListParagraph"/>
        <w:shd w:val="clear" w:color="auto" w:fill="FFFFFF"/>
        <w:spacing w:line="330" w:lineRule="atLeast"/>
        <w:rPr>
          <w:rFonts w:eastAsia="Times New Roman"/>
          <w:bCs w:val="0"/>
          <w:lang w:val="en-IN"/>
        </w:rPr>
      </w:pPr>
    </w:p>
    <w:p w14:paraId="149F5A01" w14:textId="236E74C2" w:rsidR="00AB5E97" w:rsidRPr="005221C0" w:rsidRDefault="00AB5E97" w:rsidP="005221C0">
      <w:pPr>
        <w:pStyle w:val="ListParagraph"/>
        <w:numPr>
          <w:ilvl w:val="0"/>
          <w:numId w:val="9"/>
        </w:numPr>
        <w:shd w:val="clear" w:color="auto" w:fill="FFFFFF"/>
        <w:spacing w:line="330" w:lineRule="atLeast"/>
        <w:rPr>
          <w:rFonts w:eastAsia="Times New Roman"/>
          <w:bCs w:val="0"/>
          <w:lang w:val="en-IN"/>
        </w:rPr>
      </w:pPr>
      <w:r>
        <w:rPr>
          <w:rFonts w:eastAsia="Times New Roman"/>
          <w:b/>
          <w:lang w:val="en-IN"/>
        </w:rPr>
        <w:t xml:space="preserve">Linear Kernal: </w:t>
      </w:r>
      <w:r w:rsidR="00F43300" w:rsidRPr="00F43300">
        <w:rPr>
          <w:rFonts w:eastAsia="Times New Roman"/>
          <w:bCs w:val="0"/>
          <w:lang w:val="en-IN"/>
        </w:rPr>
        <w:t>A linear kernel, which is frequently employed in machine learning, is a tool for calculating the similarity between pairs of data points in a dataset. By computing the dot product of the feature vectors of the data points, it depicts a linear relationship between them. In essence, it facilitates algorithms' comprehension of the degree to which two data points align in a straight line, which is helpful for tasks like regression or classification.</w:t>
      </w:r>
    </w:p>
    <w:p w14:paraId="3E6EF02B" w14:textId="77777777" w:rsidR="005221C0" w:rsidRDefault="005221C0" w:rsidP="005221C0">
      <w:pPr>
        <w:shd w:val="clear" w:color="auto" w:fill="FFFFFF"/>
        <w:spacing w:line="330" w:lineRule="atLeast"/>
        <w:rPr>
          <w:rFonts w:eastAsia="Times New Roman"/>
          <w:b/>
          <w:color w:val="404040"/>
          <w:sz w:val="28"/>
          <w:szCs w:val="28"/>
          <w:lang w:val="en-IN"/>
        </w:rPr>
      </w:pPr>
    </w:p>
    <w:p w14:paraId="72B90A3E" w14:textId="77777777" w:rsidR="006F79B3" w:rsidRDefault="006F79B3" w:rsidP="005221C0">
      <w:pPr>
        <w:shd w:val="clear" w:color="auto" w:fill="FFFFFF"/>
        <w:spacing w:line="330" w:lineRule="atLeast"/>
        <w:rPr>
          <w:rFonts w:ascii="Times New Roman" w:eastAsia="Times New Roman" w:hAnsi="Times New Roman" w:cs="Times New Roman"/>
          <w:color w:val="404040"/>
          <w:sz w:val="24"/>
          <w:szCs w:val="24"/>
          <w:lang w:val="en-IN"/>
        </w:rPr>
      </w:pPr>
    </w:p>
    <w:p w14:paraId="63FD0EF1" w14:textId="48356A7B" w:rsidR="006F79B3" w:rsidRDefault="006F79B3" w:rsidP="005221C0">
      <w:pPr>
        <w:shd w:val="clear" w:color="auto" w:fill="FFFFFF"/>
        <w:spacing w:line="330" w:lineRule="atLeast"/>
        <w:rPr>
          <w:rFonts w:ascii="Times New Roman" w:eastAsia="Times New Roman" w:hAnsi="Times New Roman" w:cs="Times New Roman"/>
          <w:color w:val="404040"/>
          <w:sz w:val="24"/>
          <w:szCs w:val="24"/>
          <w:lang w:val="en-IN"/>
        </w:rPr>
      </w:pPr>
      <w:r w:rsidRPr="00CE451A">
        <w:rPr>
          <w:rFonts w:ascii="Times New Roman" w:eastAsia="Times New Roman" w:hAnsi="Times New Roman" w:cs="Times New Roman"/>
          <w:b/>
          <w:bCs/>
          <w:sz w:val="28"/>
          <w:szCs w:val="28"/>
        </w:rPr>
        <w:t>3.2.</w:t>
      </w:r>
      <w:r w:rsidR="00AB5E97">
        <w:rPr>
          <w:rFonts w:ascii="Times New Roman" w:eastAsia="Times New Roman" w:hAnsi="Times New Roman" w:cs="Times New Roman"/>
          <w:b/>
          <w:bCs/>
          <w:sz w:val="28"/>
          <w:szCs w:val="28"/>
        </w:rPr>
        <w:t>4</w:t>
      </w:r>
      <w:r>
        <w:rPr>
          <w:rFonts w:ascii="Times New Roman" w:eastAsia="Times New Roman" w:hAnsi="Times New Roman" w:cs="Times New Roman"/>
          <w:b/>
          <w:bCs/>
          <w:sz w:val="28"/>
          <w:szCs w:val="28"/>
        </w:rPr>
        <w:t>.</w:t>
      </w:r>
      <w:r w:rsidR="00F43300">
        <w:rPr>
          <w:rFonts w:ascii="Times New Roman" w:eastAsia="Times New Roman" w:hAnsi="Times New Roman" w:cs="Times New Roman"/>
          <w:b/>
          <w:bCs/>
          <w:sz w:val="28"/>
          <w:szCs w:val="28"/>
        </w:rPr>
        <w:t xml:space="preserve"> Recommendation System</w:t>
      </w:r>
      <w:r>
        <w:rPr>
          <w:rFonts w:ascii="Times New Roman" w:eastAsia="Times New Roman" w:hAnsi="Times New Roman" w:cs="Times New Roman"/>
          <w:b/>
          <w:bCs/>
          <w:sz w:val="28"/>
          <w:szCs w:val="28"/>
        </w:rPr>
        <w:t>:</w:t>
      </w:r>
    </w:p>
    <w:p w14:paraId="6194BE09" w14:textId="77777777" w:rsidR="006F79B3" w:rsidRDefault="006F79B3" w:rsidP="005221C0">
      <w:pPr>
        <w:shd w:val="clear" w:color="auto" w:fill="FFFFFF"/>
        <w:spacing w:line="330" w:lineRule="atLeast"/>
        <w:rPr>
          <w:rFonts w:ascii="Times New Roman" w:eastAsia="Times New Roman" w:hAnsi="Times New Roman" w:cs="Times New Roman"/>
          <w:color w:val="404040"/>
          <w:sz w:val="24"/>
          <w:szCs w:val="24"/>
          <w:lang w:val="en-IN"/>
        </w:rPr>
      </w:pPr>
    </w:p>
    <w:p w14:paraId="69A79A56" w14:textId="77777777" w:rsidR="000840B6" w:rsidRPr="000840B6" w:rsidRDefault="000840B6" w:rsidP="000840B6">
      <w:pPr>
        <w:shd w:val="clear" w:color="auto" w:fill="FFFFFF"/>
        <w:spacing w:line="330" w:lineRule="atLeast"/>
        <w:rPr>
          <w:rFonts w:ascii="Times New Roman" w:eastAsia="Times New Roman" w:hAnsi="Times New Roman" w:cs="Times New Roman"/>
          <w:color w:val="404040"/>
          <w:sz w:val="24"/>
          <w:szCs w:val="24"/>
          <w:lang w:val="en-IN"/>
        </w:rPr>
      </w:pPr>
      <w:r w:rsidRPr="000840B6">
        <w:rPr>
          <w:rFonts w:ascii="Times New Roman" w:eastAsia="Times New Roman" w:hAnsi="Times New Roman" w:cs="Times New Roman"/>
          <w:color w:val="404040"/>
          <w:sz w:val="24"/>
          <w:szCs w:val="24"/>
          <w:lang w:val="en-IN"/>
        </w:rPr>
        <w:lastRenderedPageBreak/>
        <w:t>Streamlit is an open-source Python library that allows data scientists and developers to create web applications for data visualization and interactive data exploration with minimal effort. It is designed to turn data scripts into shareable web applications quickly and easily.</w:t>
      </w:r>
    </w:p>
    <w:p w14:paraId="5DD8CD93" w14:textId="77777777" w:rsidR="000840B6" w:rsidRPr="000840B6" w:rsidRDefault="000840B6" w:rsidP="000840B6">
      <w:pPr>
        <w:shd w:val="clear" w:color="auto" w:fill="FFFFFF"/>
        <w:spacing w:line="330" w:lineRule="atLeast"/>
        <w:rPr>
          <w:rFonts w:ascii="Times New Roman" w:eastAsia="Times New Roman" w:hAnsi="Times New Roman" w:cs="Times New Roman"/>
          <w:color w:val="404040"/>
          <w:sz w:val="24"/>
          <w:szCs w:val="24"/>
          <w:lang w:val="en-IN"/>
        </w:rPr>
      </w:pPr>
    </w:p>
    <w:p w14:paraId="7CD39188" w14:textId="6025D8D8" w:rsidR="000840B6" w:rsidRDefault="000840B6" w:rsidP="000840B6">
      <w:pPr>
        <w:shd w:val="clear" w:color="auto" w:fill="FFFFFF"/>
        <w:spacing w:line="330" w:lineRule="atLeast"/>
        <w:rPr>
          <w:rFonts w:ascii="Times New Roman" w:eastAsia="Times New Roman" w:hAnsi="Times New Roman" w:cs="Times New Roman"/>
          <w:color w:val="404040"/>
          <w:sz w:val="24"/>
          <w:szCs w:val="24"/>
          <w:lang w:val="en-IN"/>
        </w:rPr>
      </w:pPr>
      <w:r w:rsidRPr="000840B6">
        <w:rPr>
          <w:rFonts w:ascii="Times New Roman" w:eastAsia="Times New Roman" w:hAnsi="Times New Roman" w:cs="Times New Roman"/>
          <w:color w:val="404040"/>
          <w:sz w:val="24"/>
          <w:szCs w:val="24"/>
          <w:lang w:val="en-IN"/>
        </w:rPr>
        <w:t>With Streamlit, you can transform Python scripts that produce charts, plots, dataframes, and other visualizations into web apps with just a few lines of code. It eliminates the need for HTML, CSS, or JavaScript, making it accessible to those with little to no web development experience</w:t>
      </w:r>
      <w:r w:rsidR="00BB5D65">
        <w:rPr>
          <w:rFonts w:ascii="Times New Roman" w:eastAsia="Times New Roman" w:hAnsi="Times New Roman" w:cs="Times New Roman"/>
          <w:color w:val="404040"/>
          <w:sz w:val="24"/>
          <w:szCs w:val="24"/>
          <w:lang w:val="en-IN"/>
        </w:rPr>
        <w:t xml:space="preserve"> </w:t>
      </w:r>
    </w:p>
    <w:p w14:paraId="16669D16" w14:textId="6D195479"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FF"/>
          <w:sz w:val="24"/>
          <w:szCs w:val="24"/>
          <w:lang w:val="en-IN"/>
        </w:rPr>
        <w:t>def</w:t>
      </w:r>
      <w:r w:rsidRPr="00F43300">
        <w:rPr>
          <w:rFonts w:ascii="Times New Roman" w:eastAsia="Times New Roman" w:hAnsi="Times New Roman" w:cs="Times New Roman"/>
          <w:b/>
          <w:bCs/>
          <w:color w:val="000000"/>
          <w:sz w:val="24"/>
          <w:szCs w:val="24"/>
          <w:lang w:val="en-IN"/>
        </w:rPr>
        <w:t xml:space="preserve"> display_recommendations(predictions):</w:t>
      </w:r>
    </w:p>
    <w:p w14:paraId="79A5053E" w14:textId="7FCA967F"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predictions=predictions.sort_values(by=</w:t>
      </w:r>
      <w:r w:rsidRPr="00F43300">
        <w:rPr>
          <w:rFonts w:ascii="Times New Roman" w:eastAsia="Times New Roman" w:hAnsi="Times New Roman" w:cs="Times New Roman"/>
          <w:b/>
          <w:bCs/>
          <w:color w:val="A31515"/>
          <w:sz w:val="24"/>
          <w:szCs w:val="24"/>
          <w:lang w:val="en-IN"/>
        </w:rPr>
        <w:t>'view'</w:t>
      </w:r>
      <w:r w:rsidRPr="00F43300">
        <w:rPr>
          <w:rFonts w:ascii="Times New Roman" w:eastAsia="Times New Roman" w:hAnsi="Times New Roman" w:cs="Times New Roman"/>
          <w:b/>
          <w:bCs/>
          <w:color w:val="000000"/>
          <w:sz w:val="24"/>
          <w:szCs w:val="24"/>
          <w:lang w:val="en-IN"/>
        </w:rPr>
        <w:t>,ascending=</w:t>
      </w:r>
      <w:r w:rsidRPr="00F43300">
        <w:rPr>
          <w:rFonts w:ascii="Times New Roman" w:eastAsia="Times New Roman" w:hAnsi="Times New Roman" w:cs="Times New Roman"/>
          <w:b/>
          <w:bCs/>
          <w:color w:val="0000FF"/>
          <w:sz w:val="24"/>
          <w:szCs w:val="24"/>
          <w:lang w:val="en-IN"/>
        </w:rPr>
        <w:t>False</w:t>
      </w:r>
      <w:r w:rsidRPr="00F43300">
        <w:rPr>
          <w:rFonts w:ascii="Times New Roman" w:eastAsia="Times New Roman" w:hAnsi="Times New Roman" w:cs="Times New Roman"/>
          <w:b/>
          <w:bCs/>
          <w:color w:val="000000"/>
          <w:sz w:val="24"/>
          <w:szCs w:val="24"/>
          <w:lang w:val="en-IN"/>
        </w:rPr>
        <w:t>)</w:t>
      </w:r>
    </w:p>
    <w:p w14:paraId="4AC71AD4" w14:textId="19FC7FBF"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st.write(predictions)</w:t>
      </w:r>
    </w:p>
    <w:p w14:paraId="535D01DE" w14:textId="77777777"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p>
    <w:p w14:paraId="321D8D19" w14:textId="77777777"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8000"/>
          <w:sz w:val="24"/>
          <w:szCs w:val="24"/>
          <w:lang w:val="en-IN"/>
        </w:rPr>
        <w:t># Main Streamlit app</w:t>
      </w:r>
    </w:p>
    <w:p w14:paraId="32BABDB1" w14:textId="77777777"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FF"/>
          <w:sz w:val="24"/>
          <w:szCs w:val="24"/>
          <w:lang w:val="en-IN"/>
        </w:rPr>
        <w:t>def</w:t>
      </w:r>
      <w:r w:rsidRPr="00F43300">
        <w:rPr>
          <w:rFonts w:ascii="Times New Roman" w:eastAsia="Times New Roman" w:hAnsi="Times New Roman" w:cs="Times New Roman"/>
          <w:b/>
          <w:bCs/>
          <w:color w:val="000000"/>
          <w:sz w:val="24"/>
          <w:szCs w:val="24"/>
          <w:lang w:val="en-IN"/>
        </w:rPr>
        <w:t xml:space="preserve"> main():</w:t>
      </w:r>
    </w:p>
    <w:p w14:paraId="410BFF53" w14:textId="06BD94BD"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st.title(</w:t>
      </w:r>
      <w:r w:rsidRPr="00F43300">
        <w:rPr>
          <w:rFonts w:ascii="Times New Roman" w:eastAsia="Times New Roman" w:hAnsi="Times New Roman" w:cs="Times New Roman"/>
          <w:b/>
          <w:bCs/>
          <w:color w:val="A31515"/>
          <w:sz w:val="24"/>
          <w:szCs w:val="24"/>
          <w:lang w:val="en-IN"/>
        </w:rPr>
        <w:t>'Content-Based Video Recommender System'</w:t>
      </w:r>
      <w:r w:rsidRPr="00F43300">
        <w:rPr>
          <w:rFonts w:ascii="Times New Roman" w:eastAsia="Times New Roman" w:hAnsi="Times New Roman" w:cs="Times New Roman"/>
          <w:b/>
          <w:bCs/>
          <w:color w:val="000000"/>
          <w:sz w:val="24"/>
          <w:szCs w:val="24"/>
          <w:lang w:val="en-IN"/>
        </w:rPr>
        <w:t>)</w:t>
      </w:r>
    </w:p>
    <w:p w14:paraId="044EECB2" w14:textId="31FFBBAD"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 xml:space="preserve">file_path = </w:t>
      </w:r>
      <w:r w:rsidRPr="00F43300">
        <w:rPr>
          <w:rFonts w:ascii="Times New Roman" w:eastAsia="Times New Roman" w:hAnsi="Times New Roman" w:cs="Times New Roman"/>
          <w:b/>
          <w:bCs/>
          <w:color w:val="A31515"/>
          <w:sz w:val="24"/>
          <w:szCs w:val="24"/>
          <w:lang w:val="en-IN"/>
        </w:rPr>
        <w:t>"dataset.csv"</w:t>
      </w:r>
    </w:p>
    <w:p w14:paraId="62DB1E76" w14:textId="3ACFAB59"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df = load(file_path)</w:t>
      </w:r>
    </w:p>
    <w:p w14:paraId="45070BC0" w14:textId="4BED4475" w:rsidR="00F43300" w:rsidRPr="00F43300" w:rsidRDefault="00F43300" w:rsidP="00F43300">
      <w:pPr>
        <w:shd w:val="clear" w:color="auto" w:fill="FFFFFF"/>
        <w:spacing w:line="330" w:lineRule="atLeast"/>
        <w:ind w:left="720" w:firstLine="72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input_title = st.text_input(</w:t>
      </w:r>
      <w:r w:rsidRPr="00F43300">
        <w:rPr>
          <w:rFonts w:ascii="Times New Roman" w:eastAsia="Times New Roman" w:hAnsi="Times New Roman" w:cs="Times New Roman"/>
          <w:b/>
          <w:bCs/>
          <w:color w:val="A31515"/>
          <w:sz w:val="24"/>
          <w:szCs w:val="24"/>
          <w:lang w:val="en-IN"/>
        </w:rPr>
        <w:t>'Enter a video title'</w:t>
      </w:r>
      <w:r w:rsidRPr="00F43300">
        <w:rPr>
          <w:rFonts w:ascii="Times New Roman" w:eastAsia="Times New Roman" w:hAnsi="Times New Roman" w:cs="Times New Roman"/>
          <w:b/>
          <w:bCs/>
          <w:color w:val="000000"/>
          <w:sz w:val="24"/>
          <w:szCs w:val="24"/>
          <w:lang w:val="en-IN"/>
        </w:rPr>
        <w:t>)</w:t>
      </w:r>
    </w:p>
    <w:p w14:paraId="3A5A9E97" w14:textId="68680F26"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FF"/>
          <w:sz w:val="24"/>
          <w:szCs w:val="24"/>
          <w:lang w:val="en-IN"/>
        </w:rPr>
        <w:t>if</w:t>
      </w:r>
      <w:r w:rsidRPr="00F43300">
        <w:rPr>
          <w:rFonts w:ascii="Times New Roman" w:eastAsia="Times New Roman" w:hAnsi="Times New Roman" w:cs="Times New Roman"/>
          <w:b/>
          <w:bCs/>
          <w:color w:val="000000"/>
          <w:sz w:val="24"/>
          <w:szCs w:val="24"/>
          <w:lang w:val="en-IN"/>
        </w:rPr>
        <w:t xml:space="preserve"> st.button(</w:t>
      </w:r>
      <w:r w:rsidRPr="00F43300">
        <w:rPr>
          <w:rFonts w:ascii="Times New Roman" w:eastAsia="Times New Roman" w:hAnsi="Times New Roman" w:cs="Times New Roman"/>
          <w:b/>
          <w:bCs/>
          <w:color w:val="A31515"/>
          <w:sz w:val="24"/>
          <w:szCs w:val="24"/>
          <w:lang w:val="en-IN"/>
        </w:rPr>
        <w:t>"Get Recommendations"</w:t>
      </w:r>
      <w:r w:rsidRPr="00F43300">
        <w:rPr>
          <w:rFonts w:ascii="Times New Roman" w:eastAsia="Times New Roman" w:hAnsi="Times New Roman" w:cs="Times New Roman"/>
          <w:b/>
          <w:bCs/>
          <w:color w:val="000000"/>
          <w:sz w:val="24"/>
          <w:szCs w:val="24"/>
          <w:lang w:val="en-IN"/>
        </w:rPr>
        <w:t>):</w:t>
      </w:r>
    </w:p>
    <w:p w14:paraId="4182D887" w14:textId="7B1A0C0D" w:rsidR="00F43300" w:rsidRPr="00F43300" w:rsidRDefault="00F43300" w:rsidP="00F43300">
      <w:pPr>
        <w:shd w:val="clear" w:color="auto" w:fill="FFFFFF"/>
        <w:spacing w:line="330" w:lineRule="atLeast"/>
        <w:ind w:left="144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predictions = recommend(df, input_title)</w:t>
      </w:r>
    </w:p>
    <w:p w14:paraId="758C4E73" w14:textId="60899E1F" w:rsidR="00F43300" w:rsidRDefault="00F43300" w:rsidP="00F43300">
      <w:pPr>
        <w:shd w:val="clear" w:color="auto" w:fill="FFFFFF"/>
        <w:spacing w:line="330" w:lineRule="atLeast"/>
        <w:ind w:left="720" w:firstLine="720"/>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t>display_recommendations(predictions)</w:t>
      </w:r>
    </w:p>
    <w:p w14:paraId="4160E312" w14:textId="77777777" w:rsidR="00F43300" w:rsidRDefault="00F43300" w:rsidP="00F43300">
      <w:pPr>
        <w:shd w:val="clear" w:color="auto" w:fill="FFFFFF"/>
        <w:spacing w:line="330" w:lineRule="atLeast"/>
        <w:ind w:left="720" w:firstLine="720"/>
        <w:rPr>
          <w:rFonts w:ascii="Times New Roman" w:eastAsia="Times New Roman" w:hAnsi="Times New Roman" w:cs="Times New Roman"/>
          <w:b/>
          <w:bCs/>
          <w:color w:val="000000"/>
          <w:sz w:val="24"/>
          <w:szCs w:val="24"/>
          <w:lang w:val="en-IN"/>
        </w:rPr>
      </w:pPr>
    </w:p>
    <w:p w14:paraId="104D4C8D" w14:textId="0702127F" w:rsidR="00F43300" w:rsidRDefault="00F43300" w:rsidP="00F43300">
      <w:pPr>
        <w:shd w:val="clear" w:color="auto" w:fill="FFFFFF"/>
        <w:spacing w:line="330" w:lineRule="atLeast"/>
        <w:ind w:left="720" w:firstLine="720"/>
        <w:jc w:val="both"/>
        <w:rPr>
          <w:rFonts w:ascii="Times New Roman" w:eastAsia="Times New Roman" w:hAnsi="Times New Roman" w:cs="Times New Roman"/>
          <w:b/>
          <w:bCs/>
          <w:color w:val="000000"/>
          <w:sz w:val="24"/>
          <w:szCs w:val="24"/>
          <w:lang w:val="en-IN"/>
        </w:rPr>
      </w:pPr>
      <w:r w:rsidRPr="00F43300">
        <w:rPr>
          <w:rFonts w:ascii="Times New Roman" w:eastAsia="Times New Roman" w:hAnsi="Times New Roman" w:cs="Times New Roman"/>
          <w:b/>
          <w:bCs/>
          <w:color w:val="000000"/>
          <w:sz w:val="24"/>
          <w:szCs w:val="24"/>
          <w:lang w:val="en-IN"/>
        </w:rPr>
        <w:drawing>
          <wp:inline distT="0" distB="0" distL="0" distR="0" wp14:anchorId="32C12BCA" wp14:editId="3597A62E">
            <wp:extent cx="4838700" cy="3169285"/>
            <wp:effectExtent l="0" t="0" r="0" b="0"/>
            <wp:docPr id="1342411540"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11540" name="Picture 1" descr="A screenshot of a video&#10;&#10;Description automatically generated"/>
                    <pic:cNvPicPr/>
                  </pic:nvPicPr>
                  <pic:blipFill>
                    <a:blip r:embed="rId20"/>
                    <a:stretch>
                      <a:fillRect/>
                    </a:stretch>
                  </pic:blipFill>
                  <pic:spPr>
                    <a:xfrm>
                      <a:off x="0" y="0"/>
                      <a:ext cx="4838700" cy="3169285"/>
                    </a:xfrm>
                    <a:prstGeom prst="rect">
                      <a:avLst/>
                    </a:prstGeom>
                  </pic:spPr>
                </pic:pic>
              </a:graphicData>
            </a:graphic>
          </wp:inline>
        </w:drawing>
      </w:r>
    </w:p>
    <w:p w14:paraId="0760F84B" w14:textId="235BBA5A" w:rsidR="00F43300" w:rsidRPr="00F43300" w:rsidRDefault="00F43300" w:rsidP="00F43300">
      <w:pPr>
        <w:shd w:val="clear" w:color="auto" w:fill="FFFFFF"/>
        <w:spacing w:line="330" w:lineRule="atLeast"/>
        <w:ind w:left="720" w:firstLine="720"/>
        <w:rPr>
          <w:rFonts w:ascii="Times New Roman" w:eastAsia="Times New Roman" w:hAnsi="Times New Roman" w:cs="Times New Roman"/>
          <w:b/>
          <w:bCs/>
          <w:color w:val="000000"/>
          <w:sz w:val="24"/>
          <w:szCs w:val="24"/>
          <w:lang w:val="en-IN"/>
        </w:rPr>
      </w:pPr>
    </w:p>
    <w:p w14:paraId="74A8FC63" w14:textId="33FAF6A1" w:rsidR="000840B6" w:rsidRDefault="000840B6" w:rsidP="00F43300">
      <w:pPr>
        <w:spacing w:line="480" w:lineRule="auto"/>
        <w:ind w:left="1440" w:firstLine="720"/>
        <w:rPr>
          <w:rFonts w:ascii="Times New Roman" w:hAnsi="Times New Roman" w:cs="Times New Roman"/>
          <w:b/>
          <w:bCs/>
          <w:color w:val="000000"/>
          <w:sz w:val="20"/>
          <w:szCs w:val="20"/>
          <w:shd w:val="clear" w:color="auto" w:fill="FFFFFF"/>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3.1</w:t>
      </w:r>
      <w:r w:rsidRPr="00CE221D">
        <w:rPr>
          <w:rFonts w:ascii="Times New Roman" w:hAnsi="Times New Roman" w:cs="Times New Roman"/>
          <w:b/>
          <w:bCs/>
          <w:color w:val="000000"/>
          <w:sz w:val="20"/>
          <w:szCs w:val="20"/>
          <w:shd w:val="clear" w:color="auto" w:fill="FFFFFF"/>
        </w:rPr>
        <w:t xml:space="preserve">     </w:t>
      </w:r>
      <w:r w:rsidR="00F43300">
        <w:rPr>
          <w:rFonts w:ascii="Times New Roman" w:hAnsi="Times New Roman" w:cs="Times New Roman"/>
          <w:b/>
          <w:bCs/>
          <w:color w:val="000000"/>
          <w:sz w:val="20"/>
          <w:szCs w:val="20"/>
          <w:shd w:val="clear" w:color="auto" w:fill="FFFFFF"/>
        </w:rPr>
        <w:t>Content based Recommendation system</w:t>
      </w:r>
    </w:p>
    <w:p w14:paraId="0B6157F1" w14:textId="11E761CC" w:rsidR="006F79B3" w:rsidRDefault="006F79B3" w:rsidP="005221C0">
      <w:pPr>
        <w:shd w:val="clear" w:color="auto" w:fill="FFFFFF"/>
        <w:spacing w:line="330" w:lineRule="atLeast"/>
        <w:rPr>
          <w:rFonts w:ascii="Times New Roman" w:eastAsia="Times New Roman" w:hAnsi="Times New Roman" w:cs="Times New Roman"/>
          <w:color w:val="404040"/>
          <w:sz w:val="24"/>
          <w:szCs w:val="24"/>
          <w:lang w:val="en-IN"/>
        </w:rPr>
      </w:pPr>
    </w:p>
    <w:p w14:paraId="7383172A" w14:textId="77777777" w:rsidR="006F79B3" w:rsidRDefault="006F79B3" w:rsidP="005221C0">
      <w:pPr>
        <w:shd w:val="clear" w:color="auto" w:fill="FFFFFF"/>
        <w:spacing w:line="330" w:lineRule="atLeast"/>
        <w:rPr>
          <w:rFonts w:ascii="Times New Roman" w:eastAsia="Times New Roman" w:hAnsi="Times New Roman" w:cs="Times New Roman"/>
          <w:color w:val="404040"/>
          <w:sz w:val="24"/>
          <w:szCs w:val="24"/>
          <w:lang w:val="en-IN"/>
        </w:rPr>
      </w:pPr>
    </w:p>
    <w:p w14:paraId="21C98DDC" w14:textId="79AB62A5" w:rsidR="001961AE" w:rsidRDefault="00F43300" w:rsidP="005221C0">
      <w:pPr>
        <w:shd w:val="clear" w:color="auto" w:fill="FFFFFF"/>
        <w:spacing w:line="330" w:lineRule="atLeast"/>
        <w:rPr>
          <w:rFonts w:ascii="Times New Roman" w:eastAsia="Times New Roman" w:hAnsi="Times New Roman" w:cs="Times New Roman"/>
          <w:color w:val="404040"/>
          <w:sz w:val="24"/>
          <w:szCs w:val="24"/>
          <w:lang w:val="en-IN"/>
        </w:rPr>
      </w:pPr>
      <w:r w:rsidRPr="00F43300">
        <w:rPr>
          <w:rFonts w:ascii="Times New Roman" w:eastAsia="Times New Roman" w:hAnsi="Times New Roman" w:cs="Times New Roman"/>
          <w:color w:val="404040"/>
          <w:sz w:val="24"/>
          <w:szCs w:val="24"/>
          <w:lang w:val="en-IN"/>
        </w:rPr>
        <w:lastRenderedPageBreak/>
        <w:drawing>
          <wp:inline distT="0" distB="0" distL="0" distR="0" wp14:anchorId="3EF4448F" wp14:editId="0365375C">
            <wp:extent cx="5731510" cy="3794125"/>
            <wp:effectExtent l="0" t="0" r="2540" b="0"/>
            <wp:docPr id="1910689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9906" name=""/>
                    <pic:cNvPicPr/>
                  </pic:nvPicPr>
                  <pic:blipFill>
                    <a:blip r:embed="rId21"/>
                    <a:stretch>
                      <a:fillRect/>
                    </a:stretch>
                  </pic:blipFill>
                  <pic:spPr>
                    <a:xfrm>
                      <a:off x="0" y="0"/>
                      <a:ext cx="5731510" cy="3794125"/>
                    </a:xfrm>
                    <a:prstGeom prst="rect">
                      <a:avLst/>
                    </a:prstGeom>
                  </pic:spPr>
                </pic:pic>
              </a:graphicData>
            </a:graphic>
          </wp:inline>
        </w:drawing>
      </w:r>
    </w:p>
    <w:p w14:paraId="6E723799" w14:textId="48076447" w:rsidR="000840B6" w:rsidRDefault="000840B6" w:rsidP="000840B6">
      <w:pPr>
        <w:spacing w:line="480" w:lineRule="auto"/>
        <w:jc w:val="center"/>
        <w:rPr>
          <w:rFonts w:ascii="Times New Roman" w:hAnsi="Times New Roman" w:cs="Times New Roman"/>
          <w:b/>
          <w:bCs/>
          <w:color w:val="000000"/>
          <w:sz w:val="20"/>
          <w:szCs w:val="20"/>
          <w:shd w:val="clear" w:color="auto" w:fill="FFFFFF"/>
        </w:rPr>
      </w:pPr>
      <w:r>
        <w:rPr>
          <w:rFonts w:ascii="Times New Roman" w:eastAsia="Times New Roman" w:hAnsi="Times New Roman" w:cs="Times New Roman"/>
          <w:color w:val="404040"/>
          <w:sz w:val="24"/>
          <w:szCs w:val="24"/>
          <w:lang w:val="en-IN"/>
        </w:rPr>
        <w:tab/>
      </w: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 xml:space="preserve">3.2 </w:t>
      </w:r>
      <w:r w:rsidR="00F43300">
        <w:rPr>
          <w:rFonts w:ascii="Times New Roman" w:hAnsi="Times New Roman" w:cs="Times New Roman"/>
          <w:b/>
          <w:bCs/>
          <w:color w:val="000000"/>
          <w:sz w:val="20"/>
          <w:szCs w:val="20"/>
          <w:shd w:val="clear" w:color="auto" w:fill="FFFFFF"/>
        </w:rPr>
        <w:t>recommending some java related videos</w:t>
      </w:r>
    </w:p>
    <w:p w14:paraId="01CCA3DB" w14:textId="2ECBE56A" w:rsidR="000840B6" w:rsidRDefault="000840B6" w:rsidP="005221C0">
      <w:pPr>
        <w:shd w:val="clear" w:color="auto" w:fill="FFFFFF"/>
        <w:spacing w:line="330" w:lineRule="atLeast"/>
        <w:rPr>
          <w:rFonts w:ascii="Times New Roman" w:eastAsia="Times New Roman" w:hAnsi="Times New Roman" w:cs="Times New Roman"/>
          <w:color w:val="404040"/>
          <w:sz w:val="24"/>
          <w:szCs w:val="24"/>
          <w:lang w:val="en-IN"/>
        </w:rPr>
      </w:pPr>
    </w:p>
    <w:p w14:paraId="5644835C" w14:textId="77777777" w:rsidR="000840B6" w:rsidRDefault="000840B6" w:rsidP="005221C0">
      <w:pPr>
        <w:shd w:val="clear" w:color="auto" w:fill="FFFFFF"/>
        <w:spacing w:line="330" w:lineRule="atLeast"/>
        <w:rPr>
          <w:rFonts w:ascii="Times New Roman" w:eastAsia="Times New Roman" w:hAnsi="Times New Roman" w:cs="Times New Roman"/>
          <w:color w:val="404040"/>
          <w:sz w:val="24"/>
          <w:szCs w:val="24"/>
          <w:lang w:val="en-IN"/>
        </w:rPr>
      </w:pPr>
    </w:p>
    <w:p w14:paraId="74E5549B" w14:textId="38C85D97" w:rsidR="000840B6" w:rsidRDefault="00F43300" w:rsidP="005221C0">
      <w:pPr>
        <w:shd w:val="clear" w:color="auto" w:fill="FFFFFF"/>
        <w:spacing w:line="330" w:lineRule="atLeast"/>
        <w:rPr>
          <w:rFonts w:ascii="Times New Roman" w:eastAsia="Times New Roman" w:hAnsi="Times New Roman" w:cs="Times New Roman"/>
          <w:color w:val="404040"/>
          <w:sz w:val="24"/>
          <w:szCs w:val="24"/>
          <w:lang w:val="en-IN"/>
        </w:rPr>
      </w:pPr>
      <w:r w:rsidRPr="00F43300">
        <w:rPr>
          <w:rFonts w:ascii="Times New Roman" w:eastAsia="Times New Roman" w:hAnsi="Times New Roman" w:cs="Times New Roman"/>
          <w:color w:val="404040"/>
          <w:sz w:val="24"/>
          <w:szCs w:val="24"/>
          <w:lang w:val="en-IN"/>
        </w:rPr>
        <w:drawing>
          <wp:inline distT="0" distB="0" distL="0" distR="0" wp14:anchorId="79BB4E2E" wp14:editId="72C1BCA4">
            <wp:extent cx="5731510" cy="3680460"/>
            <wp:effectExtent l="0" t="0" r="2540" b="0"/>
            <wp:docPr id="1174630457"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30457" name="Picture 1" descr="A screenshot of a video&#10;&#10;Description automatically generated"/>
                    <pic:cNvPicPr/>
                  </pic:nvPicPr>
                  <pic:blipFill>
                    <a:blip r:embed="rId22"/>
                    <a:stretch>
                      <a:fillRect/>
                    </a:stretch>
                  </pic:blipFill>
                  <pic:spPr>
                    <a:xfrm>
                      <a:off x="0" y="0"/>
                      <a:ext cx="5731510" cy="3680460"/>
                    </a:xfrm>
                    <a:prstGeom prst="rect">
                      <a:avLst/>
                    </a:prstGeom>
                  </pic:spPr>
                </pic:pic>
              </a:graphicData>
            </a:graphic>
          </wp:inline>
        </w:drawing>
      </w:r>
    </w:p>
    <w:p w14:paraId="65E11CB6" w14:textId="77777777" w:rsidR="00323647" w:rsidRDefault="000840B6" w:rsidP="00323647">
      <w:pPr>
        <w:shd w:val="clear" w:color="auto" w:fill="FFFFFF"/>
        <w:spacing w:line="330" w:lineRule="atLeast"/>
        <w:rPr>
          <w:rFonts w:ascii="Times New Roman" w:eastAsia="Times New Roman" w:hAnsi="Times New Roman" w:cs="Times New Roman"/>
          <w:color w:val="404040"/>
          <w:sz w:val="24"/>
          <w:szCs w:val="24"/>
          <w:lang w:val="en-IN"/>
        </w:rPr>
      </w:pPr>
      <w:r>
        <w:rPr>
          <w:rFonts w:ascii="Times New Roman" w:eastAsia="Times New Roman" w:hAnsi="Times New Roman" w:cs="Times New Roman"/>
          <w:color w:val="404040"/>
          <w:sz w:val="24"/>
          <w:szCs w:val="24"/>
          <w:lang w:val="en-IN"/>
        </w:rPr>
        <w:tab/>
      </w:r>
      <w:r>
        <w:rPr>
          <w:rFonts w:ascii="Times New Roman" w:eastAsia="Times New Roman" w:hAnsi="Times New Roman" w:cs="Times New Roman"/>
          <w:color w:val="404040"/>
          <w:sz w:val="24"/>
          <w:szCs w:val="24"/>
          <w:lang w:val="en-IN"/>
        </w:rPr>
        <w:tab/>
      </w:r>
      <w:r>
        <w:rPr>
          <w:rFonts w:ascii="Times New Roman" w:eastAsia="Times New Roman" w:hAnsi="Times New Roman" w:cs="Times New Roman"/>
          <w:color w:val="404040"/>
          <w:sz w:val="24"/>
          <w:szCs w:val="24"/>
          <w:lang w:val="en-IN"/>
        </w:rPr>
        <w:tab/>
      </w:r>
      <w:r>
        <w:rPr>
          <w:rFonts w:ascii="Times New Roman" w:eastAsia="Times New Roman" w:hAnsi="Times New Roman" w:cs="Times New Roman"/>
          <w:color w:val="404040"/>
          <w:sz w:val="24"/>
          <w:szCs w:val="24"/>
          <w:lang w:val="en-IN"/>
        </w:rPr>
        <w:tab/>
      </w: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w:t>
      </w:r>
      <w:r w:rsidR="003274DE">
        <w:rPr>
          <w:rFonts w:ascii="Times New Roman" w:hAnsi="Times New Roman" w:cs="Times New Roman"/>
          <w:b/>
          <w:bCs/>
          <w:color w:val="000000"/>
          <w:sz w:val="20"/>
          <w:szCs w:val="20"/>
          <w:shd w:val="clear" w:color="auto" w:fill="FFFFFF"/>
        </w:rPr>
        <w:t>3</w:t>
      </w:r>
      <w:r w:rsidR="00F43300">
        <w:rPr>
          <w:rFonts w:ascii="Times New Roman" w:hAnsi="Times New Roman" w:cs="Times New Roman"/>
          <w:b/>
          <w:bCs/>
          <w:color w:val="000000"/>
          <w:sz w:val="20"/>
          <w:szCs w:val="20"/>
          <w:shd w:val="clear" w:color="auto" w:fill="FFFFFF"/>
        </w:rPr>
        <w:t xml:space="preserve"> Recommending javasc</w:t>
      </w:r>
      <w:r w:rsidR="00323647">
        <w:rPr>
          <w:rFonts w:ascii="Times New Roman" w:hAnsi="Times New Roman" w:cs="Times New Roman"/>
          <w:b/>
          <w:bCs/>
          <w:color w:val="000000"/>
          <w:sz w:val="20"/>
          <w:szCs w:val="20"/>
          <w:shd w:val="clear" w:color="auto" w:fill="FFFFFF"/>
        </w:rPr>
        <w:t>r</w:t>
      </w:r>
      <w:r w:rsidR="00F43300">
        <w:rPr>
          <w:rFonts w:ascii="Times New Roman" w:hAnsi="Times New Roman" w:cs="Times New Roman"/>
          <w:b/>
          <w:bCs/>
          <w:color w:val="000000"/>
          <w:sz w:val="20"/>
          <w:szCs w:val="20"/>
          <w:shd w:val="clear" w:color="auto" w:fill="FFFFFF"/>
        </w:rPr>
        <w:t xml:space="preserve">ipt based </w:t>
      </w:r>
      <w:r w:rsidR="00323647">
        <w:rPr>
          <w:rFonts w:ascii="Times New Roman" w:hAnsi="Times New Roman" w:cs="Times New Roman"/>
          <w:b/>
          <w:bCs/>
          <w:color w:val="000000"/>
          <w:sz w:val="20"/>
          <w:szCs w:val="20"/>
          <w:shd w:val="clear" w:color="auto" w:fill="FFFFFF"/>
        </w:rPr>
        <w:t xml:space="preserve"> videos</w:t>
      </w:r>
    </w:p>
    <w:p w14:paraId="218838F0" w14:textId="03D38D51" w:rsidR="00EB7ADF" w:rsidRPr="00323647" w:rsidRDefault="00000000" w:rsidP="00323647">
      <w:pPr>
        <w:shd w:val="clear" w:color="auto" w:fill="FFFFFF"/>
        <w:spacing w:line="330" w:lineRule="atLeast"/>
        <w:rPr>
          <w:rFonts w:ascii="Times New Roman" w:eastAsia="Times New Roman" w:hAnsi="Times New Roman" w:cs="Times New Roman"/>
          <w:color w:val="404040"/>
          <w:sz w:val="24"/>
          <w:szCs w:val="24"/>
          <w:lang w:val="en-IN"/>
        </w:rPr>
      </w:pPr>
      <w:r>
        <w:rPr>
          <w:rFonts w:ascii="Times New Roman" w:eastAsia="Times New Roman" w:hAnsi="Times New Roman" w:cs="Times New Roman"/>
          <w:b/>
          <w:sz w:val="32"/>
          <w:szCs w:val="32"/>
        </w:rPr>
        <w:t>Chapter 4</w:t>
      </w:r>
    </w:p>
    <w:p w14:paraId="01FD23B6" w14:textId="77777777" w:rsidR="00EB7ADF" w:rsidRDefault="00000000">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 and Discussion</w:t>
      </w:r>
    </w:p>
    <w:p w14:paraId="6D7C537E" w14:textId="77777777" w:rsidR="006122E1" w:rsidRDefault="006122E1">
      <w:pPr>
        <w:spacing w:line="360" w:lineRule="auto"/>
        <w:jc w:val="center"/>
        <w:rPr>
          <w:rFonts w:ascii="Times New Roman" w:eastAsia="Times New Roman" w:hAnsi="Times New Roman" w:cs="Times New Roman"/>
          <w:b/>
          <w:sz w:val="32"/>
          <w:szCs w:val="32"/>
        </w:rPr>
      </w:pPr>
    </w:p>
    <w:p w14:paraId="18A9D32A" w14:textId="5B16859E" w:rsidR="006122E1" w:rsidRPr="00323647" w:rsidRDefault="003274DE" w:rsidP="003274DE">
      <w:pPr>
        <w:spacing w:line="360" w:lineRule="auto"/>
        <w:rPr>
          <w:rFonts w:ascii="Times New Roman" w:eastAsia="Times New Roman" w:hAnsi="Times New Roman" w:cs="Times New Roman"/>
          <w:bCs/>
          <w:sz w:val="24"/>
          <w:szCs w:val="24"/>
        </w:rPr>
      </w:pPr>
      <w:r w:rsidRPr="003274DE">
        <w:rPr>
          <w:rFonts w:ascii="Times New Roman" w:eastAsia="Times New Roman" w:hAnsi="Times New Roman" w:cs="Times New Roman"/>
          <w:bCs/>
          <w:sz w:val="24"/>
          <w:szCs w:val="24"/>
        </w:rPr>
        <w:t xml:space="preserve">By using </w:t>
      </w:r>
      <w:r w:rsidR="00270AA2" w:rsidRPr="003274DE">
        <w:rPr>
          <w:rFonts w:ascii="Times New Roman" w:eastAsia="Times New Roman" w:hAnsi="Times New Roman" w:cs="Times New Roman"/>
          <w:bCs/>
          <w:sz w:val="24"/>
          <w:szCs w:val="24"/>
        </w:rPr>
        <w:t>the above</w:t>
      </w:r>
      <w:r w:rsidRPr="003274DE">
        <w:rPr>
          <w:rFonts w:ascii="Times New Roman" w:eastAsia="Times New Roman" w:hAnsi="Times New Roman" w:cs="Times New Roman"/>
          <w:bCs/>
          <w:sz w:val="24"/>
          <w:szCs w:val="24"/>
        </w:rPr>
        <w:t xml:space="preserve"> algorithm, we </w:t>
      </w:r>
      <w:r w:rsidR="006122E1" w:rsidRPr="003274DE">
        <w:rPr>
          <w:rFonts w:ascii="Times New Roman" w:eastAsia="Times New Roman" w:hAnsi="Times New Roman" w:cs="Times New Roman"/>
          <w:bCs/>
          <w:sz w:val="24"/>
          <w:szCs w:val="24"/>
        </w:rPr>
        <w:t>can be</w:t>
      </w:r>
      <w:r w:rsidRPr="003274DE">
        <w:rPr>
          <w:rFonts w:ascii="Times New Roman" w:eastAsia="Times New Roman" w:hAnsi="Times New Roman" w:cs="Times New Roman"/>
          <w:bCs/>
          <w:sz w:val="24"/>
          <w:szCs w:val="24"/>
        </w:rPr>
        <w:t xml:space="preserve"> abl</w:t>
      </w:r>
      <w:r w:rsidR="00323647">
        <w:rPr>
          <w:rFonts w:ascii="Times New Roman" w:eastAsia="Times New Roman" w:hAnsi="Times New Roman" w:cs="Times New Roman"/>
          <w:bCs/>
          <w:sz w:val="24"/>
          <w:szCs w:val="24"/>
        </w:rPr>
        <w:t>e to recommend a user videos according to their need.</w:t>
      </w:r>
    </w:p>
    <w:p w14:paraId="26460908" w14:textId="77777777" w:rsidR="003274DE" w:rsidRDefault="003274DE" w:rsidP="003274DE">
      <w:pPr>
        <w:shd w:val="clear" w:color="auto" w:fill="FFFFFF"/>
        <w:spacing w:line="330" w:lineRule="atLeast"/>
        <w:rPr>
          <w:rFonts w:ascii="Times New Roman" w:eastAsia="Times New Roman" w:hAnsi="Times New Roman" w:cs="Times New Roman"/>
          <w:color w:val="404040"/>
          <w:sz w:val="24"/>
          <w:szCs w:val="24"/>
          <w:lang w:val="en-IN"/>
        </w:rPr>
      </w:pPr>
    </w:p>
    <w:p w14:paraId="3E878AD3" w14:textId="4827D192" w:rsidR="00323647" w:rsidRDefault="00323647" w:rsidP="003274DE">
      <w:pPr>
        <w:shd w:val="clear" w:color="auto" w:fill="FFFFFF"/>
        <w:spacing w:line="330" w:lineRule="atLeast"/>
        <w:rPr>
          <w:rFonts w:ascii="Times New Roman" w:eastAsia="Times New Roman" w:hAnsi="Times New Roman" w:cs="Times New Roman"/>
          <w:color w:val="404040"/>
          <w:sz w:val="24"/>
          <w:szCs w:val="24"/>
          <w:lang w:val="en-IN"/>
        </w:rPr>
      </w:pPr>
      <w:r w:rsidRPr="00F43300">
        <w:rPr>
          <w:rFonts w:ascii="Times New Roman" w:eastAsia="Times New Roman" w:hAnsi="Times New Roman" w:cs="Times New Roman"/>
          <w:b/>
          <w:bCs/>
          <w:color w:val="000000"/>
          <w:sz w:val="24"/>
          <w:szCs w:val="24"/>
          <w:lang w:val="en-IN"/>
        </w:rPr>
        <w:drawing>
          <wp:inline distT="0" distB="0" distL="0" distR="0" wp14:anchorId="3A9FBC8F" wp14:editId="1D1190B8">
            <wp:extent cx="4838700" cy="3169285"/>
            <wp:effectExtent l="0" t="0" r="0" b="0"/>
            <wp:docPr id="1393593504"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11540" name="Picture 1" descr="A screenshot of a video&#10;&#10;Description automatically generated"/>
                    <pic:cNvPicPr/>
                  </pic:nvPicPr>
                  <pic:blipFill>
                    <a:blip r:embed="rId20"/>
                    <a:stretch>
                      <a:fillRect/>
                    </a:stretch>
                  </pic:blipFill>
                  <pic:spPr>
                    <a:xfrm>
                      <a:off x="0" y="0"/>
                      <a:ext cx="4838700" cy="3169285"/>
                    </a:xfrm>
                    <a:prstGeom prst="rect">
                      <a:avLst/>
                    </a:prstGeom>
                  </pic:spPr>
                </pic:pic>
              </a:graphicData>
            </a:graphic>
          </wp:inline>
        </w:drawing>
      </w:r>
    </w:p>
    <w:p w14:paraId="67D5400F" w14:textId="0A10F5C3" w:rsidR="003274DE" w:rsidRDefault="003274DE" w:rsidP="003274DE">
      <w:pPr>
        <w:shd w:val="clear" w:color="auto" w:fill="FFFFFF"/>
        <w:spacing w:line="330" w:lineRule="atLeast"/>
        <w:rPr>
          <w:rFonts w:ascii="Times New Roman" w:eastAsia="Times New Roman" w:hAnsi="Times New Roman" w:cs="Times New Roman"/>
          <w:color w:val="404040"/>
          <w:sz w:val="24"/>
          <w:szCs w:val="24"/>
          <w:lang w:val="en-IN"/>
        </w:rPr>
      </w:pPr>
    </w:p>
    <w:p w14:paraId="694320A4" w14:textId="7E6AF155" w:rsidR="003274DE" w:rsidRPr="00323647" w:rsidRDefault="003274DE" w:rsidP="00323647">
      <w:pPr>
        <w:spacing w:line="480" w:lineRule="auto"/>
        <w:ind w:left="720" w:firstLine="720"/>
        <w:rPr>
          <w:rFonts w:ascii="Times New Roman" w:eastAsia="Times New Roman" w:hAnsi="Times New Roman" w:cs="Times New Roman"/>
          <w:color w:val="404040"/>
          <w:sz w:val="24"/>
          <w:szCs w:val="24"/>
          <w:lang w:val="en-IN"/>
        </w:rPr>
      </w:pP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3.1</w:t>
      </w:r>
      <w:r w:rsidRPr="00CE221D">
        <w:rPr>
          <w:rFonts w:ascii="Times New Roman" w:hAnsi="Times New Roman" w:cs="Times New Roman"/>
          <w:b/>
          <w:bCs/>
          <w:color w:val="000000"/>
          <w:sz w:val="20"/>
          <w:szCs w:val="20"/>
          <w:shd w:val="clear" w:color="auto" w:fill="FFFFFF"/>
        </w:rPr>
        <w:t xml:space="preserve">     </w:t>
      </w:r>
      <w:r w:rsidR="00323647">
        <w:rPr>
          <w:rFonts w:ascii="Times New Roman" w:hAnsi="Times New Roman" w:cs="Times New Roman"/>
          <w:b/>
          <w:bCs/>
          <w:color w:val="000000"/>
          <w:sz w:val="20"/>
          <w:szCs w:val="20"/>
          <w:shd w:val="clear" w:color="auto" w:fill="FFFFFF"/>
        </w:rPr>
        <w:t>content based recommendation system</w:t>
      </w:r>
    </w:p>
    <w:p w14:paraId="0A92482E"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p>
    <w:p w14:paraId="28E7C49C"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p>
    <w:p w14:paraId="5E6E5B7A"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r w:rsidRPr="00F43300">
        <w:rPr>
          <w:rFonts w:ascii="Times New Roman" w:eastAsia="Times New Roman" w:hAnsi="Times New Roman" w:cs="Times New Roman"/>
          <w:color w:val="404040"/>
          <w:sz w:val="24"/>
          <w:szCs w:val="24"/>
          <w:lang w:val="en-IN"/>
        </w:rPr>
        <w:lastRenderedPageBreak/>
        <w:drawing>
          <wp:inline distT="0" distB="0" distL="0" distR="0" wp14:anchorId="4DDE9BCE" wp14:editId="700C18C2">
            <wp:extent cx="5731510" cy="3794125"/>
            <wp:effectExtent l="0" t="0" r="2540" b="0"/>
            <wp:docPr id="1100601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689906" name=""/>
                    <pic:cNvPicPr/>
                  </pic:nvPicPr>
                  <pic:blipFill>
                    <a:blip r:embed="rId21"/>
                    <a:stretch>
                      <a:fillRect/>
                    </a:stretch>
                  </pic:blipFill>
                  <pic:spPr>
                    <a:xfrm>
                      <a:off x="0" y="0"/>
                      <a:ext cx="5731510" cy="3794125"/>
                    </a:xfrm>
                    <a:prstGeom prst="rect">
                      <a:avLst/>
                    </a:prstGeom>
                  </pic:spPr>
                </pic:pic>
              </a:graphicData>
            </a:graphic>
          </wp:inline>
        </w:drawing>
      </w:r>
    </w:p>
    <w:p w14:paraId="4AB84A1C" w14:textId="77777777" w:rsidR="00323647" w:rsidRDefault="00323647" w:rsidP="00323647">
      <w:pPr>
        <w:spacing w:line="480" w:lineRule="auto"/>
        <w:jc w:val="center"/>
        <w:rPr>
          <w:rFonts w:ascii="Times New Roman" w:hAnsi="Times New Roman" w:cs="Times New Roman"/>
          <w:b/>
          <w:bCs/>
          <w:color w:val="000000"/>
          <w:sz w:val="20"/>
          <w:szCs w:val="20"/>
          <w:shd w:val="clear" w:color="auto" w:fill="FFFFFF"/>
        </w:rPr>
      </w:pPr>
      <w:r>
        <w:rPr>
          <w:rFonts w:ascii="Times New Roman" w:eastAsia="Times New Roman" w:hAnsi="Times New Roman" w:cs="Times New Roman"/>
          <w:color w:val="404040"/>
          <w:sz w:val="24"/>
          <w:szCs w:val="24"/>
          <w:lang w:val="en-IN"/>
        </w:rPr>
        <w:tab/>
      </w: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3.2 recommending some java related videos</w:t>
      </w:r>
    </w:p>
    <w:p w14:paraId="1AFFF881"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p>
    <w:p w14:paraId="68ED28A7"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p>
    <w:p w14:paraId="6D3D8CEB"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r w:rsidRPr="00F43300">
        <w:rPr>
          <w:rFonts w:ascii="Times New Roman" w:eastAsia="Times New Roman" w:hAnsi="Times New Roman" w:cs="Times New Roman"/>
          <w:color w:val="404040"/>
          <w:sz w:val="24"/>
          <w:szCs w:val="24"/>
          <w:lang w:val="en-IN"/>
        </w:rPr>
        <w:drawing>
          <wp:inline distT="0" distB="0" distL="0" distR="0" wp14:anchorId="1B1EAC09" wp14:editId="02BA9BEE">
            <wp:extent cx="5731510" cy="3680460"/>
            <wp:effectExtent l="0" t="0" r="2540" b="0"/>
            <wp:docPr id="783002180"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30457" name="Picture 1" descr="A screenshot of a video&#10;&#10;Description automatically generated"/>
                    <pic:cNvPicPr/>
                  </pic:nvPicPr>
                  <pic:blipFill>
                    <a:blip r:embed="rId22"/>
                    <a:stretch>
                      <a:fillRect/>
                    </a:stretch>
                  </pic:blipFill>
                  <pic:spPr>
                    <a:xfrm>
                      <a:off x="0" y="0"/>
                      <a:ext cx="5731510" cy="3680460"/>
                    </a:xfrm>
                    <a:prstGeom prst="rect">
                      <a:avLst/>
                    </a:prstGeom>
                  </pic:spPr>
                </pic:pic>
              </a:graphicData>
            </a:graphic>
          </wp:inline>
        </w:drawing>
      </w:r>
    </w:p>
    <w:p w14:paraId="6D54160B" w14:textId="77777777" w:rsidR="00323647" w:rsidRDefault="00323647" w:rsidP="00323647">
      <w:pPr>
        <w:shd w:val="clear" w:color="auto" w:fill="FFFFFF"/>
        <w:spacing w:line="330" w:lineRule="atLeast"/>
        <w:rPr>
          <w:rFonts w:ascii="Times New Roman" w:eastAsia="Times New Roman" w:hAnsi="Times New Roman" w:cs="Times New Roman"/>
          <w:color w:val="404040"/>
          <w:sz w:val="24"/>
          <w:szCs w:val="24"/>
          <w:lang w:val="en-IN"/>
        </w:rPr>
      </w:pPr>
      <w:r>
        <w:rPr>
          <w:rFonts w:ascii="Times New Roman" w:eastAsia="Times New Roman" w:hAnsi="Times New Roman" w:cs="Times New Roman"/>
          <w:color w:val="404040"/>
          <w:sz w:val="24"/>
          <w:szCs w:val="24"/>
          <w:lang w:val="en-IN"/>
        </w:rPr>
        <w:tab/>
      </w:r>
      <w:r>
        <w:rPr>
          <w:rFonts w:ascii="Times New Roman" w:eastAsia="Times New Roman" w:hAnsi="Times New Roman" w:cs="Times New Roman"/>
          <w:color w:val="404040"/>
          <w:sz w:val="24"/>
          <w:szCs w:val="24"/>
          <w:lang w:val="en-IN"/>
        </w:rPr>
        <w:tab/>
      </w:r>
      <w:r>
        <w:rPr>
          <w:rFonts w:ascii="Times New Roman" w:eastAsia="Times New Roman" w:hAnsi="Times New Roman" w:cs="Times New Roman"/>
          <w:color w:val="404040"/>
          <w:sz w:val="24"/>
          <w:szCs w:val="24"/>
          <w:lang w:val="en-IN"/>
        </w:rPr>
        <w:tab/>
      </w:r>
      <w:r>
        <w:rPr>
          <w:rFonts w:ascii="Times New Roman" w:eastAsia="Times New Roman" w:hAnsi="Times New Roman" w:cs="Times New Roman"/>
          <w:color w:val="404040"/>
          <w:sz w:val="24"/>
          <w:szCs w:val="24"/>
          <w:lang w:val="en-IN"/>
        </w:rPr>
        <w:tab/>
      </w:r>
      <w:r w:rsidRPr="00CE221D">
        <w:rPr>
          <w:rFonts w:ascii="Times New Roman" w:hAnsi="Times New Roman" w:cs="Times New Roman"/>
          <w:b/>
          <w:bCs/>
          <w:color w:val="000000"/>
          <w:sz w:val="20"/>
          <w:szCs w:val="20"/>
          <w:shd w:val="clear" w:color="auto" w:fill="FFFFFF"/>
        </w:rPr>
        <w:t xml:space="preserve">Fig. </w:t>
      </w:r>
      <w:r>
        <w:rPr>
          <w:rFonts w:ascii="Times New Roman" w:hAnsi="Times New Roman" w:cs="Times New Roman"/>
          <w:b/>
          <w:bCs/>
          <w:color w:val="000000"/>
          <w:sz w:val="20"/>
          <w:szCs w:val="20"/>
          <w:shd w:val="clear" w:color="auto" w:fill="FFFFFF"/>
        </w:rPr>
        <w:t>3.3 Recommending javascript based  videos</w:t>
      </w:r>
    </w:p>
    <w:p w14:paraId="1C7C396C" w14:textId="47B0FAE1" w:rsidR="003274DE" w:rsidRDefault="003274DE" w:rsidP="003274DE">
      <w:pPr>
        <w:shd w:val="clear" w:color="auto" w:fill="FFFFFF"/>
        <w:spacing w:line="330" w:lineRule="atLeast"/>
        <w:rPr>
          <w:rFonts w:ascii="Times New Roman" w:eastAsia="Times New Roman" w:hAnsi="Times New Roman" w:cs="Times New Roman"/>
          <w:color w:val="404040"/>
          <w:sz w:val="24"/>
          <w:szCs w:val="24"/>
          <w:lang w:val="en-IN"/>
        </w:rPr>
      </w:pPr>
    </w:p>
    <w:p w14:paraId="6E8CC1F4" w14:textId="5A0EF322" w:rsidR="003274DE" w:rsidRPr="005221C0" w:rsidRDefault="003274DE" w:rsidP="00323647">
      <w:pPr>
        <w:spacing w:line="480" w:lineRule="auto"/>
        <w:jc w:val="center"/>
        <w:rPr>
          <w:rFonts w:ascii="Times New Roman" w:eastAsia="Times New Roman" w:hAnsi="Times New Roman" w:cs="Times New Roman"/>
          <w:b/>
          <w:bCs/>
          <w:sz w:val="24"/>
          <w:szCs w:val="24"/>
        </w:rPr>
      </w:pPr>
      <w:r>
        <w:rPr>
          <w:rFonts w:ascii="Times New Roman" w:eastAsia="Times New Roman" w:hAnsi="Times New Roman" w:cs="Times New Roman"/>
          <w:color w:val="404040"/>
          <w:sz w:val="24"/>
          <w:szCs w:val="24"/>
          <w:lang w:val="en-IN"/>
        </w:rPr>
        <w:tab/>
      </w:r>
    </w:p>
    <w:p w14:paraId="6C254282" w14:textId="3929D1DA" w:rsidR="00EB7ADF" w:rsidRPr="00323647" w:rsidRDefault="00000000" w:rsidP="00323647">
      <w:pPr>
        <w:tabs>
          <w:tab w:val="left" w:pos="8220"/>
        </w:tabs>
        <w:spacing w:line="480" w:lineRule="auto"/>
        <w:rPr>
          <w:rFonts w:ascii="Times New Roman" w:eastAsia="Times New Roman" w:hAnsi="Times New Roman" w:cs="Times New Roman"/>
          <w:color w:val="404040"/>
          <w:sz w:val="24"/>
          <w:szCs w:val="24"/>
          <w:lang w:val="en-IN"/>
        </w:rPr>
      </w:pPr>
      <w:r>
        <w:rPr>
          <w:rFonts w:ascii="Times New Roman" w:eastAsia="Times New Roman" w:hAnsi="Times New Roman" w:cs="Times New Roman"/>
          <w:b/>
          <w:sz w:val="32"/>
          <w:szCs w:val="32"/>
        </w:rPr>
        <w:lastRenderedPageBreak/>
        <w:t>Chapter 5</w:t>
      </w:r>
    </w:p>
    <w:p w14:paraId="6C755B80" w14:textId="77777777" w:rsidR="00EB7ADF" w:rsidRDefault="00000000">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Conclusion and Future Work </w:t>
      </w:r>
    </w:p>
    <w:p w14:paraId="6E84C288" w14:textId="5B961EF2" w:rsidR="002F5967" w:rsidRDefault="002F5967" w:rsidP="002F59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5.1 Conclusion:</w:t>
      </w:r>
    </w:p>
    <w:p w14:paraId="73C1E78A" w14:textId="01FC9D89" w:rsidR="002F5967" w:rsidRDefault="002F5967" w:rsidP="002F596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Machine learning can be an effective tool for </w:t>
      </w:r>
      <w:r w:rsidR="00323647">
        <w:rPr>
          <w:rFonts w:ascii="Times New Roman" w:eastAsia="Times New Roman" w:hAnsi="Times New Roman" w:cs="Times New Roman"/>
          <w:bCs/>
          <w:sz w:val="24"/>
          <w:szCs w:val="24"/>
        </w:rPr>
        <w:t xml:space="preserve">recommendation </w:t>
      </w:r>
      <w:r>
        <w:rPr>
          <w:rFonts w:ascii="Times New Roman" w:eastAsia="Times New Roman" w:hAnsi="Times New Roman" w:cs="Times New Roman"/>
          <w:bCs/>
          <w:sz w:val="24"/>
          <w:szCs w:val="24"/>
        </w:rPr>
        <w:t xml:space="preserve">on internet. Overall, Ml-based </w:t>
      </w:r>
      <w:r w:rsidR="00323647">
        <w:rPr>
          <w:rFonts w:ascii="Times New Roman" w:eastAsia="Times New Roman" w:hAnsi="Times New Roman" w:cs="Times New Roman"/>
          <w:bCs/>
          <w:sz w:val="24"/>
          <w:szCs w:val="24"/>
        </w:rPr>
        <w:t xml:space="preserve">Recommendation </w:t>
      </w:r>
      <w:r>
        <w:rPr>
          <w:rFonts w:ascii="Times New Roman" w:eastAsia="Times New Roman" w:hAnsi="Times New Roman" w:cs="Times New Roman"/>
          <w:bCs/>
          <w:sz w:val="24"/>
          <w:szCs w:val="24"/>
        </w:rPr>
        <w:t>techniques can achieve high accuracy rates and can adapt to new and evolvin</w:t>
      </w:r>
      <w:r w:rsidR="00323647">
        <w:rPr>
          <w:rFonts w:ascii="Times New Roman" w:eastAsia="Times New Roman" w:hAnsi="Times New Roman" w:cs="Times New Roman"/>
          <w:bCs/>
          <w:sz w:val="24"/>
          <w:szCs w:val="24"/>
        </w:rPr>
        <w:t>g technologies</w:t>
      </w:r>
    </w:p>
    <w:p w14:paraId="70DC815B" w14:textId="77777777" w:rsidR="002F5967" w:rsidRDefault="002F5967" w:rsidP="002F596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Proper technique should be used on a given dataset to achieve high accuracy.</w:t>
      </w:r>
    </w:p>
    <w:p w14:paraId="43967E7E" w14:textId="77777777" w:rsidR="002F5967" w:rsidRDefault="002F5967" w:rsidP="002F5967">
      <w:pPr>
        <w:spacing w:line="480" w:lineRule="auto"/>
        <w:jc w:val="both"/>
        <w:rPr>
          <w:rFonts w:ascii="Times New Roman" w:eastAsia="Times New Roman" w:hAnsi="Times New Roman" w:cs="Times New Roman"/>
          <w:bCs/>
          <w:sz w:val="24"/>
          <w:szCs w:val="24"/>
        </w:rPr>
      </w:pPr>
    </w:p>
    <w:p w14:paraId="4734176E" w14:textId="65D14F18" w:rsidR="002F5967" w:rsidRDefault="002F5967" w:rsidP="002F59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5.2 Future scope</w:t>
      </w:r>
    </w:p>
    <w:p w14:paraId="3473AE07" w14:textId="24C90269" w:rsidR="002F5967" w:rsidRDefault="002F5967" w:rsidP="002F596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future scope of using machine learning </w:t>
      </w:r>
      <w:r w:rsidR="00323647">
        <w:rPr>
          <w:rFonts w:ascii="Times New Roman" w:eastAsia="Times New Roman" w:hAnsi="Times New Roman" w:cs="Times New Roman"/>
          <w:bCs/>
          <w:sz w:val="24"/>
          <w:szCs w:val="24"/>
        </w:rPr>
        <w:t xml:space="preserve">for Recommendation system </w:t>
      </w:r>
      <w:r>
        <w:rPr>
          <w:rFonts w:ascii="Times New Roman" w:eastAsia="Times New Roman" w:hAnsi="Times New Roman" w:cs="Times New Roman"/>
          <w:bCs/>
          <w:sz w:val="24"/>
          <w:szCs w:val="24"/>
        </w:rPr>
        <w:t xml:space="preserve">is very promising. Machine learning algorithms can be trained on large sets of data to identify patterns making them well-suited for the task of </w:t>
      </w:r>
      <w:r w:rsidR="00323647">
        <w:rPr>
          <w:rFonts w:ascii="Times New Roman" w:eastAsia="Times New Roman" w:hAnsi="Times New Roman" w:cs="Times New Roman"/>
          <w:bCs/>
          <w:sz w:val="24"/>
          <w:szCs w:val="24"/>
        </w:rPr>
        <w:t>Recommendation.</w:t>
      </w:r>
    </w:p>
    <w:p w14:paraId="54E81EEE" w14:textId="0B4F8E7B" w:rsidR="002F5967" w:rsidRDefault="002F5967" w:rsidP="002F596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Additionally, machine learning-based </w:t>
      </w:r>
      <w:r w:rsidR="00323647">
        <w:rPr>
          <w:rFonts w:ascii="Times New Roman" w:eastAsia="Times New Roman" w:hAnsi="Times New Roman" w:cs="Times New Roman"/>
          <w:bCs/>
          <w:sz w:val="24"/>
          <w:szCs w:val="24"/>
        </w:rPr>
        <w:t xml:space="preserve">Recommendation </w:t>
      </w:r>
      <w:r>
        <w:rPr>
          <w:rFonts w:ascii="Times New Roman" w:eastAsia="Times New Roman" w:hAnsi="Times New Roman" w:cs="Times New Roman"/>
          <w:bCs/>
          <w:sz w:val="24"/>
          <w:szCs w:val="24"/>
        </w:rPr>
        <w:t xml:space="preserve"> systems can be continuously updated with new data and improve over time.</w:t>
      </w:r>
    </w:p>
    <w:p w14:paraId="791F7F47" w14:textId="77777777" w:rsidR="002F5967" w:rsidRDefault="002F5967" w:rsidP="002F5967">
      <w:pPr>
        <w:spacing w:line="480" w:lineRule="auto"/>
        <w:jc w:val="both"/>
        <w:rPr>
          <w:rFonts w:ascii="Times New Roman" w:eastAsia="Times New Roman" w:hAnsi="Times New Roman" w:cs="Times New Roman"/>
          <w:bCs/>
          <w:sz w:val="24"/>
          <w:szCs w:val="24"/>
        </w:rPr>
      </w:pPr>
    </w:p>
    <w:p w14:paraId="7E0CD589" w14:textId="2A722C70" w:rsidR="002F5967" w:rsidRDefault="002F5967" w:rsidP="002F59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5.3 Future Work</w:t>
      </w:r>
    </w:p>
    <w:p w14:paraId="7418FF73" w14:textId="080E9620" w:rsidR="002F5967" w:rsidRDefault="002F5967" w:rsidP="002F596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are several areas of future work in the field of machine learning</w:t>
      </w:r>
      <w:r w:rsidR="00AE58EB">
        <w:rPr>
          <w:rFonts w:ascii="Times New Roman" w:eastAsia="Times New Roman" w:hAnsi="Times New Roman" w:cs="Times New Roman"/>
          <w:bCs/>
          <w:sz w:val="24"/>
          <w:szCs w:val="24"/>
        </w:rPr>
        <w:t xml:space="preserve"> algorithms </w:t>
      </w:r>
      <w:r w:rsidR="00323647">
        <w:rPr>
          <w:rFonts w:ascii="Times New Roman" w:eastAsia="Times New Roman" w:hAnsi="Times New Roman" w:cs="Times New Roman"/>
          <w:bCs/>
          <w:sz w:val="24"/>
          <w:szCs w:val="24"/>
        </w:rPr>
        <w:t>for Recommendation system</w:t>
      </w:r>
      <w:r w:rsidR="00AE58EB">
        <w:rPr>
          <w:rFonts w:ascii="Times New Roman" w:eastAsia="Times New Roman" w:hAnsi="Times New Roman" w:cs="Times New Roman"/>
          <w:bCs/>
          <w:sz w:val="24"/>
          <w:szCs w:val="24"/>
        </w:rPr>
        <w:t>.</w:t>
      </w:r>
    </w:p>
    <w:p w14:paraId="6109905A" w14:textId="5C6E1C32" w:rsidR="00AE58EB" w:rsidRPr="00AE58EB" w:rsidRDefault="00323647" w:rsidP="00AE58EB">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Recommendation system </w:t>
      </w:r>
      <w:r w:rsidR="00AE58EB" w:rsidRPr="00AE58EB">
        <w:rPr>
          <w:rFonts w:ascii="Times New Roman" w:eastAsia="Times New Roman" w:hAnsi="Times New Roman" w:cs="Times New Roman"/>
          <w:bCs/>
          <w:sz w:val="24"/>
          <w:szCs w:val="24"/>
        </w:rPr>
        <w:t>using machine learning is an evolving area of research with ongoing advancements and future opportunities for improvement. Here are some potential areas of future work to enhance the effectiveness of</w:t>
      </w:r>
      <w:r>
        <w:rPr>
          <w:rFonts w:ascii="Times New Roman" w:eastAsia="Times New Roman" w:hAnsi="Times New Roman" w:cs="Times New Roman"/>
          <w:bCs/>
          <w:sz w:val="24"/>
          <w:szCs w:val="24"/>
        </w:rPr>
        <w:t xml:space="preserve"> Recommendation system</w:t>
      </w:r>
      <w:r w:rsidR="00AE58EB" w:rsidRPr="00AE58EB">
        <w:rPr>
          <w:rFonts w:ascii="Times New Roman" w:eastAsia="Times New Roman" w:hAnsi="Times New Roman" w:cs="Times New Roman"/>
          <w:bCs/>
          <w:sz w:val="24"/>
          <w:szCs w:val="24"/>
        </w:rPr>
        <w:t>:</w:t>
      </w:r>
    </w:p>
    <w:p w14:paraId="46F3A449" w14:textId="77777777" w:rsidR="00AE58EB" w:rsidRPr="00AE58EB" w:rsidRDefault="00AE58EB" w:rsidP="00AE58EB">
      <w:pPr>
        <w:spacing w:line="480" w:lineRule="auto"/>
        <w:jc w:val="both"/>
        <w:rPr>
          <w:rFonts w:ascii="Times New Roman" w:eastAsia="Times New Roman" w:hAnsi="Times New Roman" w:cs="Times New Roman"/>
          <w:bCs/>
          <w:sz w:val="24"/>
          <w:szCs w:val="24"/>
        </w:rPr>
      </w:pPr>
    </w:p>
    <w:p w14:paraId="7CC2E17C" w14:textId="77777777" w:rsidR="00BB5D65" w:rsidRDefault="00BB5D65" w:rsidP="00BB5D65">
      <w:pPr>
        <w:pStyle w:val="ListParagraph"/>
        <w:spacing w:line="480" w:lineRule="auto"/>
        <w:rPr>
          <w:rFonts w:eastAsia="Times New Roman"/>
        </w:rPr>
      </w:pPr>
    </w:p>
    <w:p w14:paraId="2F041E8C" w14:textId="77777777" w:rsidR="00BB5D65" w:rsidRPr="00BB5D65" w:rsidRDefault="00BB5D65" w:rsidP="00BB5D65">
      <w:pPr>
        <w:pStyle w:val="ListParagraph"/>
        <w:spacing w:line="480" w:lineRule="auto"/>
        <w:rPr>
          <w:rFonts w:eastAsia="Times New Roman"/>
        </w:rPr>
      </w:pPr>
    </w:p>
    <w:p w14:paraId="0BF26B53" w14:textId="38219E4E" w:rsidR="00AE58EB" w:rsidRPr="00BB5D65" w:rsidRDefault="00AE58EB" w:rsidP="00BB5D65">
      <w:pPr>
        <w:pStyle w:val="ListParagraph"/>
        <w:numPr>
          <w:ilvl w:val="0"/>
          <w:numId w:val="15"/>
        </w:numPr>
        <w:spacing w:line="480" w:lineRule="auto"/>
        <w:rPr>
          <w:rFonts w:eastAsia="Times New Roman"/>
        </w:rPr>
      </w:pPr>
      <w:r w:rsidRPr="00BB5D65">
        <w:rPr>
          <w:rFonts w:eastAsia="Times New Roman"/>
          <w:b/>
        </w:rPr>
        <w:lastRenderedPageBreak/>
        <w:t>Dataset Improvement</w:t>
      </w:r>
      <w:r w:rsidRPr="00BB5D65">
        <w:rPr>
          <w:rFonts w:eastAsia="Times New Roman"/>
        </w:rPr>
        <w:t>:</w:t>
      </w:r>
    </w:p>
    <w:p w14:paraId="77F5B73E" w14:textId="6D7810EF" w:rsidR="00AE58EB" w:rsidRDefault="00AE58EB" w:rsidP="00AE58EB">
      <w:pPr>
        <w:pStyle w:val="ListParagraph"/>
        <w:spacing w:line="480" w:lineRule="auto"/>
        <w:rPr>
          <w:rFonts w:ascii="Segoe UI" w:hAnsi="Segoe UI" w:cs="Segoe UI"/>
          <w:color w:val="D1D5DB"/>
          <w:shd w:val="clear" w:color="auto" w:fill="444654"/>
        </w:rPr>
      </w:pPr>
      <w:r w:rsidRPr="00AE58EB">
        <w:rPr>
          <w:rFonts w:eastAsia="Times New Roman"/>
        </w:rPr>
        <w:t xml:space="preserve">Continue to curate and expand high-quality labeled datasets for training and evaluating </w:t>
      </w:r>
      <w:r w:rsidR="00323647">
        <w:rPr>
          <w:rFonts w:eastAsia="Times New Roman"/>
        </w:rPr>
        <w:t xml:space="preserve">Recommendation </w:t>
      </w:r>
      <w:r w:rsidRPr="00AE58EB">
        <w:rPr>
          <w:rFonts w:eastAsia="Times New Roman"/>
        </w:rPr>
        <w:t>models. Large and diverse datasets can help improve the generalization and robustness of the models.</w:t>
      </w:r>
    </w:p>
    <w:p w14:paraId="31543EF1" w14:textId="77777777" w:rsidR="00AE58EB" w:rsidRPr="00AE58EB" w:rsidRDefault="00AE58EB" w:rsidP="00AE58EB">
      <w:pPr>
        <w:pStyle w:val="ListParagraph"/>
        <w:numPr>
          <w:ilvl w:val="0"/>
          <w:numId w:val="12"/>
        </w:numPr>
        <w:spacing w:line="480" w:lineRule="auto"/>
        <w:rPr>
          <w:rFonts w:eastAsia="Times New Roman"/>
          <w:b/>
        </w:rPr>
      </w:pPr>
      <w:r w:rsidRPr="00AE58EB">
        <w:rPr>
          <w:rFonts w:eastAsia="Times New Roman"/>
          <w:b/>
        </w:rPr>
        <w:t>Multimodal Analysis:</w:t>
      </w:r>
    </w:p>
    <w:p w14:paraId="745846BD" w14:textId="7D408AEF" w:rsidR="00AE58EB" w:rsidRDefault="00AE58EB" w:rsidP="00AE58EB">
      <w:pPr>
        <w:spacing w:line="480" w:lineRule="auto"/>
        <w:ind w:left="720"/>
        <w:rPr>
          <w:rFonts w:ascii="Times New Roman" w:eastAsia="Times New Roman" w:hAnsi="Times New Roman" w:cs="Times New Roman"/>
          <w:sz w:val="24"/>
          <w:szCs w:val="24"/>
        </w:rPr>
      </w:pPr>
      <w:r w:rsidRPr="00AE58EB">
        <w:rPr>
          <w:rFonts w:ascii="Times New Roman" w:eastAsia="Times New Roman" w:hAnsi="Times New Roman" w:cs="Times New Roman"/>
          <w:sz w:val="24"/>
          <w:szCs w:val="24"/>
        </w:rPr>
        <w:t>Investigate the fusion of textual features with other modalities, such as images, videos, and social network data, to build</w:t>
      </w:r>
      <w:r w:rsidR="00323647">
        <w:rPr>
          <w:rFonts w:ascii="Times New Roman" w:eastAsia="Times New Roman" w:hAnsi="Times New Roman" w:cs="Times New Roman"/>
          <w:sz w:val="24"/>
          <w:szCs w:val="24"/>
        </w:rPr>
        <w:t xml:space="preserve"> Recommendation system </w:t>
      </w:r>
      <w:r w:rsidRPr="00AE58EB">
        <w:rPr>
          <w:rFonts w:ascii="Times New Roman" w:eastAsia="Times New Roman" w:hAnsi="Times New Roman" w:cs="Times New Roman"/>
          <w:sz w:val="24"/>
          <w:szCs w:val="24"/>
        </w:rPr>
        <w:t xml:space="preserve"> models.</w:t>
      </w:r>
    </w:p>
    <w:p w14:paraId="478AB329" w14:textId="77777777" w:rsidR="00AE58EB" w:rsidRPr="00AE58EB" w:rsidRDefault="00AE58EB" w:rsidP="00AE58EB">
      <w:pPr>
        <w:pStyle w:val="ListParagraph"/>
        <w:numPr>
          <w:ilvl w:val="0"/>
          <w:numId w:val="12"/>
        </w:numPr>
        <w:spacing w:line="480" w:lineRule="auto"/>
        <w:rPr>
          <w:rFonts w:eastAsia="Times New Roman"/>
          <w:b/>
          <w:bCs w:val="0"/>
        </w:rPr>
      </w:pPr>
      <w:r w:rsidRPr="00AE58EB">
        <w:rPr>
          <w:rFonts w:eastAsia="Times New Roman"/>
          <w:b/>
          <w:bCs w:val="0"/>
        </w:rPr>
        <w:t>Online Learning:</w:t>
      </w:r>
    </w:p>
    <w:p w14:paraId="72023923" w14:textId="301EF414" w:rsidR="00AE58EB" w:rsidRDefault="00AE58EB" w:rsidP="00AE58EB">
      <w:pPr>
        <w:spacing w:line="480" w:lineRule="auto"/>
        <w:ind w:left="720"/>
        <w:rPr>
          <w:rFonts w:ascii="Times New Roman" w:eastAsia="Times New Roman" w:hAnsi="Times New Roman" w:cs="Times New Roman"/>
          <w:sz w:val="24"/>
          <w:szCs w:val="24"/>
        </w:rPr>
      </w:pPr>
      <w:r w:rsidRPr="00AE58EB">
        <w:rPr>
          <w:rFonts w:ascii="Times New Roman" w:eastAsia="Times New Roman" w:hAnsi="Times New Roman" w:cs="Times New Roman"/>
          <w:sz w:val="24"/>
          <w:szCs w:val="24"/>
        </w:rPr>
        <w:t xml:space="preserve">Design algorithms that can adapt to dynamic environments and continuously update their knowledge as new data becomes available. </w:t>
      </w:r>
    </w:p>
    <w:p w14:paraId="16AE46CB" w14:textId="77777777" w:rsidR="00AE58EB" w:rsidRDefault="00AE58EB" w:rsidP="002F5967">
      <w:pPr>
        <w:spacing w:line="480" w:lineRule="auto"/>
        <w:jc w:val="both"/>
        <w:rPr>
          <w:rFonts w:ascii="Times New Roman" w:eastAsia="Times New Roman" w:hAnsi="Times New Roman" w:cs="Times New Roman"/>
          <w:sz w:val="24"/>
          <w:szCs w:val="24"/>
        </w:rPr>
      </w:pPr>
    </w:p>
    <w:p w14:paraId="1C3C0FBA" w14:textId="51C13B3F" w:rsidR="002F5967" w:rsidRDefault="00AE58EB" w:rsidP="002F5967">
      <w:pPr>
        <w:spacing w:line="480" w:lineRule="auto"/>
        <w:jc w:val="both"/>
        <w:rPr>
          <w:rFonts w:ascii="Times New Roman" w:eastAsia="Times New Roman" w:hAnsi="Times New Roman" w:cs="Times New Roman"/>
          <w:bCs/>
          <w:sz w:val="24"/>
          <w:szCs w:val="24"/>
        </w:rPr>
      </w:pPr>
      <w:r w:rsidRPr="00AE58EB">
        <w:rPr>
          <w:rFonts w:ascii="Times New Roman" w:eastAsia="Times New Roman" w:hAnsi="Times New Roman" w:cs="Times New Roman"/>
          <w:bCs/>
          <w:sz w:val="24"/>
          <w:szCs w:val="24"/>
        </w:rPr>
        <w:t xml:space="preserve">Overall, </w:t>
      </w:r>
      <w:r w:rsidR="00323647">
        <w:rPr>
          <w:rFonts w:ascii="Times New Roman" w:eastAsia="Times New Roman" w:hAnsi="Times New Roman" w:cs="Times New Roman"/>
          <w:bCs/>
          <w:sz w:val="24"/>
          <w:szCs w:val="24"/>
        </w:rPr>
        <w:t xml:space="preserve">the Recommendation system </w:t>
      </w:r>
      <w:r w:rsidRPr="00AE58EB">
        <w:rPr>
          <w:rFonts w:ascii="Times New Roman" w:eastAsia="Times New Roman" w:hAnsi="Times New Roman" w:cs="Times New Roman"/>
          <w:bCs/>
          <w:sz w:val="24"/>
          <w:szCs w:val="24"/>
        </w:rPr>
        <w:t>has the potential to significantly advance due to the continual development of machine learning algorithms, the availability of big datasets, and the combined efforts of researchers and practitioners. The ability to create more reliable and precise models to counteract false information grows more and more attractive as technology develops.</w:t>
      </w:r>
    </w:p>
    <w:p w14:paraId="1DDD5941" w14:textId="77777777" w:rsidR="00323647" w:rsidRDefault="00323647" w:rsidP="002F5967">
      <w:pPr>
        <w:spacing w:line="480" w:lineRule="auto"/>
        <w:jc w:val="both"/>
        <w:rPr>
          <w:rFonts w:ascii="Times New Roman" w:eastAsia="Times New Roman" w:hAnsi="Times New Roman" w:cs="Times New Roman"/>
          <w:bCs/>
          <w:sz w:val="24"/>
          <w:szCs w:val="24"/>
        </w:rPr>
      </w:pPr>
    </w:p>
    <w:p w14:paraId="0FFAFE4D" w14:textId="77777777" w:rsidR="00323647" w:rsidRDefault="00323647" w:rsidP="002F5967">
      <w:pPr>
        <w:spacing w:line="480" w:lineRule="auto"/>
        <w:jc w:val="both"/>
        <w:rPr>
          <w:rFonts w:ascii="Times New Roman" w:eastAsia="Times New Roman" w:hAnsi="Times New Roman" w:cs="Times New Roman"/>
          <w:bCs/>
          <w:sz w:val="24"/>
          <w:szCs w:val="24"/>
        </w:rPr>
      </w:pPr>
    </w:p>
    <w:p w14:paraId="67AE6327" w14:textId="77777777" w:rsidR="00323647" w:rsidRDefault="00323647" w:rsidP="002F5967">
      <w:pPr>
        <w:spacing w:line="480" w:lineRule="auto"/>
        <w:jc w:val="both"/>
        <w:rPr>
          <w:rFonts w:ascii="Times New Roman" w:eastAsia="Times New Roman" w:hAnsi="Times New Roman" w:cs="Times New Roman"/>
          <w:bCs/>
          <w:sz w:val="24"/>
          <w:szCs w:val="24"/>
        </w:rPr>
      </w:pPr>
    </w:p>
    <w:p w14:paraId="4087C6E0" w14:textId="77777777" w:rsidR="00323647" w:rsidRDefault="00323647" w:rsidP="002F5967">
      <w:pPr>
        <w:spacing w:line="480" w:lineRule="auto"/>
        <w:jc w:val="both"/>
        <w:rPr>
          <w:rFonts w:ascii="Times New Roman" w:eastAsia="Times New Roman" w:hAnsi="Times New Roman" w:cs="Times New Roman"/>
          <w:bCs/>
          <w:sz w:val="24"/>
          <w:szCs w:val="24"/>
        </w:rPr>
      </w:pPr>
    </w:p>
    <w:p w14:paraId="7EF8B788" w14:textId="77777777" w:rsidR="00323647" w:rsidRDefault="00323647" w:rsidP="002F5967">
      <w:pPr>
        <w:spacing w:line="480" w:lineRule="auto"/>
        <w:jc w:val="both"/>
        <w:rPr>
          <w:rFonts w:ascii="Times New Roman" w:eastAsia="Times New Roman" w:hAnsi="Times New Roman" w:cs="Times New Roman"/>
          <w:bCs/>
          <w:sz w:val="24"/>
          <w:szCs w:val="24"/>
        </w:rPr>
      </w:pPr>
    </w:p>
    <w:p w14:paraId="422A3425" w14:textId="77777777" w:rsidR="00323647" w:rsidRDefault="00323647" w:rsidP="002F5967">
      <w:pPr>
        <w:spacing w:line="480" w:lineRule="auto"/>
        <w:jc w:val="both"/>
        <w:rPr>
          <w:rFonts w:ascii="Times New Roman" w:eastAsia="Times New Roman" w:hAnsi="Times New Roman" w:cs="Times New Roman"/>
          <w:bCs/>
          <w:sz w:val="24"/>
          <w:szCs w:val="24"/>
        </w:rPr>
      </w:pPr>
    </w:p>
    <w:p w14:paraId="148A327A" w14:textId="77777777" w:rsidR="00323647" w:rsidRDefault="00323647" w:rsidP="002F5967">
      <w:pPr>
        <w:spacing w:line="480" w:lineRule="auto"/>
        <w:jc w:val="both"/>
        <w:rPr>
          <w:rFonts w:ascii="Times New Roman" w:eastAsia="Times New Roman" w:hAnsi="Times New Roman" w:cs="Times New Roman"/>
          <w:bCs/>
          <w:sz w:val="24"/>
          <w:szCs w:val="24"/>
        </w:rPr>
      </w:pPr>
    </w:p>
    <w:p w14:paraId="0478B084" w14:textId="77777777" w:rsidR="00323647" w:rsidRDefault="00323647" w:rsidP="002F5967">
      <w:pPr>
        <w:spacing w:line="480" w:lineRule="auto"/>
        <w:jc w:val="both"/>
        <w:rPr>
          <w:rFonts w:ascii="Times New Roman" w:eastAsia="Times New Roman" w:hAnsi="Times New Roman" w:cs="Times New Roman"/>
          <w:bCs/>
          <w:sz w:val="24"/>
          <w:szCs w:val="24"/>
        </w:rPr>
      </w:pPr>
    </w:p>
    <w:p w14:paraId="44F4694E" w14:textId="77777777" w:rsidR="00323647" w:rsidRDefault="00323647" w:rsidP="002F5967">
      <w:pPr>
        <w:spacing w:line="480" w:lineRule="auto"/>
        <w:jc w:val="both"/>
        <w:rPr>
          <w:rFonts w:ascii="Times New Roman" w:eastAsia="Times New Roman" w:hAnsi="Times New Roman" w:cs="Times New Roman"/>
          <w:bCs/>
          <w:sz w:val="24"/>
          <w:szCs w:val="24"/>
        </w:rPr>
      </w:pPr>
    </w:p>
    <w:p w14:paraId="04387F46" w14:textId="6B87D0A2" w:rsidR="00323647" w:rsidRDefault="003312C1" w:rsidP="002F5967">
      <w:pPr>
        <w:spacing w:line="48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References:</w:t>
      </w:r>
    </w:p>
    <w:p w14:paraId="5CE19E73" w14:textId="77777777" w:rsidR="003312C1" w:rsidRPr="00736F57" w:rsidRDefault="003312C1" w:rsidP="003312C1">
      <w:pPr>
        <w:pStyle w:val="Heading1"/>
        <w:numPr>
          <w:ilvl w:val="0"/>
          <w:numId w:val="13"/>
        </w:numPr>
        <w:spacing w:before="0" w:after="60"/>
        <w:ind w:right="240"/>
        <w:textAlignment w:val="baseline"/>
        <w:rPr>
          <w:rFonts w:ascii="Times New Roman" w:hAnsi="Times New Roman" w:cs="Times New Roman"/>
          <w:b/>
          <w:bCs/>
          <w:color w:val="333333"/>
          <w:sz w:val="24"/>
          <w:szCs w:val="24"/>
        </w:rPr>
      </w:pPr>
      <w:r w:rsidRPr="00736F57">
        <w:rPr>
          <w:rStyle w:val="wd-jnl-art-breadcrumb-issue"/>
          <w:rFonts w:ascii="Times New Roman" w:hAnsi="Times New Roman" w:cs="Times New Roman"/>
          <w:b/>
          <w:bCs/>
          <w:color w:val="333333"/>
          <w:sz w:val="24"/>
          <w:szCs w:val="24"/>
        </w:rPr>
        <w:t>A survey on Recommendation System</w:t>
      </w:r>
      <w:r>
        <w:rPr>
          <w:rStyle w:val="wd-jnl-art-breadcrumb-issue"/>
          <w:rFonts w:ascii="Times New Roman" w:hAnsi="Times New Roman" w:cs="Times New Roman"/>
          <w:b/>
          <w:bCs/>
          <w:color w:val="333333"/>
          <w:sz w:val="24"/>
          <w:szCs w:val="24"/>
        </w:rPr>
        <w:t>:</w:t>
      </w:r>
      <w:r w:rsidRPr="00736F57">
        <w:t xml:space="preserve"> </w:t>
      </w:r>
    </w:p>
    <w:p w14:paraId="56889158" w14:textId="77777777" w:rsidR="003312C1" w:rsidRDefault="003312C1" w:rsidP="003312C1">
      <w:pPr>
        <w:pStyle w:val="Heading1"/>
        <w:spacing w:before="0" w:after="60"/>
        <w:ind w:left="720" w:right="240"/>
        <w:textAlignment w:val="baseline"/>
        <w:rPr>
          <w:rStyle w:val="wd-jnl-art-breadcrumb-issue"/>
          <w:rFonts w:ascii="Times New Roman" w:hAnsi="Times New Roman" w:cs="Times New Roman"/>
          <w:b/>
          <w:bCs/>
          <w:color w:val="333333"/>
          <w:sz w:val="24"/>
          <w:szCs w:val="24"/>
        </w:rPr>
      </w:pPr>
      <w:hyperlink r:id="rId23" w:history="1">
        <w:r w:rsidRPr="00B708EF">
          <w:rPr>
            <w:rStyle w:val="Hyperlink"/>
            <w:rFonts w:ascii="Times New Roman" w:hAnsi="Times New Roman" w:cs="Times New Roman"/>
            <w:b/>
            <w:bCs/>
            <w:sz w:val="24"/>
            <w:szCs w:val="24"/>
          </w:rPr>
          <w:t>https://www.researchgate.net/publication/313787463_A_Survey_on_Recommendation_System</w:t>
        </w:r>
      </w:hyperlink>
    </w:p>
    <w:p w14:paraId="503CC891" w14:textId="77777777" w:rsidR="003312C1" w:rsidRPr="003312C1" w:rsidRDefault="003312C1" w:rsidP="003312C1"/>
    <w:p w14:paraId="46E73639" w14:textId="77777777" w:rsidR="003312C1" w:rsidRPr="0067161E" w:rsidRDefault="003312C1" w:rsidP="003312C1">
      <w:pPr>
        <w:pStyle w:val="small"/>
        <w:spacing w:before="0" w:beforeAutospacing="0" w:after="0" w:afterAutospacing="0"/>
        <w:ind w:left="720"/>
        <w:textAlignment w:val="baseline"/>
        <w:rPr>
          <w:color w:val="333333"/>
        </w:rPr>
      </w:pPr>
    </w:p>
    <w:p w14:paraId="2F17F07D" w14:textId="77777777" w:rsidR="003312C1" w:rsidRDefault="003312C1" w:rsidP="003312C1">
      <w:pPr>
        <w:pStyle w:val="Heading1"/>
        <w:numPr>
          <w:ilvl w:val="0"/>
          <w:numId w:val="13"/>
        </w:numPr>
        <w:spacing w:before="0"/>
        <w:rPr>
          <w:rStyle w:val="text"/>
          <w:rFonts w:ascii="Times New Roman" w:hAnsi="Times New Roman" w:cs="Times New Roman"/>
          <w:b/>
          <w:bCs/>
          <w:color w:val="2E2E2E"/>
          <w:sz w:val="24"/>
          <w:szCs w:val="24"/>
        </w:rPr>
      </w:pPr>
      <w:r w:rsidRPr="00736F57">
        <w:rPr>
          <w:rStyle w:val="text"/>
          <w:rFonts w:ascii="Times New Roman" w:hAnsi="Times New Roman" w:cs="Times New Roman"/>
          <w:b/>
          <w:bCs/>
          <w:color w:val="2E2E2E"/>
          <w:sz w:val="24"/>
          <w:szCs w:val="24"/>
        </w:rPr>
        <w:t>Evaluating Recommendations System</w:t>
      </w:r>
      <w:r>
        <w:rPr>
          <w:rStyle w:val="text"/>
          <w:rFonts w:ascii="Times New Roman" w:hAnsi="Times New Roman" w:cs="Times New Roman"/>
          <w:b/>
          <w:bCs/>
          <w:color w:val="2E2E2E"/>
          <w:sz w:val="24"/>
          <w:szCs w:val="24"/>
        </w:rPr>
        <w:t>:</w:t>
      </w:r>
    </w:p>
    <w:p w14:paraId="4471C5B3" w14:textId="77777777" w:rsidR="003312C1" w:rsidRDefault="003312C1" w:rsidP="003312C1">
      <w:pPr>
        <w:ind w:left="720"/>
      </w:pPr>
      <w:hyperlink r:id="rId24" w:history="1">
        <w:r w:rsidRPr="00B708EF">
          <w:rPr>
            <w:rStyle w:val="Hyperlink"/>
          </w:rPr>
          <w:t>https://link.springer.com/chapter/10.1007/978-0-387-85820-3_8</w:t>
        </w:r>
      </w:hyperlink>
    </w:p>
    <w:p w14:paraId="5BBA3925" w14:textId="77777777" w:rsidR="003312C1" w:rsidRPr="00736F57" w:rsidRDefault="003312C1" w:rsidP="003312C1"/>
    <w:p w14:paraId="122F2779" w14:textId="77777777" w:rsidR="003312C1" w:rsidRPr="00736F57" w:rsidRDefault="003312C1" w:rsidP="003312C1">
      <w:pPr>
        <w:shd w:val="clear" w:color="auto" w:fill="FFFFFF"/>
        <w:rPr>
          <w:color w:val="006621"/>
        </w:rPr>
      </w:pPr>
    </w:p>
    <w:p w14:paraId="3609F711" w14:textId="77777777" w:rsidR="003312C1" w:rsidRDefault="003312C1" w:rsidP="003312C1">
      <w:pPr>
        <w:pStyle w:val="ListParagraph"/>
        <w:shd w:val="clear" w:color="auto" w:fill="FFFFFF"/>
        <w:rPr>
          <w:color w:val="006621"/>
        </w:rPr>
      </w:pPr>
    </w:p>
    <w:p w14:paraId="3758242A" w14:textId="77777777" w:rsidR="003312C1" w:rsidRPr="00736F57" w:rsidRDefault="003312C1" w:rsidP="003312C1">
      <w:pPr>
        <w:pStyle w:val="ListParagraph"/>
        <w:numPr>
          <w:ilvl w:val="0"/>
          <w:numId w:val="13"/>
        </w:numPr>
        <w:shd w:val="clear" w:color="auto" w:fill="FFFFFF"/>
        <w:rPr>
          <w:b/>
          <w:bCs w:val="0"/>
          <w:color w:val="006621"/>
        </w:rPr>
      </w:pPr>
      <w:r>
        <w:rPr>
          <w:b/>
          <w:bCs w:val="0"/>
        </w:rPr>
        <w:t>E-learning Recommendation System</w:t>
      </w:r>
    </w:p>
    <w:p w14:paraId="4B7022B1" w14:textId="77777777" w:rsidR="003312C1" w:rsidRDefault="003312C1" w:rsidP="003312C1">
      <w:pPr>
        <w:pStyle w:val="ListParagraph"/>
        <w:shd w:val="clear" w:color="auto" w:fill="FFFFFF"/>
        <w:rPr>
          <w:b/>
          <w:bCs w:val="0"/>
          <w:color w:val="006621"/>
        </w:rPr>
      </w:pPr>
      <w:hyperlink r:id="rId25" w:history="1">
        <w:r w:rsidRPr="00B708EF">
          <w:rPr>
            <w:rStyle w:val="Hyperlink"/>
            <w:b/>
            <w:bCs w:val="0"/>
          </w:rPr>
          <w:t>https://ieeexplore.ieee.org/abstract/document/4722931</w:t>
        </w:r>
      </w:hyperlink>
    </w:p>
    <w:p w14:paraId="27EFCC6D" w14:textId="77777777" w:rsidR="003312C1" w:rsidRDefault="003312C1" w:rsidP="003312C1">
      <w:pPr>
        <w:pStyle w:val="ListParagraph"/>
        <w:shd w:val="clear" w:color="auto" w:fill="FFFFFF"/>
        <w:rPr>
          <w:b/>
          <w:bCs w:val="0"/>
          <w:color w:val="006621"/>
        </w:rPr>
      </w:pPr>
    </w:p>
    <w:p w14:paraId="35822932" w14:textId="77777777" w:rsidR="003312C1" w:rsidRDefault="003312C1" w:rsidP="003312C1">
      <w:pPr>
        <w:shd w:val="clear" w:color="auto" w:fill="FFFFFF"/>
        <w:rPr>
          <w:b/>
          <w:color w:val="006621"/>
        </w:rPr>
      </w:pPr>
      <w:r>
        <w:rPr>
          <w:b/>
          <w:color w:val="006621"/>
        </w:rPr>
        <w:t xml:space="preserve">      </w:t>
      </w:r>
    </w:p>
    <w:p w14:paraId="5D733476" w14:textId="77777777" w:rsidR="003312C1" w:rsidRPr="00736F57" w:rsidRDefault="003312C1" w:rsidP="003312C1">
      <w:pPr>
        <w:pStyle w:val="ListParagraph"/>
        <w:numPr>
          <w:ilvl w:val="0"/>
          <w:numId w:val="13"/>
        </w:numPr>
        <w:shd w:val="clear" w:color="auto" w:fill="FFFFFF"/>
        <w:rPr>
          <w:b/>
        </w:rPr>
      </w:pPr>
      <w:r w:rsidRPr="00736F57">
        <w:rPr>
          <w:b/>
        </w:rPr>
        <w:t>Survey on Recommendation System Methods</w:t>
      </w:r>
    </w:p>
    <w:p w14:paraId="27B06FC8" w14:textId="77777777" w:rsidR="003312C1" w:rsidRDefault="003312C1" w:rsidP="003312C1">
      <w:pPr>
        <w:shd w:val="clear" w:color="auto" w:fill="FFFFFF"/>
        <w:ind w:firstLine="720"/>
        <w:rPr>
          <w:rFonts w:ascii="Times New Roman" w:hAnsi="Times New Roman" w:cs="Times New Roman"/>
          <w:b/>
          <w:color w:val="006621"/>
        </w:rPr>
      </w:pPr>
      <w:hyperlink r:id="rId26" w:history="1">
        <w:r w:rsidRPr="00B708EF">
          <w:rPr>
            <w:rStyle w:val="Hyperlink"/>
            <w:rFonts w:ascii="Times New Roman" w:hAnsi="Times New Roman" w:cs="Times New Roman"/>
            <w:b/>
          </w:rPr>
          <w:t>https://ieeexplore.ieee.org/abstract/document/7124857</w:t>
        </w:r>
      </w:hyperlink>
    </w:p>
    <w:p w14:paraId="36BD0820" w14:textId="77777777" w:rsidR="003312C1" w:rsidRDefault="003312C1" w:rsidP="003312C1">
      <w:pPr>
        <w:shd w:val="clear" w:color="auto" w:fill="FFFFFF"/>
        <w:ind w:firstLine="720"/>
        <w:rPr>
          <w:rFonts w:ascii="Times New Roman" w:hAnsi="Times New Roman" w:cs="Times New Roman"/>
          <w:b/>
          <w:color w:val="006621"/>
        </w:rPr>
      </w:pPr>
    </w:p>
    <w:p w14:paraId="0CED7D82" w14:textId="77777777" w:rsidR="003312C1" w:rsidRPr="003312C1" w:rsidRDefault="003312C1" w:rsidP="003312C1">
      <w:pPr>
        <w:shd w:val="clear" w:color="auto" w:fill="FFFFFF"/>
        <w:ind w:firstLine="720"/>
        <w:rPr>
          <w:rFonts w:ascii="Times New Roman" w:hAnsi="Times New Roman" w:cs="Times New Roman"/>
          <w:b/>
          <w:color w:val="006621"/>
        </w:rPr>
      </w:pPr>
    </w:p>
    <w:p w14:paraId="0DF49B74" w14:textId="77777777" w:rsidR="003312C1" w:rsidRDefault="003312C1" w:rsidP="003312C1">
      <w:pPr>
        <w:pStyle w:val="Heading1"/>
        <w:numPr>
          <w:ilvl w:val="0"/>
          <w:numId w:val="13"/>
        </w:numPr>
        <w:spacing w:before="0"/>
        <w:rPr>
          <w:rStyle w:val="title-text"/>
          <w:rFonts w:ascii="Times New Roman" w:hAnsi="Times New Roman" w:cs="Times New Roman"/>
          <w:b/>
          <w:bCs/>
          <w:color w:val="1F1F1F"/>
          <w:sz w:val="24"/>
          <w:szCs w:val="24"/>
        </w:rPr>
      </w:pPr>
      <w:r w:rsidRPr="003312C1">
        <w:rPr>
          <w:rStyle w:val="title-text"/>
          <w:rFonts w:ascii="Times New Roman" w:hAnsi="Times New Roman" w:cs="Times New Roman"/>
          <w:b/>
          <w:bCs/>
          <w:color w:val="1F1F1F"/>
          <w:sz w:val="24"/>
          <w:szCs w:val="24"/>
        </w:rPr>
        <w:t>Recommender system application developments: A survey</w:t>
      </w:r>
      <w:r>
        <w:rPr>
          <w:rStyle w:val="title-text"/>
          <w:rFonts w:ascii="Times New Roman" w:hAnsi="Times New Roman" w:cs="Times New Roman"/>
          <w:b/>
          <w:bCs/>
          <w:color w:val="1F1F1F"/>
          <w:sz w:val="24"/>
          <w:szCs w:val="24"/>
        </w:rPr>
        <w:t>:</w:t>
      </w:r>
    </w:p>
    <w:p w14:paraId="7BFC5F98" w14:textId="77777777" w:rsidR="003312C1" w:rsidRPr="003312C1" w:rsidRDefault="003312C1" w:rsidP="003312C1"/>
    <w:p w14:paraId="1BEC3BBD" w14:textId="77777777" w:rsidR="003312C1" w:rsidRDefault="003312C1" w:rsidP="003312C1">
      <w:pPr>
        <w:ind w:left="360" w:firstLine="360"/>
        <w:rPr>
          <w:rFonts w:ascii="Times New Roman" w:hAnsi="Times New Roman" w:cs="Times New Roman"/>
          <w:sz w:val="24"/>
          <w:szCs w:val="24"/>
        </w:rPr>
      </w:pPr>
      <w:hyperlink r:id="rId27" w:history="1">
        <w:r w:rsidRPr="00B708EF">
          <w:rPr>
            <w:rStyle w:val="Hyperlink"/>
            <w:rFonts w:ascii="Times New Roman" w:hAnsi="Times New Roman" w:cs="Times New Roman"/>
            <w:sz w:val="24"/>
            <w:szCs w:val="24"/>
          </w:rPr>
          <w:t>https://www.sciencedirect.com/science/article/abs/pii/S0167923615000627</w:t>
        </w:r>
      </w:hyperlink>
    </w:p>
    <w:p w14:paraId="50BC7C54" w14:textId="77777777" w:rsidR="003312C1" w:rsidRDefault="003312C1" w:rsidP="003312C1">
      <w:pPr>
        <w:ind w:left="360" w:firstLine="360"/>
        <w:rPr>
          <w:rFonts w:ascii="Times New Roman" w:hAnsi="Times New Roman" w:cs="Times New Roman"/>
          <w:sz w:val="24"/>
          <w:szCs w:val="24"/>
        </w:rPr>
      </w:pPr>
    </w:p>
    <w:p w14:paraId="69FA84F8" w14:textId="77777777" w:rsidR="003312C1" w:rsidRDefault="003312C1" w:rsidP="003312C1">
      <w:pPr>
        <w:rPr>
          <w:rFonts w:ascii="Times New Roman" w:hAnsi="Times New Roman" w:cs="Times New Roman"/>
          <w:sz w:val="24"/>
          <w:szCs w:val="24"/>
        </w:rPr>
      </w:pPr>
    </w:p>
    <w:p w14:paraId="4ACC11DC" w14:textId="77777777" w:rsidR="003312C1" w:rsidRDefault="003312C1" w:rsidP="003312C1">
      <w:pPr>
        <w:pStyle w:val="Heading1"/>
        <w:numPr>
          <w:ilvl w:val="0"/>
          <w:numId w:val="13"/>
        </w:numPr>
        <w:shd w:val="clear" w:color="auto" w:fill="FFFFFF"/>
        <w:spacing w:before="0"/>
        <w:rPr>
          <w:rFonts w:ascii="Times New Roman" w:hAnsi="Times New Roman" w:cs="Times New Roman"/>
          <w:b/>
          <w:bCs/>
          <w:color w:val="333333"/>
          <w:sz w:val="24"/>
          <w:szCs w:val="24"/>
        </w:rPr>
      </w:pPr>
      <w:r w:rsidRPr="003312C1">
        <w:rPr>
          <w:rFonts w:ascii="Times New Roman" w:hAnsi="Times New Roman" w:cs="Times New Roman"/>
          <w:b/>
          <w:bCs/>
          <w:color w:val="333333"/>
          <w:sz w:val="24"/>
          <w:szCs w:val="24"/>
        </w:rPr>
        <w:t>The impact of YouTube recommendation system on video views</w:t>
      </w:r>
      <w:r>
        <w:rPr>
          <w:rFonts w:ascii="Times New Roman" w:hAnsi="Times New Roman" w:cs="Times New Roman"/>
          <w:b/>
          <w:bCs/>
          <w:color w:val="333333"/>
          <w:sz w:val="24"/>
          <w:szCs w:val="24"/>
        </w:rPr>
        <w:t>:</w:t>
      </w:r>
    </w:p>
    <w:p w14:paraId="11D5F0C1" w14:textId="77777777" w:rsidR="003312C1" w:rsidRPr="003312C1" w:rsidRDefault="003312C1" w:rsidP="003312C1"/>
    <w:p w14:paraId="5781C8B2" w14:textId="77777777" w:rsidR="003312C1" w:rsidRDefault="003312C1" w:rsidP="003312C1">
      <w:pPr>
        <w:ind w:left="720"/>
      </w:pPr>
      <w:hyperlink r:id="rId28" w:history="1">
        <w:r w:rsidRPr="00B708EF">
          <w:rPr>
            <w:rStyle w:val="Hyperlink"/>
          </w:rPr>
          <w:t>https://dl.acm.org/doi/abs/10.1145/1879141.1879193</w:t>
        </w:r>
      </w:hyperlink>
    </w:p>
    <w:p w14:paraId="5DD559C4" w14:textId="77777777" w:rsidR="003312C1" w:rsidRPr="003312C1" w:rsidRDefault="003312C1" w:rsidP="002F5967">
      <w:pPr>
        <w:spacing w:line="480" w:lineRule="auto"/>
        <w:jc w:val="both"/>
        <w:rPr>
          <w:rFonts w:ascii="Times New Roman" w:eastAsia="Times New Roman" w:hAnsi="Times New Roman" w:cs="Times New Roman"/>
          <w:b/>
          <w:sz w:val="32"/>
          <w:szCs w:val="32"/>
        </w:rPr>
      </w:pPr>
    </w:p>
    <w:p w14:paraId="6DA9B804" w14:textId="565B735F" w:rsidR="00EB7ADF" w:rsidRDefault="00EB7ADF" w:rsidP="002F5967">
      <w:pPr>
        <w:spacing w:line="360" w:lineRule="auto"/>
        <w:jc w:val="both"/>
        <w:rPr>
          <w:rFonts w:ascii="Times New Roman" w:eastAsia="Times New Roman" w:hAnsi="Times New Roman" w:cs="Times New Roman"/>
          <w:b/>
          <w:sz w:val="32"/>
          <w:szCs w:val="32"/>
        </w:rPr>
      </w:pPr>
    </w:p>
    <w:p w14:paraId="7060B660" w14:textId="77777777" w:rsidR="00AE58EB" w:rsidRDefault="00AE58EB">
      <w:pPr>
        <w:spacing w:line="480" w:lineRule="auto"/>
        <w:jc w:val="both"/>
        <w:rPr>
          <w:rFonts w:ascii="Times New Roman" w:eastAsia="Times New Roman" w:hAnsi="Times New Roman" w:cs="Times New Roman"/>
          <w:b/>
          <w:sz w:val="32"/>
          <w:szCs w:val="32"/>
        </w:rPr>
      </w:pPr>
    </w:p>
    <w:p w14:paraId="5326FE22" w14:textId="77777777" w:rsidR="00EB7ADF" w:rsidRDefault="00EB7ADF">
      <w:pPr>
        <w:spacing w:line="360" w:lineRule="auto"/>
        <w:ind w:left="360" w:hanging="360"/>
        <w:jc w:val="both"/>
        <w:rPr>
          <w:rFonts w:ascii="Times New Roman" w:eastAsia="Times New Roman" w:hAnsi="Times New Roman" w:cs="Times New Roman"/>
        </w:rPr>
      </w:pPr>
    </w:p>
    <w:p w14:paraId="19F0484E" w14:textId="77777777" w:rsidR="00EB7ADF" w:rsidRDefault="00EB7ADF">
      <w:pPr>
        <w:spacing w:line="360" w:lineRule="auto"/>
        <w:ind w:left="360" w:hanging="360"/>
        <w:jc w:val="both"/>
        <w:rPr>
          <w:rFonts w:ascii="Times New Roman" w:eastAsia="Times New Roman" w:hAnsi="Times New Roman" w:cs="Times New Roman"/>
          <w:sz w:val="24"/>
          <w:szCs w:val="24"/>
        </w:rPr>
      </w:pPr>
    </w:p>
    <w:p w14:paraId="321285AB" w14:textId="77777777" w:rsidR="00EB7ADF" w:rsidRDefault="00EB7ADF">
      <w:pPr>
        <w:spacing w:line="360" w:lineRule="auto"/>
        <w:jc w:val="both"/>
      </w:pPr>
    </w:p>
    <w:p w14:paraId="0B9EC6D8" w14:textId="77777777" w:rsidR="00EB7ADF" w:rsidRDefault="00EB7ADF">
      <w:pPr>
        <w:spacing w:line="360" w:lineRule="auto"/>
        <w:ind w:left="446" w:hanging="446"/>
        <w:jc w:val="both"/>
        <w:rPr>
          <w:rFonts w:ascii="Times New Roman" w:eastAsia="Times New Roman" w:hAnsi="Times New Roman" w:cs="Times New Roman"/>
          <w:sz w:val="24"/>
          <w:szCs w:val="24"/>
          <w:highlight w:val="white"/>
        </w:rPr>
      </w:pPr>
    </w:p>
    <w:p w14:paraId="653EF826" w14:textId="77777777" w:rsidR="00EB7ADF" w:rsidRDefault="00EB7ADF">
      <w:pPr>
        <w:spacing w:line="480" w:lineRule="auto"/>
        <w:jc w:val="both"/>
        <w:rPr>
          <w:rFonts w:ascii="Times New Roman" w:eastAsia="Times New Roman" w:hAnsi="Times New Roman" w:cs="Times New Roman"/>
          <w:b/>
          <w:sz w:val="28"/>
          <w:szCs w:val="28"/>
        </w:rPr>
      </w:pPr>
    </w:p>
    <w:p w14:paraId="3BC2C609" w14:textId="77777777" w:rsidR="00EB7ADF" w:rsidRDefault="00EB7ADF">
      <w:pPr>
        <w:spacing w:line="480" w:lineRule="auto"/>
        <w:jc w:val="both"/>
        <w:rPr>
          <w:rFonts w:ascii="Bookman Old Style" w:eastAsia="Bookman Old Style" w:hAnsi="Bookman Old Style" w:cs="Bookman Old Style"/>
          <w:sz w:val="32"/>
          <w:szCs w:val="32"/>
        </w:rPr>
      </w:pPr>
    </w:p>
    <w:sectPr w:rsidR="00EB7ADF">
      <w:footerReference w:type="default" r:id="rId2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71F00" w14:textId="77777777" w:rsidR="00292B14" w:rsidRDefault="00292B14">
      <w:r>
        <w:separator/>
      </w:r>
    </w:p>
  </w:endnote>
  <w:endnote w:type="continuationSeparator" w:id="0">
    <w:p w14:paraId="196CFCC3" w14:textId="77777777" w:rsidR="00292B14" w:rsidRDefault="00292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scadia Code">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BA328" w14:textId="77777777" w:rsidR="00EB7ADF" w:rsidRDefault="00EB7ADF">
    <w:pPr>
      <w:pBdr>
        <w:top w:val="nil"/>
        <w:left w:val="nil"/>
        <w:bottom w:val="nil"/>
        <w:right w:val="nil"/>
        <w:between w:val="nil"/>
      </w:pBdr>
      <w:jc w:val="center"/>
      <w:rPr>
        <w:color w:val="000000"/>
      </w:rPr>
    </w:pPr>
  </w:p>
  <w:p w14:paraId="021EE291" w14:textId="77777777" w:rsidR="00EB7ADF" w:rsidRDefault="00EB7AD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67259" w14:textId="1BEF9F16" w:rsidR="00EB7ADF"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BA6AFC">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118D8C63" w14:textId="77777777" w:rsidR="00EB7ADF" w:rsidRDefault="00EB7AD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E169D" w14:textId="77777777" w:rsidR="00292B14" w:rsidRDefault="00292B14">
      <w:r>
        <w:separator/>
      </w:r>
    </w:p>
  </w:footnote>
  <w:footnote w:type="continuationSeparator" w:id="0">
    <w:p w14:paraId="39A360C6" w14:textId="77777777" w:rsidR="00292B14" w:rsidRDefault="00292B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D6D50"/>
    <w:multiLevelType w:val="multilevel"/>
    <w:tmpl w:val="A4FA7D6C"/>
    <w:lvl w:ilvl="0">
      <w:start w:val="3"/>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6D678E0"/>
    <w:multiLevelType w:val="multilevel"/>
    <w:tmpl w:val="D3B2130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0D3837"/>
    <w:multiLevelType w:val="hybridMultilevel"/>
    <w:tmpl w:val="26561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05024A"/>
    <w:multiLevelType w:val="multilevel"/>
    <w:tmpl w:val="E71A52FC"/>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648639B"/>
    <w:multiLevelType w:val="hybridMultilevel"/>
    <w:tmpl w:val="DAEC15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514723"/>
    <w:multiLevelType w:val="hybridMultilevel"/>
    <w:tmpl w:val="94C01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1EE4269"/>
    <w:multiLevelType w:val="multilevel"/>
    <w:tmpl w:val="03FE5F66"/>
    <w:lvl w:ilvl="0">
      <w:start w:val="1"/>
      <w:numFmt w:val="decimal"/>
      <w:lvlText w:val="%1"/>
      <w:lvlJc w:val="left"/>
      <w:pPr>
        <w:ind w:left="456" w:hanging="456"/>
      </w:pPr>
      <w:rPr>
        <w:rFonts w:hint="default"/>
        <w:sz w:val="36"/>
      </w:rPr>
    </w:lvl>
    <w:lvl w:ilvl="1">
      <w:start w:val="3"/>
      <w:numFmt w:val="decimal"/>
      <w:lvlText w:val="%1.%2"/>
      <w:lvlJc w:val="left"/>
      <w:pPr>
        <w:ind w:left="456" w:hanging="456"/>
      </w:pPr>
      <w:rPr>
        <w:rFonts w:hint="default"/>
        <w:sz w:val="32"/>
        <w:szCs w:val="32"/>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7" w15:restartNumberingAfterBreak="0">
    <w:nsid w:val="3C415374"/>
    <w:multiLevelType w:val="hybridMultilevel"/>
    <w:tmpl w:val="C90AFBA8"/>
    <w:lvl w:ilvl="0" w:tplc="40090001">
      <w:start w:val="1"/>
      <w:numFmt w:val="bullet"/>
      <w:lvlText w:val=""/>
      <w:lvlJc w:val="left"/>
      <w:pPr>
        <w:ind w:left="1452" w:hanging="360"/>
      </w:pPr>
      <w:rPr>
        <w:rFonts w:ascii="Symbol" w:hAnsi="Symbol" w:hint="default"/>
      </w:rPr>
    </w:lvl>
    <w:lvl w:ilvl="1" w:tplc="40090003" w:tentative="1">
      <w:start w:val="1"/>
      <w:numFmt w:val="bullet"/>
      <w:lvlText w:val="o"/>
      <w:lvlJc w:val="left"/>
      <w:pPr>
        <w:ind w:left="2172" w:hanging="360"/>
      </w:pPr>
      <w:rPr>
        <w:rFonts w:ascii="Courier New" w:hAnsi="Courier New" w:cs="Courier New" w:hint="default"/>
      </w:rPr>
    </w:lvl>
    <w:lvl w:ilvl="2" w:tplc="40090005" w:tentative="1">
      <w:start w:val="1"/>
      <w:numFmt w:val="bullet"/>
      <w:lvlText w:val=""/>
      <w:lvlJc w:val="left"/>
      <w:pPr>
        <w:ind w:left="2892" w:hanging="360"/>
      </w:pPr>
      <w:rPr>
        <w:rFonts w:ascii="Wingdings" w:hAnsi="Wingdings" w:hint="default"/>
      </w:rPr>
    </w:lvl>
    <w:lvl w:ilvl="3" w:tplc="40090001" w:tentative="1">
      <w:start w:val="1"/>
      <w:numFmt w:val="bullet"/>
      <w:lvlText w:val=""/>
      <w:lvlJc w:val="left"/>
      <w:pPr>
        <w:ind w:left="3612" w:hanging="360"/>
      </w:pPr>
      <w:rPr>
        <w:rFonts w:ascii="Symbol" w:hAnsi="Symbol" w:hint="default"/>
      </w:rPr>
    </w:lvl>
    <w:lvl w:ilvl="4" w:tplc="40090003" w:tentative="1">
      <w:start w:val="1"/>
      <w:numFmt w:val="bullet"/>
      <w:lvlText w:val="o"/>
      <w:lvlJc w:val="left"/>
      <w:pPr>
        <w:ind w:left="4332" w:hanging="360"/>
      </w:pPr>
      <w:rPr>
        <w:rFonts w:ascii="Courier New" w:hAnsi="Courier New" w:cs="Courier New" w:hint="default"/>
      </w:rPr>
    </w:lvl>
    <w:lvl w:ilvl="5" w:tplc="40090005" w:tentative="1">
      <w:start w:val="1"/>
      <w:numFmt w:val="bullet"/>
      <w:lvlText w:val=""/>
      <w:lvlJc w:val="left"/>
      <w:pPr>
        <w:ind w:left="5052" w:hanging="360"/>
      </w:pPr>
      <w:rPr>
        <w:rFonts w:ascii="Wingdings" w:hAnsi="Wingdings" w:hint="default"/>
      </w:rPr>
    </w:lvl>
    <w:lvl w:ilvl="6" w:tplc="40090001" w:tentative="1">
      <w:start w:val="1"/>
      <w:numFmt w:val="bullet"/>
      <w:lvlText w:val=""/>
      <w:lvlJc w:val="left"/>
      <w:pPr>
        <w:ind w:left="5772" w:hanging="360"/>
      </w:pPr>
      <w:rPr>
        <w:rFonts w:ascii="Symbol" w:hAnsi="Symbol" w:hint="default"/>
      </w:rPr>
    </w:lvl>
    <w:lvl w:ilvl="7" w:tplc="40090003" w:tentative="1">
      <w:start w:val="1"/>
      <w:numFmt w:val="bullet"/>
      <w:lvlText w:val="o"/>
      <w:lvlJc w:val="left"/>
      <w:pPr>
        <w:ind w:left="6492" w:hanging="360"/>
      </w:pPr>
      <w:rPr>
        <w:rFonts w:ascii="Courier New" w:hAnsi="Courier New" w:cs="Courier New" w:hint="default"/>
      </w:rPr>
    </w:lvl>
    <w:lvl w:ilvl="8" w:tplc="40090005" w:tentative="1">
      <w:start w:val="1"/>
      <w:numFmt w:val="bullet"/>
      <w:lvlText w:val=""/>
      <w:lvlJc w:val="left"/>
      <w:pPr>
        <w:ind w:left="7212" w:hanging="360"/>
      </w:pPr>
      <w:rPr>
        <w:rFonts w:ascii="Wingdings" w:hAnsi="Wingdings" w:hint="default"/>
      </w:rPr>
    </w:lvl>
  </w:abstractNum>
  <w:abstractNum w:abstractNumId="8" w15:restartNumberingAfterBreak="0">
    <w:nsid w:val="4CAB0829"/>
    <w:multiLevelType w:val="multilevel"/>
    <w:tmpl w:val="75E085EE"/>
    <w:lvl w:ilvl="0">
      <w:start w:val="1"/>
      <w:numFmt w:val="decimal"/>
      <w:lvlText w:val="%1"/>
      <w:lvlJc w:val="left"/>
      <w:pPr>
        <w:ind w:left="456" w:hanging="456"/>
      </w:pPr>
      <w:rPr>
        <w:rFonts w:hint="default"/>
        <w:sz w:val="36"/>
      </w:rPr>
    </w:lvl>
    <w:lvl w:ilvl="1">
      <w:start w:val="5"/>
      <w:numFmt w:val="decimal"/>
      <w:lvlText w:val="%1.%2"/>
      <w:lvlJc w:val="left"/>
      <w:pPr>
        <w:ind w:left="456" w:hanging="456"/>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720" w:hanging="720"/>
      </w:pPr>
      <w:rPr>
        <w:rFonts w:hint="default"/>
        <w:sz w:val="36"/>
      </w:rPr>
    </w:lvl>
    <w:lvl w:ilvl="4">
      <w:start w:val="1"/>
      <w:numFmt w:val="decimal"/>
      <w:lvlText w:val="%1.%2.%3.%4.%5"/>
      <w:lvlJc w:val="left"/>
      <w:pPr>
        <w:ind w:left="1080" w:hanging="1080"/>
      </w:pPr>
      <w:rPr>
        <w:rFonts w:hint="default"/>
        <w:sz w:val="36"/>
      </w:rPr>
    </w:lvl>
    <w:lvl w:ilvl="5">
      <w:start w:val="1"/>
      <w:numFmt w:val="decimal"/>
      <w:lvlText w:val="%1.%2.%3.%4.%5.%6"/>
      <w:lvlJc w:val="left"/>
      <w:pPr>
        <w:ind w:left="1080" w:hanging="1080"/>
      </w:pPr>
      <w:rPr>
        <w:rFonts w:hint="default"/>
        <w:sz w:val="36"/>
      </w:rPr>
    </w:lvl>
    <w:lvl w:ilvl="6">
      <w:start w:val="1"/>
      <w:numFmt w:val="decimal"/>
      <w:lvlText w:val="%1.%2.%3.%4.%5.%6.%7"/>
      <w:lvlJc w:val="left"/>
      <w:pPr>
        <w:ind w:left="1440" w:hanging="1440"/>
      </w:pPr>
      <w:rPr>
        <w:rFonts w:hint="default"/>
        <w:sz w:val="36"/>
      </w:rPr>
    </w:lvl>
    <w:lvl w:ilvl="7">
      <w:start w:val="1"/>
      <w:numFmt w:val="decimal"/>
      <w:lvlText w:val="%1.%2.%3.%4.%5.%6.%7.%8"/>
      <w:lvlJc w:val="left"/>
      <w:pPr>
        <w:ind w:left="1440" w:hanging="1440"/>
      </w:pPr>
      <w:rPr>
        <w:rFonts w:hint="default"/>
        <w:sz w:val="36"/>
      </w:rPr>
    </w:lvl>
    <w:lvl w:ilvl="8">
      <w:start w:val="1"/>
      <w:numFmt w:val="decimal"/>
      <w:lvlText w:val="%1.%2.%3.%4.%5.%6.%7.%8.%9"/>
      <w:lvlJc w:val="left"/>
      <w:pPr>
        <w:ind w:left="1800" w:hanging="1800"/>
      </w:pPr>
      <w:rPr>
        <w:rFonts w:hint="default"/>
        <w:sz w:val="36"/>
      </w:rPr>
    </w:lvl>
  </w:abstractNum>
  <w:abstractNum w:abstractNumId="9" w15:restartNumberingAfterBreak="0">
    <w:nsid w:val="52FB3ABB"/>
    <w:multiLevelType w:val="hybridMultilevel"/>
    <w:tmpl w:val="A16068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A5A7C31"/>
    <w:multiLevelType w:val="multilevel"/>
    <w:tmpl w:val="6B889DEA"/>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11" w15:restartNumberingAfterBreak="0">
    <w:nsid w:val="65E3018F"/>
    <w:multiLevelType w:val="hybridMultilevel"/>
    <w:tmpl w:val="DFCE71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B2B2A23"/>
    <w:multiLevelType w:val="hybridMultilevel"/>
    <w:tmpl w:val="6B3C3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42E5635"/>
    <w:multiLevelType w:val="hybridMultilevel"/>
    <w:tmpl w:val="EB98B4C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5742B15"/>
    <w:multiLevelType w:val="multilevel"/>
    <w:tmpl w:val="F878A50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767581065">
    <w:abstractNumId w:val="10"/>
  </w:num>
  <w:num w:numId="2" w16cid:durableId="2093235951">
    <w:abstractNumId w:val="3"/>
  </w:num>
  <w:num w:numId="3" w16cid:durableId="584189101">
    <w:abstractNumId w:val="1"/>
  </w:num>
  <w:num w:numId="4" w16cid:durableId="992835656">
    <w:abstractNumId w:val="14"/>
  </w:num>
  <w:num w:numId="5" w16cid:durableId="65996589">
    <w:abstractNumId w:val="4"/>
  </w:num>
  <w:num w:numId="6" w16cid:durableId="1865897090">
    <w:abstractNumId w:val="8"/>
  </w:num>
  <w:num w:numId="7" w16cid:durableId="730542348">
    <w:abstractNumId w:val="6"/>
  </w:num>
  <w:num w:numId="8" w16cid:durableId="288169647">
    <w:abstractNumId w:val="11"/>
  </w:num>
  <w:num w:numId="9" w16cid:durableId="566770312">
    <w:abstractNumId w:val="5"/>
  </w:num>
  <w:num w:numId="10" w16cid:durableId="1596327033">
    <w:abstractNumId w:val="7"/>
  </w:num>
  <w:num w:numId="11" w16cid:durableId="77601193">
    <w:abstractNumId w:val="0"/>
  </w:num>
  <w:num w:numId="12" w16cid:durableId="517045413">
    <w:abstractNumId w:val="2"/>
  </w:num>
  <w:num w:numId="13" w16cid:durableId="871114606">
    <w:abstractNumId w:val="9"/>
  </w:num>
  <w:num w:numId="14" w16cid:durableId="1533375958">
    <w:abstractNumId w:val="13"/>
  </w:num>
  <w:num w:numId="15" w16cid:durableId="1087532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ADF"/>
    <w:rsid w:val="000162FC"/>
    <w:rsid w:val="00037B60"/>
    <w:rsid w:val="000840B6"/>
    <w:rsid w:val="000F4764"/>
    <w:rsid w:val="00104921"/>
    <w:rsid w:val="00184237"/>
    <w:rsid w:val="00195E10"/>
    <w:rsid w:val="001961AE"/>
    <w:rsid w:val="001C527A"/>
    <w:rsid w:val="00270AA2"/>
    <w:rsid w:val="002847A7"/>
    <w:rsid w:val="00292B14"/>
    <w:rsid w:val="002B2A6E"/>
    <w:rsid w:val="002F5967"/>
    <w:rsid w:val="00323647"/>
    <w:rsid w:val="003274DE"/>
    <w:rsid w:val="003312C1"/>
    <w:rsid w:val="003505DF"/>
    <w:rsid w:val="00400966"/>
    <w:rsid w:val="00471FE1"/>
    <w:rsid w:val="004B4B9E"/>
    <w:rsid w:val="005221C0"/>
    <w:rsid w:val="00590846"/>
    <w:rsid w:val="005A3E84"/>
    <w:rsid w:val="005B4E28"/>
    <w:rsid w:val="00602423"/>
    <w:rsid w:val="006122E1"/>
    <w:rsid w:val="0067161E"/>
    <w:rsid w:val="006F79B3"/>
    <w:rsid w:val="00736F57"/>
    <w:rsid w:val="00747541"/>
    <w:rsid w:val="007E15C4"/>
    <w:rsid w:val="00825E22"/>
    <w:rsid w:val="008906B4"/>
    <w:rsid w:val="009360A5"/>
    <w:rsid w:val="00A74D5B"/>
    <w:rsid w:val="00A75377"/>
    <w:rsid w:val="00AB5E97"/>
    <w:rsid w:val="00AE58EB"/>
    <w:rsid w:val="00B07C65"/>
    <w:rsid w:val="00B22133"/>
    <w:rsid w:val="00B65447"/>
    <w:rsid w:val="00B9424D"/>
    <w:rsid w:val="00BA6AFC"/>
    <w:rsid w:val="00BB5D65"/>
    <w:rsid w:val="00C10195"/>
    <w:rsid w:val="00C4389B"/>
    <w:rsid w:val="00C61E63"/>
    <w:rsid w:val="00C7549B"/>
    <w:rsid w:val="00C8736E"/>
    <w:rsid w:val="00CD7B40"/>
    <w:rsid w:val="00CE221D"/>
    <w:rsid w:val="00CE4188"/>
    <w:rsid w:val="00CE451A"/>
    <w:rsid w:val="00D14288"/>
    <w:rsid w:val="00D57436"/>
    <w:rsid w:val="00D7174C"/>
    <w:rsid w:val="00E9529F"/>
    <w:rsid w:val="00EB7ADF"/>
    <w:rsid w:val="00EE144D"/>
    <w:rsid w:val="00F20AF9"/>
    <w:rsid w:val="00F43300"/>
    <w:rsid w:val="00F44C6E"/>
    <w:rsid w:val="00F64A01"/>
    <w:rsid w:val="00F970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589E"/>
  <w15:docId w15:val="{9643A7F4-2158-4AB5-8453-6DA5991F5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character" w:styleId="UnresolvedMention">
    <w:name w:val="Unresolved Mention"/>
    <w:basedOn w:val="DefaultParagraphFont"/>
    <w:uiPriority w:val="99"/>
    <w:semiHidden/>
    <w:unhideWhenUsed/>
    <w:rsid w:val="00A74D5B"/>
    <w:rPr>
      <w:color w:val="605E5C"/>
      <w:shd w:val="clear" w:color="auto" w:fill="E1DFDD"/>
    </w:rPr>
  </w:style>
  <w:style w:type="paragraph" w:customStyle="1" w:styleId="mb-0">
    <w:name w:val="mb-0"/>
    <w:basedOn w:val="Normal"/>
    <w:rsid w:val="00A74D5B"/>
    <w:pPr>
      <w:spacing w:before="100" w:beforeAutospacing="1" w:after="100" w:afterAutospacing="1"/>
    </w:pPr>
    <w:rPr>
      <w:rFonts w:ascii="Times New Roman" w:eastAsia="Times New Roman" w:hAnsi="Times New Roman" w:cs="Times New Roman"/>
      <w:sz w:val="24"/>
      <w:szCs w:val="24"/>
      <w:lang w:val="en-IN"/>
    </w:rPr>
  </w:style>
  <w:style w:type="character" w:customStyle="1" w:styleId="nowrap">
    <w:name w:val="nowrap"/>
    <w:basedOn w:val="DefaultParagraphFont"/>
    <w:rsid w:val="00A74D5B"/>
  </w:style>
  <w:style w:type="paragraph" w:customStyle="1" w:styleId="small">
    <w:name w:val="small"/>
    <w:basedOn w:val="Normal"/>
    <w:rsid w:val="00A74D5B"/>
    <w:pPr>
      <w:spacing w:before="100" w:beforeAutospacing="1" w:after="100" w:afterAutospacing="1"/>
    </w:pPr>
    <w:rPr>
      <w:rFonts w:ascii="Times New Roman" w:eastAsia="Times New Roman" w:hAnsi="Times New Roman" w:cs="Times New Roman"/>
      <w:sz w:val="24"/>
      <w:szCs w:val="24"/>
      <w:lang w:val="en-IN"/>
    </w:rPr>
  </w:style>
  <w:style w:type="character" w:customStyle="1" w:styleId="wd-jnl-art-copyright">
    <w:name w:val="wd-jnl-art-copyright"/>
    <w:basedOn w:val="DefaultParagraphFont"/>
    <w:rsid w:val="00A74D5B"/>
  </w:style>
  <w:style w:type="character" w:customStyle="1" w:styleId="wd-jnl-art-breadcrumb-title">
    <w:name w:val="wd-jnl-art-breadcrumb-title"/>
    <w:basedOn w:val="DefaultParagraphFont"/>
    <w:rsid w:val="00A74D5B"/>
  </w:style>
  <w:style w:type="character" w:customStyle="1" w:styleId="wd-jnl-art-breadcrumb-vol">
    <w:name w:val="wd-jnl-art-breadcrumb-vol"/>
    <w:basedOn w:val="DefaultParagraphFont"/>
    <w:rsid w:val="00A74D5B"/>
  </w:style>
  <w:style w:type="character" w:customStyle="1" w:styleId="wd-jnl-art-breadcrumb-issue">
    <w:name w:val="wd-jnl-art-breadcrumb-issue"/>
    <w:basedOn w:val="DefaultParagraphFont"/>
    <w:rsid w:val="00A74D5B"/>
  </w:style>
  <w:style w:type="character" w:customStyle="1" w:styleId="title-text">
    <w:name w:val="title-text"/>
    <w:basedOn w:val="DefaultParagraphFont"/>
    <w:rsid w:val="00A74D5B"/>
  </w:style>
  <w:style w:type="character" w:customStyle="1" w:styleId="sr-only">
    <w:name w:val="sr-only"/>
    <w:basedOn w:val="DefaultParagraphFont"/>
    <w:rsid w:val="00A74D5B"/>
  </w:style>
  <w:style w:type="character" w:customStyle="1" w:styleId="react-xocs-alternative-link">
    <w:name w:val="react-xocs-alternative-link"/>
    <w:basedOn w:val="DefaultParagraphFont"/>
    <w:rsid w:val="00A74D5B"/>
  </w:style>
  <w:style w:type="character" w:customStyle="1" w:styleId="given-name">
    <w:name w:val="given-name"/>
    <w:basedOn w:val="DefaultParagraphFont"/>
    <w:rsid w:val="00A74D5B"/>
  </w:style>
  <w:style w:type="character" w:customStyle="1" w:styleId="text">
    <w:name w:val="text"/>
    <w:basedOn w:val="DefaultParagraphFont"/>
    <w:rsid w:val="00A74D5B"/>
  </w:style>
  <w:style w:type="character" w:customStyle="1" w:styleId="author-ref">
    <w:name w:val="author-ref"/>
    <w:basedOn w:val="DefaultParagraphFont"/>
    <w:rsid w:val="00A74D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759">
      <w:bodyDiv w:val="1"/>
      <w:marLeft w:val="0"/>
      <w:marRight w:val="0"/>
      <w:marTop w:val="0"/>
      <w:marBottom w:val="0"/>
      <w:divBdr>
        <w:top w:val="none" w:sz="0" w:space="0" w:color="auto"/>
        <w:left w:val="none" w:sz="0" w:space="0" w:color="auto"/>
        <w:bottom w:val="none" w:sz="0" w:space="0" w:color="auto"/>
        <w:right w:val="none" w:sz="0" w:space="0" w:color="auto"/>
      </w:divBdr>
      <w:divsChild>
        <w:div w:id="2082365533">
          <w:marLeft w:val="0"/>
          <w:marRight w:val="0"/>
          <w:marTop w:val="0"/>
          <w:marBottom w:val="0"/>
          <w:divBdr>
            <w:top w:val="none" w:sz="0" w:space="0" w:color="auto"/>
            <w:left w:val="none" w:sz="0" w:space="0" w:color="auto"/>
            <w:bottom w:val="none" w:sz="0" w:space="0" w:color="auto"/>
            <w:right w:val="none" w:sz="0" w:space="0" w:color="auto"/>
          </w:divBdr>
          <w:divsChild>
            <w:div w:id="119788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4795">
      <w:bodyDiv w:val="1"/>
      <w:marLeft w:val="0"/>
      <w:marRight w:val="0"/>
      <w:marTop w:val="0"/>
      <w:marBottom w:val="0"/>
      <w:divBdr>
        <w:top w:val="none" w:sz="0" w:space="0" w:color="auto"/>
        <w:left w:val="none" w:sz="0" w:space="0" w:color="auto"/>
        <w:bottom w:val="none" w:sz="0" w:space="0" w:color="auto"/>
        <w:right w:val="none" w:sz="0" w:space="0" w:color="auto"/>
      </w:divBdr>
      <w:divsChild>
        <w:div w:id="564729414">
          <w:marLeft w:val="0"/>
          <w:marRight w:val="0"/>
          <w:marTop w:val="0"/>
          <w:marBottom w:val="600"/>
          <w:divBdr>
            <w:top w:val="none" w:sz="0" w:space="0" w:color="auto"/>
            <w:left w:val="none" w:sz="0" w:space="0" w:color="auto"/>
            <w:bottom w:val="none" w:sz="0" w:space="0" w:color="auto"/>
            <w:right w:val="none" w:sz="0" w:space="0" w:color="auto"/>
          </w:divBdr>
        </w:div>
      </w:divsChild>
    </w:div>
    <w:div w:id="136918875">
      <w:bodyDiv w:val="1"/>
      <w:marLeft w:val="0"/>
      <w:marRight w:val="0"/>
      <w:marTop w:val="0"/>
      <w:marBottom w:val="0"/>
      <w:divBdr>
        <w:top w:val="none" w:sz="0" w:space="0" w:color="auto"/>
        <w:left w:val="none" w:sz="0" w:space="0" w:color="auto"/>
        <w:bottom w:val="none" w:sz="0" w:space="0" w:color="auto"/>
        <w:right w:val="none" w:sz="0" w:space="0" w:color="auto"/>
      </w:divBdr>
      <w:divsChild>
        <w:div w:id="1694109404">
          <w:marLeft w:val="0"/>
          <w:marRight w:val="0"/>
          <w:marTop w:val="0"/>
          <w:marBottom w:val="0"/>
          <w:divBdr>
            <w:top w:val="none" w:sz="0" w:space="0" w:color="auto"/>
            <w:left w:val="none" w:sz="0" w:space="0" w:color="auto"/>
            <w:bottom w:val="single" w:sz="6" w:space="0" w:color="DEE2E6"/>
            <w:right w:val="none" w:sz="0" w:space="0" w:color="auto"/>
          </w:divBdr>
          <w:divsChild>
            <w:div w:id="1299990262">
              <w:marLeft w:val="0"/>
              <w:marRight w:val="0"/>
              <w:marTop w:val="0"/>
              <w:marBottom w:val="0"/>
              <w:divBdr>
                <w:top w:val="none" w:sz="0" w:space="0" w:color="auto"/>
                <w:left w:val="none" w:sz="0" w:space="0" w:color="auto"/>
                <w:bottom w:val="none" w:sz="0" w:space="0" w:color="auto"/>
                <w:right w:val="none" w:sz="0" w:space="0" w:color="auto"/>
              </w:divBdr>
              <w:divsChild>
                <w:div w:id="1965958562">
                  <w:marLeft w:val="0"/>
                  <w:marRight w:val="0"/>
                  <w:marTop w:val="0"/>
                  <w:marBottom w:val="0"/>
                  <w:divBdr>
                    <w:top w:val="none" w:sz="0" w:space="0" w:color="auto"/>
                    <w:left w:val="none" w:sz="0" w:space="0" w:color="auto"/>
                    <w:bottom w:val="none" w:sz="0" w:space="0" w:color="auto"/>
                    <w:right w:val="none" w:sz="0" w:space="0" w:color="auto"/>
                  </w:divBdr>
                  <w:divsChild>
                    <w:div w:id="807359902">
                      <w:marLeft w:val="0"/>
                      <w:marRight w:val="0"/>
                      <w:marTop w:val="0"/>
                      <w:marBottom w:val="0"/>
                      <w:divBdr>
                        <w:top w:val="none" w:sz="0" w:space="0" w:color="auto"/>
                        <w:left w:val="none" w:sz="0" w:space="0" w:color="auto"/>
                        <w:bottom w:val="none" w:sz="0" w:space="0" w:color="auto"/>
                        <w:right w:val="none" w:sz="0" w:space="0" w:color="auto"/>
                      </w:divBdr>
                    </w:div>
                    <w:div w:id="508788464">
                      <w:marLeft w:val="0"/>
                      <w:marRight w:val="0"/>
                      <w:marTop w:val="0"/>
                      <w:marBottom w:val="0"/>
                      <w:divBdr>
                        <w:top w:val="none" w:sz="0" w:space="0" w:color="auto"/>
                        <w:left w:val="none" w:sz="0" w:space="0" w:color="auto"/>
                        <w:bottom w:val="none" w:sz="0" w:space="0" w:color="auto"/>
                        <w:right w:val="none" w:sz="0" w:space="0" w:color="auto"/>
                      </w:divBdr>
                    </w:div>
                  </w:divsChild>
                </w:div>
                <w:div w:id="1345593033">
                  <w:marLeft w:val="0"/>
                  <w:marRight w:val="0"/>
                  <w:marTop w:val="0"/>
                  <w:marBottom w:val="0"/>
                  <w:divBdr>
                    <w:top w:val="none" w:sz="0" w:space="0" w:color="auto"/>
                    <w:left w:val="none" w:sz="0" w:space="0" w:color="auto"/>
                    <w:bottom w:val="none" w:sz="0" w:space="0" w:color="auto"/>
                    <w:right w:val="none" w:sz="0" w:space="0" w:color="auto"/>
                  </w:divBdr>
                </w:div>
                <w:div w:id="4981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9016">
          <w:marLeft w:val="0"/>
          <w:marRight w:val="0"/>
          <w:marTop w:val="0"/>
          <w:marBottom w:val="0"/>
          <w:divBdr>
            <w:top w:val="none" w:sz="0" w:space="0" w:color="auto"/>
            <w:left w:val="none" w:sz="0" w:space="0" w:color="auto"/>
            <w:bottom w:val="none" w:sz="0" w:space="0" w:color="auto"/>
            <w:right w:val="none" w:sz="0" w:space="0" w:color="auto"/>
          </w:divBdr>
          <w:divsChild>
            <w:div w:id="844826877">
              <w:marLeft w:val="0"/>
              <w:marRight w:val="0"/>
              <w:marTop w:val="0"/>
              <w:marBottom w:val="0"/>
              <w:divBdr>
                <w:top w:val="none" w:sz="0" w:space="0" w:color="auto"/>
                <w:left w:val="none" w:sz="0" w:space="0" w:color="auto"/>
                <w:bottom w:val="none" w:sz="0" w:space="0" w:color="auto"/>
                <w:right w:val="none" w:sz="0" w:space="0" w:color="auto"/>
              </w:divBdr>
              <w:divsChild>
                <w:div w:id="1863397345">
                  <w:marLeft w:val="0"/>
                  <w:marRight w:val="0"/>
                  <w:marTop w:val="0"/>
                  <w:marBottom w:val="0"/>
                  <w:divBdr>
                    <w:top w:val="none" w:sz="0" w:space="0" w:color="auto"/>
                    <w:left w:val="none" w:sz="0" w:space="0" w:color="auto"/>
                    <w:bottom w:val="none" w:sz="0" w:space="0" w:color="auto"/>
                    <w:right w:val="none" w:sz="0" w:space="0" w:color="auto"/>
                  </w:divBdr>
                  <w:divsChild>
                    <w:div w:id="1516921736">
                      <w:marLeft w:val="0"/>
                      <w:marRight w:val="0"/>
                      <w:marTop w:val="0"/>
                      <w:marBottom w:val="0"/>
                      <w:divBdr>
                        <w:top w:val="single" w:sz="12" w:space="0" w:color="061114"/>
                        <w:left w:val="single" w:sz="12" w:space="0" w:color="061114"/>
                        <w:bottom w:val="single" w:sz="12" w:space="0" w:color="061114"/>
                        <w:right w:val="single" w:sz="12" w:space="0" w:color="061114"/>
                      </w:divBdr>
                    </w:div>
                    <w:div w:id="1945109329">
                      <w:marLeft w:val="0"/>
                      <w:marRight w:val="0"/>
                      <w:marTop w:val="0"/>
                      <w:marBottom w:val="0"/>
                      <w:divBdr>
                        <w:top w:val="single" w:sz="12" w:space="0" w:color="061114"/>
                        <w:left w:val="single" w:sz="12" w:space="0" w:color="061114"/>
                        <w:bottom w:val="single" w:sz="12" w:space="0" w:color="061114"/>
                        <w:right w:val="single" w:sz="12" w:space="0" w:color="061114"/>
                      </w:divBdr>
                    </w:div>
                    <w:div w:id="811562932">
                      <w:marLeft w:val="0"/>
                      <w:marRight w:val="0"/>
                      <w:marTop w:val="0"/>
                      <w:marBottom w:val="0"/>
                      <w:divBdr>
                        <w:top w:val="single" w:sz="12" w:space="0" w:color="061114"/>
                        <w:left w:val="single" w:sz="12" w:space="0" w:color="061114"/>
                        <w:bottom w:val="single" w:sz="12" w:space="0" w:color="061114"/>
                        <w:right w:val="single" w:sz="12" w:space="0" w:color="061114"/>
                      </w:divBdr>
                    </w:div>
                  </w:divsChild>
                </w:div>
                <w:div w:id="1406344593">
                  <w:marLeft w:val="0"/>
                  <w:marRight w:val="0"/>
                  <w:marTop w:val="0"/>
                  <w:marBottom w:val="0"/>
                  <w:divBdr>
                    <w:top w:val="none" w:sz="0" w:space="0" w:color="auto"/>
                    <w:left w:val="none" w:sz="0" w:space="0" w:color="auto"/>
                    <w:bottom w:val="none" w:sz="0" w:space="0" w:color="auto"/>
                    <w:right w:val="none" w:sz="0" w:space="0" w:color="auto"/>
                  </w:divBdr>
                </w:div>
                <w:div w:id="1526866755">
                  <w:marLeft w:val="0"/>
                  <w:marRight w:val="0"/>
                  <w:marTop w:val="0"/>
                  <w:marBottom w:val="0"/>
                  <w:divBdr>
                    <w:top w:val="single" w:sz="12" w:space="0" w:color="061114"/>
                    <w:left w:val="single" w:sz="12" w:space="0" w:color="061114"/>
                    <w:bottom w:val="single" w:sz="12" w:space="0" w:color="061114"/>
                    <w:right w:val="single" w:sz="12" w:space="0" w:color="061114"/>
                  </w:divBdr>
                </w:div>
                <w:div w:id="659164515">
                  <w:marLeft w:val="0"/>
                  <w:marRight w:val="0"/>
                  <w:marTop w:val="0"/>
                  <w:marBottom w:val="0"/>
                  <w:divBdr>
                    <w:top w:val="single" w:sz="12" w:space="0" w:color="061114"/>
                    <w:left w:val="single" w:sz="12" w:space="0" w:color="061114"/>
                    <w:bottom w:val="single" w:sz="12" w:space="0" w:color="061114"/>
                    <w:right w:val="single" w:sz="12" w:space="0" w:color="061114"/>
                  </w:divBdr>
                </w:div>
                <w:div w:id="55205834">
                  <w:marLeft w:val="0"/>
                  <w:marRight w:val="0"/>
                  <w:marTop w:val="0"/>
                  <w:marBottom w:val="0"/>
                  <w:divBdr>
                    <w:top w:val="single" w:sz="12" w:space="0" w:color="061114"/>
                    <w:left w:val="single" w:sz="12" w:space="0" w:color="061114"/>
                    <w:bottom w:val="single" w:sz="12" w:space="0" w:color="061114"/>
                    <w:right w:val="single" w:sz="12" w:space="0" w:color="061114"/>
                  </w:divBdr>
                </w:div>
                <w:div w:id="1178620561">
                  <w:marLeft w:val="0"/>
                  <w:marRight w:val="0"/>
                  <w:marTop w:val="0"/>
                  <w:marBottom w:val="0"/>
                  <w:divBdr>
                    <w:top w:val="none" w:sz="0" w:space="0" w:color="auto"/>
                    <w:left w:val="none" w:sz="0" w:space="0" w:color="auto"/>
                    <w:bottom w:val="none" w:sz="0" w:space="0" w:color="auto"/>
                    <w:right w:val="none" w:sz="0" w:space="0" w:color="auto"/>
                  </w:divBdr>
                  <w:divsChild>
                    <w:div w:id="1854487775">
                      <w:marLeft w:val="0"/>
                      <w:marRight w:val="0"/>
                      <w:marTop w:val="0"/>
                      <w:marBottom w:val="0"/>
                      <w:divBdr>
                        <w:top w:val="none" w:sz="0" w:space="0" w:color="auto"/>
                        <w:left w:val="none" w:sz="0" w:space="0" w:color="auto"/>
                        <w:bottom w:val="none" w:sz="0" w:space="0" w:color="auto"/>
                        <w:right w:val="none" w:sz="0" w:space="0" w:color="auto"/>
                      </w:divBdr>
                    </w:div>
                    <w:div w:id="1088503777">
                      <w:marLeft w:val="0"/>
                      <w:marRight w:val="0"/>
                      <w:marTop w:val="0"/>
                      <w:marBottom w:val="0"/>
                      <w:divBdr>
                        <w:top w:val="none" w:sz="0" w:space="0" w:color="auto"/>
                        <w:left w:val="none" w:sz="0" w:space="0" w:color="auto"/>
                        <w:bottom w:val="none" w:sz="0" w:space="0" w:color="auto"/>
                        <w:right w:val="none" w:sz="0" w:space="0" w:color="auto"/>
                      </w:divBdr>
                    </w:div>
                    <w:div w:id="733551269">
                      <w:marLeft w:val="0"/>
                      <w:marRight w:val="0"/>
                      <w:marTop w:val="0"/>
                      <w:marBottom w:val="0"/>
                      <w:divBdr>
                        <w:top w:val="none" w:sz="0" w:space="0" w:color="auto"/>
                        <w:left w:val="none" w:sz="0" w:space="0" w:color="auto"/>
                        <w:bottom w:val="none" w:sz="0" w:space="0" w:color="auto"/>
                        <w:right w:val="none" w:sz="0" w:space="0" w:color="auto"/>
                      </w:divBdr>
                    </w:div>
                  </w:divsChild>
                </w:div>
                <w:div w:id="1466195974">
                  <w:marLeft w:val="0"/>
                  <w:marRight w:val="0"/>
                  <w:marTop w:val="0"/>
                  <w:marBottom w:val="0"/>
                  <w:divBdr>
                    <w:top w:val="none" w:sz="0" w:space="0" w:color="auto"/>
                    <w:left w:val="none" w:sz="0" w:space="0" w:color="auto"/>
                    <w:bottom w:val="none" w:sz="0" w:space="0" w:color="auto"/>
                    <w:right w:val="none" w:sz="0" w:space="0" w:color="auto"/>
                  </w:divBdr>
                  <w:divsChild>
                    <w:div w:id="731931256">
                      <w:marLeft w:val="0"/>
                      <w:marRight w:val="0"/>
                      <w:marTop w:val="0"/>
                      <w:marBottom w:val="0"/>
                      <w:divBdr>
                        <w:top w:val="none" w:sz="0" w:space="0" w:color="auto"/>
                        <w:left w:val="none" w:sz="0" w:space="0" w:color="auto"/>
                        <w:bottom w:val="none" w:sz="0" w:space="0" w:color="auto"/>
                        <w:right w:val="none" w:sz="0" w:space="0" w:color="auto"/>
                      </w:divBdr>
                      <w:divsChild>
                        <w:div w:id="719206867">
                          <w:marLeft w:val="0"/>
                          <w:marRight w:val="0"/>
                          <w:marTop w:val="0"/>
                          <w:marBottom w:val="0"/>
                          <w:divBdr>
                            <w:top w:val="none" w:sz="0" w:space="0" w:color="auto"/>
                            <w:left w:val="none" w:sz="0" w:space="0" w:color="auto"/>
                            <w:bottom w:val="none" w:sz="0" w:space="0" w:color="auto"/>
                            <w:right w:val="none" w:sz="0" w:space="0" w:color="auto"/>
                          </w:divBdr>
                        </w:div>
                        <w:div w:id="1307783569">
                          <w:marLeft w:val="0"/>
                          <w:marRight w:val="0"/>
                          <w:marTop w:val="0"/>
                          <w:marBottom w:val="0"/>
                          <w:divBdr>
                            <w:top w:val="single" w:sz="6" w:space="0" w:color="E3E4E5"/>
                            <w:left w:val="single" w:sz="6" w:space="0" w:color="E3E4E5"/>
                            <w:bottom w:val="single" w:sz="6" w:space="0" w:color="E3E4E5"/>
                            <w:right w:val="single" w:sz="6" w:space="0" w:color="E3E4E5"/>
                          </w:divBdr>
                          <w:divsChild>
                            <w:div w:id="16891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750644">
                      <w:marLeft w:val="0"/>
                      <w:marRight w:val="0"/>
                      <w:marTop w:val="0"/>
                      <w:marBottom w:val="0"/>
                      <w:divBdr>
                        <w:top w:val="none" w:sz="0" w:space="0" w:color="auto"/>
                        <w:left w:val="none" w:sz="0" w:space="0" w:color="auto"/>
                        <w:bottom w:val="none" w:sz="0" w:space="0" w:color="auto"/>
                        <w:right w:val="none" w:sz="0" w:space="0" w:color="auto"/>
                      </w:divBdr>
                    </w:div>
                  </w:divsChild>
                </w:div>
                <w:div w:id="1650281478">
                  <w:marLeft w:val="0"/>
                  <w:marRight w:val="0"/>
                  <w:marTop w:val="0"/>
                  <w:marBottom w:val="0"/>
                  <w:divBdr>
                    <w:top w:val="none" w:sz="0" w:space="0" w:color="auto"/>
                    <w:left w:val="none" w:sz="0" w:space="0" w:color="auto"/>
                    <w:bottom w:val="none" w:sz="0" w:space="0" w:color="auto"/>
                    <w:right w:val="none" w:sz="0" w:space="0" w:color="auto"/>
                  </w:divBdr>
                  <w:divsChild>
                    <w:div w:id="1566842848">
                      <w:marLeft w:val="0"/>
                      <w:marRight w:val="0"/>
                      <w:marTop w:val="0"/>
                      <w:marBottom w:val="0"/>
                      <w:divBdr>
                        <w:top w:val="none" w:sz="0" w:space="0" w:color="auto"/>
                        <w:left w:val="none" w:sz="0" w:space="0" w:color="auto"/>
                        <w:bottom w:val="none" w:sz="0" w:space="0" w:color="auto"/>
                        <w:right w:val="none" w:sz="0" w:space="0" w:color="auto"/>
                      </w:divBdr>
                    </w:div>
                  </w:divsChild>
                </w:div>
                <w:div w:id="862403059">
                  <w:marLeft w:val="0"/>
                  <w:marRight w:val="0"/>
                  <w:marTop w:val="0"/>
                  <w:marBottom w:val="0"/>
                  <w:divBdr>
                    <w:top w:val="none" w:sz="0" w:space="0" w:color="auto"/>
                    <w:left w:val="none" w:sz="0" w:space="0" w:color="auto"/>
                    <w:bottom w:val="none" w:sz="0" w:space="0" w:color="auto"/>
                    <w:right w:val="none" w:sz="0" w:space="0" w:color="auto"/>
                  </w:divBdr>
                </w:div>
              </w:divsChild>
            </w:div>
            <w:div w:id="841311290">
              <w:marLeft w:val="0"/>
              <w:marRight w:val="0"/>
              <w:marTop w:val="0"/>
              <w:marBottom w:val="0"/>
              <w:divBdr>
                <w:top w:val="none" w:sz="0" w:space="0" w:color="auto"/>
                <w:left w:val="none" w:sz="0" w:space="0" w:color="auto"/>
                <w:bottom w:val="none" w:sz="0" w:space="0" w:color="auto"/>
                <w:right w:val="none" w:sz="0" w:space="0" w:color="auto"/>
              </w:divBdr>
              <w:divsChild>
                <w:div w:id="2105761510">
                  <w:marLeft w:val="0"/>
                  <w:marRight w:val="0"/>
                  <w:marTop w:val="0"/>
                  <w:marBottom w:val="0"/>
                  <w:divBdr>
                    <w:top w:val="none" w:sz="0" w:space="0" w:color="auto"/>
                    <w:left w:val="none" w:sz="0" w:space="0" w:color="auto"/>
                    <w:bottom w:val="none" w:sz="0" w:space="0" w:color="auto"/>
                    <w:right w:val="none" w:sz="0" w:space="0" w:color="auto"/>
                  </w:divBdr>
                  <w:divsChild>
                    <w:div w:id="1435515417">
                      <w:marLeft w:val="0"/>
                      <w:marRight w:val="0"/>
                      <w:marTop w:val="0"/>
                      <w:marBottom w:val="0"/>
                      <w:divBdr>
                        <w:top w:val="none" w:sz="0" w:space="0" w:color="auto"/>
                        <w:left w:val="none" w:sz="0" w:space="0" w:color="auto"/>
                        <w:bottom w:val="none" w:sz="0" w:space="0" w:color="auto"/>
                        <w:right w:val="none" w:sz="0" w:space="0" w:color="auto"/>
                      </w:divBdr>
                    </w:div>
                    <w:div w:id="1619219785">
                      <w:marLeft w:val="0"/>
                      <w:marRight w:val="0"/>
                      <w:marTop w:val="0"/>
                      <w:marBottom w:val="0"/>
                      <w:divBdr>
                        <w:top w:val="none" w:sz="0" w:space="0" w:color="auto"/>
                        <w:left w:val="none" w:sz="0" w:space="0" w:color="auto"/>
                        <w:bottom w:val="none" w:sz="0" w:space="0" w:color="auto"/>
                        <w:right w:val="none" w:sz="0" w:space="0" w:color="auto"/>
                      </w:divBdr>
                    </w:div>
                    <w:div w:id="1757365666">
                      <w:marLeft w:val="0"/>
                      <w:marRight w:val="0"/>
                      <w:marTop w:val="0"/>
                      <w:marBottom w:val="0"/>
                      <w:divBdr>
                        <w:top w:val="none" w:sz="0" w:space="0" w:color="auto"/>
                        <w:left w:val="none" w:sz="0" w:space="0" w:color="auto"/>
                        <w:bottom w:val="none" w:sz="0" w:space="0" w:color="auto"/>
                        <w:right w:val="none" w:sz="0" w:space="0" w:color="auto"/>
                      </w:divBdr>
                    </w:div>
                    <w:div w:id="1985039594">
                      <w:marLeft w:val="0"/>
                      <w:marRight w:val="0"/>
                      <w:marTop w:val="0"/>
                      <w:marBottom w:val="0"/>
                      <w:divBdr>
                        <w:top w:val="none" w:sz="0" w:space="0" w:color="auto"/>
                        <w:left w:val="none" w:sz="0" w:space="0" w:color="auto"/>
                        <w:bottom w:val="none" w:sz="0" w:space="0" w:color="auto"/>
                        <w:right w:val="none" w:sz="0" w:space="0" w:color="auto"/>
                      </w:divBdr>
                    </w:div>
                    <w:div w:id="1475105877">
                      <w:marLeft w:val="0"/>
                      <w:marRight w:val="0"/>
                      <w:marTop w:val="0"/>
                      <w:marBottom w:val="0"/>
                      <w:divBdr>
                        <w:top w:val="none" w:sz="0" w:space="0" w:color="auto"/>
                        <w:left w:val="none" w:sz="0" w:space="0" w:color="auto"/>
                        <w:bottom w:val="none" w:sz="0" w:space="0" w:color="auto"/>
                        <w:right w:val="none" w:sz="0" w:space="0" w:color="auto"/>
                      </w:divBdr>
                    </w:div>
                    <w:div w:id="1826624442">
                      <w:marLeft w:val="0"/>
                      <w:marRight w:val="0"/>
                      <w:marTop w:val="0"/>
                      <w:marBottom w:val="0"/>
                      <w:divBdr>
                        <w:top w:val="none" w:sz="0" w:space="0" w:color="auto"/>
                        <w:left w:val="none" w:sz="0" w:space="0" w:color="auto"/>
                        <w:bottom w:val="none" w:sz="0" w:space="0" w:color="auto"/>
                        <w:right w:val="none" w:sz="0" w:space="0" w:color="auto"/>
                      </w:divBdr>
                    </w:div>
                    <w:div w:id="1668051247">
                      <w:marLeft w:val="0"/>
                      <w:marRight w:val="0"/>
                      <w:marTop w:val="0"/>
                      <w:marBottom w:val="0"/>
                      <w:divBdr>
                        <w:top w:val="none" w:sz="0" w:space="0" w:color="auto"/>
                        <w:left w:val="none" w:sz="0" w:space="0" w:color="auto"/>
                        <w:bottom w:val="none" w:sz="0" w:space="0" w:color="auto"/>
                        <w:right w:val="none" w:sz="0" w:space="0" w:color="auto"/>
                      </w:divBdr>
                    </w:div>
                    <w:div w:id="1034040704">
                      <w:marLeft w:val="0"/>
                      <w:marRight w:val="0"/>
                      <w:marTop w:val="0"/>
                      <w:marBottom w:val="0"/>
                      <w:divBdr>
                        <w:top w:val="none" w:sz="0" w:space="0" w:color="auto"/>
                        <w:left w:val="none" w:sz="0" w:space="0" w:color="auto"/>
                        <w:bottom w:val="none" w:sz="0" w:space="0" w:color="auto"/>
                        <w:right w:val="none" w:sz="0" w:space="0" w:color="auto"/>
                      </w:divBdr>
                    </w:div>
                    <w:div w:id="18941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128304">
          <w:marLeft w:val="0"/>
          <w:marRight w:val="0"/>
          <w:marTop w:val="0"/>
          <w:marBottom w:val="0"/>
          <w:divBdr>
            <w:top w:val="none" w:sz="0" w:space="0" w:color="auto"/>
            <w:left w:val="none" w:sz="0" w:space="0" w:color="auto"/>
            <w:bottom w:val="none" w:sz="0" w:space="0" w:color="auto"/>
            <w:right w:val="none" w:sz="0" w:space="0" w:color="auto"/>
          </w:divBdr>
          <w:divsChild>
            <w:div w:id="1124614204">
              <w:marLeft w:val="0"/>
              <w:marRight w:val="0"/>
              <w:marTop w:val="0"/>
              <w:marBottom w:val="0"/>
              <w:divBdr>
                <w:top w:val="none" w:sz="0" w:space="0" w:color="auto"/>
                <w:left w:val="none" w:sz="0" w:space="0" w:color="auto"/>
                <w:bottom w:val="none" w:sz="0" w:space="0" w:color="auto"/>
                <w:right w:val="none" w:sz="0" w:space="0" w:color="auto"/>
              </w:divBdr>
              <w:divsChild>
                <w:div w:id="1167787623">
                  <w:marLeft w:val="0"/>
                  <w:marRight w:val="0"/>
                  <w:marTop w:val="0"/>
                  <w:marBottom w:val="0"/>
                  <w:divBdr>
                    <w:top w:val="none" w:sz="0" w:space="0" w:color="auto"/>
                    <w:left w:val="none" w:sz="0" w:space="0" w:color="auto"/>
                    <w:bottom w:val="none" w:sz="0" w:space="0" w:color="auto"/>
                    <w:right w:val="none" w:sz="0" w:space="0" w:color="auto"/>
                  </w:divBdr>
                  <w:divsChild>
                    <w:div w:id="1838230310">
                      <w:marLeft w:val="0"/>
                      <w:marRight w:val="0"/>
                      <w:marTop w:val="0"/>
                      <w:marBottom w:val="0"/>
                      <w:divBdr>
                        <w:top w:val="none" w:sz="0" w:space="0" w:color="auto"/>
                        <w:left w:val="none" w:sz="0" w:space="0" w:color="auto"/>
                        <w:bottom w:val="none" w:sz="0" w:space="0" w:color="auto"/>
                        <w:right w:val="none" w:sz="0" w:space="0" w:color="auto"/>
                      </w:divBdr>
                    </w:div>
                    <w:div w:id="824005124">
                      <w:marLeft w:val="0"/>
                      <w:marRight w:val="0"/>
                      <w:marTop w:val="0"/>
                      <w:marBottom w:val="0"/>
                      <w:divBdr>
                        <w:top w:val="none" w:sz="0" w:space="0" w:color="auto"/>
                        <w:left w:val="none" w:sz="0" w:space="0" w:color="auto"/>
                        <w:bottom w:val="none" w:sz="0" w:space="0" w:color="auto"/>
                        <w:right w:val="none" w:sz="0" w:space="0" w:color="auto"/>
                      </w:divBdr>
                      <w:divsChild>
                        <w:div w:id="1617563570">
                          <w:marLeft w:val="0"/>
                          <w:marRight w:val="0"/>
                          <w:marTop w:val="0"/>
                          <w:marBottom w:val="0"/>
                          <w:divBdr>
                            <w:top w:val="none" w:sz="0" w:space="0" w:color="auto"/>
                            <w:left w:val="none" w:sz="0" w:space="0" w:color="auto"/>
                            <w:bottom w:val="none" w:sz="0" w:space="0" w:color="auto"/>
                            <w:right w:val="none" w:sz="0" w:space="0" w:color="auto"/>
                          </w:divBdr>
                        </w:div>
                        <w:div w:id="854727104">
                          <w:marLeft w:val="0"/>
                          <w:marRight w:val="0"/>
                          <w:marTop w:val="0"/>
                          <w:marBottom w:val="0"/>
                          <w:divBdr>
                            <w:top w:val="none" w:sz="0" w:space="0" w:color="auto"/>
                            <w:left w:val="none" w:sz="0" w:space="0" w:color="auto"/>
                            <w:bottom w:val="none" w:sz="0" w:space="0" w:color="auto"/>
                            <w:right w:val="none" w:sz="0" w:space="0" w:color="auto"/>
                          </w:divBdr>
                        </w:div>
                        <w:div w:id="1726905339">
                          <w:marLeft w:val="0"/>
                          <w:marRight w:val="0"/>
                          <w:marTop w:val="0"/>
                          <w:marBottom w:val="0"/>
                          <w:divBdr>
                            <w:top w:val="none" w:sz="0" w:space="0" w:color="auto"/>
                            <w:left w:val="none" w:sz="0" w:space="0" w:color="auto"/>
                            <w:bottom w:val="none" w:sz="0" w:space="0" w:color="auto"/>
                            <w:right w:val="none" w:sz="0" w:space="0" w:color="auto"/>
                          </w:divBdr>
                        </w:div>
                        <w:div w:id="1832522111">
                          <w:marLeft w:val="0"/>
                          <w:marRight w:val="0"/>
                          <w:marTop w:val="0"/>
                          <w:marBottom w:val="0"/>
                          <w:divBdr>
                            <w:top w:val="none" w:sz="0" w:space="0" w:color="auto"/>
                            <w:left w:val="none" w:sz="0" w:space="0" w:color="auto"/>
                            <w:bottom w:val="none" w:sz="0" w:space="0" w:color="auto"/>
                            <w:right w:val="none" w:sz="0" w:space="0" w:color="auto"/>
                          </w:divBdr>
                        </w:div>
                      </w:divsChild>
                    </w:div>
                    <w:div w:id="661931535">
                      <w:marLeft w:val="0"/>
                      <w:marRight w:val="0"/>
                      <w:marTop w:val="0"/>
                      <w:marBottom w:val="0"/>
                      <w:divBdr>
                        <w:top w:val="none" w:sz="0" w:space="0" w:color="auto"/>
                        <w:left w:val="none" w:sz="0" w:space="0" w:color="auto"/>
                        <w:bottom w:val="none" w:sz="0" w:space="0" w:color="auto"/>
                        <w:right w:val="none" w:sz="0" w:space="0" w:color="auto"/>
                      </w:divBdr>
                      <w:divsChild>
                        <w:div w:id="1173030243">
                          <w:marLeft w:val="0"/>
                          <w:marRight w:val="0"/>
                          <w:marTop w:val="0"/>
                          <w:marBottom w:val="0"/>
                          <w:divBdr>
                            <w:top w:val="none" w:sz="0" w:space="0" w:color="auto"/>
                            <w:left w:val="none" w:sz="0" w:space="0" w:color="auto"/>
                            <w:bottom w:val="none" w:sz="0" w:space="0" w:color="auto"/>
                            <w:right w:val="none" w:sz="0" w:space="0" w:color="auto"/>
                          </w:divBdr>
                        </w:div>
                      </w:divsChild>
                    </w:div>
                    <w:div w:id="1627589153">
                      <w:marLeft w:val="0"/>
                      <w:marRight w:val="0"/>
                      <w:marTop w:val="0"/>
                      <w:marBottom w:val="0"/>
                      <w:divBdr>
                        <w:top w:val="none" w:sz="0" w:space="0" w:color="auto"/>
                        <w:left w:val="none" w:sz="0" w:space="0" w:color="auto"/>
                        <w:bottom w:val="none" w:sz="0" w:space="0" w:color="auto"/>
                        <w:right w:val="none" w:sz="0" w:space="0" w:color="auto"/>
                      </w:divBdr>
                    </w:div>
                    <w:div w:id="526530941">
                      <w:marLeft w:val="0"/>
                      <w:marRight w:val="0"/>
                      <w:marTop w:val="0"/>
                      <w:marBottom w:val="0"/>
                      <w:divBdr>
                        <w:top w:val="none" w:sz="0" w:space="0" w:color="auto"/>
                        <w:left w:val="none" w:sz="0" w:space="0" w:color="auto"/>
                        <w:bottom w:val="none" w:sz="0" w:space="0" w:color="auto"/>
                        <w:right w:val="none" w:sz="0" w:space="0" w:color="auto"/>
                      </w:divBdr>
                    </w:div>
                    <w:div w:id="1060904333">
                      <w:marLeft w:val="0"/>
                      <w:marRight w:val="0"/>
                      <w:marTop w:val="0"/>
                      <w:marBottom w:val="0"/>
                      <w:divBdr>
                        <w:top w:val="none" w:sz="0" w:space="0" w:color="auto"/>
                        <w:left w:val="none" w:sz="0" w:space="0" w:color="auto"/>
                        <w:bottom w:val="none" w:sz="0" w:space="0" w:color="auto"/>
                        <w:right w:val="none" w:sz="0" w:space="0" w:color="auto"/>
                      </w:divBdr>
                      <w:divsChild>
                        <w:div w:id="1668288619">
                          <w:marLeft w:val="0"/>
                          <w:marRight w:val="0"/>
                          <w:marTop w:val="0"/>
                          <w:marBottom w:val="0"/>
                          <w:divBdr>
                            <w:top w:val="none" w:sz="0" w:space="0" w:color="auto"/>
                            <w:left w:val="none" w:sz="0" w:space="0" w:color="auto"/>
                            <w:bottom w:val="none" w:sz="0" w:space="0" w:color="auto"/>
                            <w:right w:val="none" w:sz="0" w:space="0" w:color="auto"/>
                          </w:divBdr>
                          <w:divsChild>
                            <w:div w:id="2053265060">
                              <w:marLeft w:val="0"/>
                              <w:marRight w:val="0"/>
                              <w:marTop w:val="0"/>
                              <w:marBottom w:val="0"/>
                              <w:divBdr>
                                <w:top w:val="none" w:sz="0" w:space="0" w:color="auto"/>
                                <w:left w:val="none" w:sz="0" w:space="0" w:color="auto"/>
                                <w:bottom w:val="none" w:sz="0" w:space="0" w:color="auto"/>
                                <w:right w:val="none" w:sz="0" w:space="0" w:color="auto"/>
                              </w:divBdr>
                            </w:div>
                            <w:div w:id="1693647267">
                              <w:marLeft w:val="0"/>
                              <w:marRight w:val="0"/>
                              <w:marTop w:val="0"/>
                              <w:marBottom w:val="0"/>
                              <w:divBdr>
                                <w:top w:val="none" w:sz="0" w:space="0" w:color="auto"/>
                                <w:left w:val="none" w:sz="0" w:space="0" w:color="auto"/>
                                <w:bottom w:val="none" w:sz="0" w:space="0" w:color="auto"/>
                                <w:right w:val="none" w:sz="0" w:space="0" w:color="auto"/>
                              </w:divBdr>
                              <w:divsChild>
                                <w:div w:id="1777674799">
                                  <w:marLeft w:val="0"/>
                                  <w:marRight w:val="0"/>
                                  <w:marTop w:val="0"/>
                                  <w:marBottom w:val="0"/>
                                  <w:divBdr>
                                    <w:top w:val="none" w:sz="0" w:space="0" w:color="auto"/>
                                    <w:left w:val="none" w:sz="0" w:space="0" w:color="auto"/>
                                    <w:bottom w:val="none" w:sz="0" w:space="0" w:color="auto"/>
                                    <w:right w:val="none" w:sz="0" w:space="0" w:color="auto"/>
                                  </w:divBdr>
                                </w:div>
                                <w:div w:id="368144258">
                                  <w:marLeft w:val="0"/>
                                  <w:marRight w:val="0"/>
                                  <w:marTop w:val="0"/>
                                  <w:marBottom w:val="0"/>
                                  <w:divBdr>
                                    <w:top w:val="single" w:sz="6" w:space="0" w:color="E3E4E5"/>
                                    <w:left w:val="single" w:sz="6" w:space="0" w:color="E3E4E5"/>
                                    <w:bottom w:val="single" w:sz="6" w:space="0" w:color="E3E4E5"/>
                                    <w:right w:val="single" w:sz="6" w:space="0" w:color="E3E4E5"/>
                                  </w:divBdr>
                                  <w:divsChild>
                                    <w:div w:id="135646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513056">
                          <w:marLeft w:val="0"/>
                          <w:marRight w:val="0"/>
                          <w:marTop w:val="0"/>
                          <w:marBottom w:val="0"/>
                          <w:divBdr>
                            <w:top w:val="none" w:sz="0" w:space="0" w:color="auto"/>
                            <w:left w:val="none" w:sz="0" w:space="0" w:color="auto"/>
                            <w:bottom w:val="none" w:sz="0" w:space="0" w:color="auto"/>
                            <w:right w:val="none" w:sz="0" w:space="0" w:color="auto"/>
                          </w:divBdr>
                          <w:divsChild>
                            <w:div w:id="618604015">
                              <w:marLeft w:val="0"/>
                              <w:marRight w:val="0"/>
                              <w:marTop w:val="0"/>
                              <w:marBottom w:val="0"/>
                              <w:divBdr>
                                <w:top w:val="none" w:sz="0" w:space="0" w:color="auto"/>
                                <w:left w:val="none" w:sz="0" w:space="0" w:color="auto"/>
                                <w:bottom w:val="none" w:sz="0" w:space="0" w:color="auto"/>
                                <w:right w:val="none" w:sz="0" w:space="0" w:color="auto"/>
                              </w:divBdr>
                              <w:divsChild>
                                <w:div w:id="1840924114">
                                  <w:marLeft w:val="0"/>
                                  <w:marRight w:val="0"/>
                                  <w:marTop w:val="0"/>
                                  <w:marBottom w:val="0"/>
                                  <w:divBdr>
                                    <w:top w:val="none" w:sz="0" w:space="0" w:color="auto"/>
                                    <w:left w:val="none" w:sz="0" w:space="0" w:color="auto"/>
                                    <w:bottom w:val="none" w:sz="0" w:space="0" w:color="auto"/>
                                    <w:right w:val="none" w:sz="0" w:space="0" w:color="auto"/>
                                  </w:divBdr>
                                </w:div>
                                <w:div w:id="791746671">
                                  <w:marLeft w:val="0"/>
                                  <w:marRight w:val="0"/>
                                  <w:marTop w:val="0"/>
                                  <w:marBottom w:val="0"/>
                                  <w:divBdr>
                                    <w:top w:val="none" w:sz="0" w:space="0" w:color="auto"/>
                                    <w:left w:val="none" w:sz="0" w:space="0" w:color="auto"/>
                                    <w:bottom w:val="none" w:sz="0" w:space="0" w:color="auto"/>
                                    <w:right w:val="none" w:sz="0" w:space="0" w:color="auto"/>
                                  </w:divBdr>
                                </w:div>
                                <w:div w:id="1944611132">
                                  <w:marLeft w:val="0"/>
                                  <w:marRight w:val="0"/>
                                  <w:marTop w:val="0"/>
                                  <w:marBottom w:val="0"/>
                                  <w:divBdr>
                                    <w:top w:val="none" w:sz="0" w:space="0" w:color="auto"/>
                                    <w:left w:val="none" w:sz="0" w:space="0" w:color="auto"/>
                                    <w:bottom w:val="none" w:sz="0" w:space="0" w:color="auto"/>
                                    <w:right w:val="none" w:sz="0" w:space="0" w:color="auto"/>
                                  </w:divBdr>
                                </w:div>
                                <w:div w:id="1248078672">
                                  <w:marLeft w:val="0"/>
                                  <w:marRight w:val="0"/>
                                  <w:marTop w:val="0"/>
                                  <w:marBottom w:val="0"/>
                                  <w:divBdr>
                                    <w:top w:val="none" w:sz="0" w:space="0" w:color="auto"/>
                                    <w:left w:val="none" w:sz="0" w:space="0" w:color="auto"/>
                                    <w:bottom w:val="none" w:sz="0" w:space="0" w:color="auto"/>
                                    <w:right w:val="none" w:sz="0" w:space="0" w:color="auto"/>
                                  </w:divBdr>
                                </w:div>
                                <w:div w:id="7285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161833">
                  <w:marLeft w:val="0"/>
                  <w:marRight w:val="0"/>
                  <w:marTop w:val="0"/>
                  <w:marBottom w:val="0"/>
                  <w:divBdr>
                    <w:top w:val="none" w:sz="0" w:space="0" w:color="auto"/>
                    <w:left w:val="none" w:sz="0" w:space="0" w:color="auto"/>
                    <w:bottom w:val="none" w:sz="0" w:space="0" w:color="auto"/>
                    <w:right w:val="none" w:sz="0" w:space="0" w:color="auto"/>
                  </w:divBdr>
                  <w:divsChild>
                    <w:div w:id="1568611997">
                      <w:marLeft w:val="0"/>
                      <w:marRight w:val="0"/>
                      <w:marTop w:val="0"/>
                      <w:marBottom w:val="0"/>
                      <w:divBdr>
                        <w:top w:val="none" w:sz="0" w:space="0" w:color="auto"/>
                        <w:left w:val="none" w:sz="0" w:space="0" w:color="auto"/>
                        <w:bottom w:val="none" w:sz="0" w:space="0" w:color="auto"/>
                        <w:right w:val="none" w:sz="0" w:space="0" w:color="auto"/>
                      </w:divBdr>
                      <w:divsChild>
                        <w:div w:id="1875464157">
                          <w:marLeft w:val="0"/>
                          <w:marRight w:val="0"/>
                          <w:marTop w:val="0"/>
                          <w:marBottom w:val="0"/>
                          <w:divBdr>
                            <w:top w:val="none" w:sz="0" w:space="0" w:color="auto"/>
                            <w:left w:val="none" w:sz="0" w:space="0" w:color="auto"/>
                            <w:bottom w:val="none" w:sz="0" w:space="0" w:color="auto"/>
                            <w:right w:val="none" w:sz="0" w:space="0" w:color="auto"/>
                          </w:divBdr>
                          <w:divsChild>
                            <w:div w:id="1770735777">
                              <w:marLeft w:val="0"/>
                              <w:marRight w:val="0"/>
                              <w:marTop w:val="0"/>
                              <w:marBottom w:val="0"/>
                              <w:divBdr>
                                <w:top w:val="single" w:sz="24" w:space="0" w:color="F3535A"/>
                                <w:left w:val="single" w:sz="24" w:space="0" w:color="F3535A"/>
                                <w:bottom w:val="single" w:sz="24" w:space="0" w:color="F3535A"/>
                                <w:right w:val="single" w:sz="24" w:space="0" w:color="F3535A"/>
                              </w:divBdr>
                              <w:divsChild>
                                <w:div w:id="761799325">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 w:id="480777740">
                          <w:marLeft w:val="0"/>
                          <w:marRight w:val="0"/>
                          <w:marTop w:val="0"/>
                          <w:marBottom w:val="0"/>
                          <w:divBdr>
                            <w:top w:val="none" w:sz="0" w:space="0" w:color="auto"/>
                            <w:left w:val="none" w:sz="0" w:space="0" w:color="auto"/>
                            <w:bottom w:val="none" w:sz="0" w:space="0" w:color="auto"/>
                            <w:right w:val="none" w:sz="0" w:space="0" w:color="auto"/>
                          </w:divBdr>
                          <w:divsChild>
                            <w:div w:id="1200240955">
                              <w:marLeft w:val="0"/>
                              <w:marRight w:val="0"/>
                              <w:marTop w:val="0"/>
                              <w:marBottom w:val="0"/>
                              <w:divBdr>
                                <w:top w:val="single" w:sz="24" w:space="0" w:color="15B86A"/>
                                <w:left w:val="single" w:sz="24" w:space="0" w:color="15B86A"/>
                                <w:bottom w:val="single" w:sz="24" w:space="0" w:color="15B86A"/>
                                <w:right w:val="single" w:sz="24" w:space="0" w:color="15B86A"/>
                              </w:divBdr>
                              <w:divsChild>
                                <w:div w:id="1889880101">
                                  <w:marLeft w:val="0"/>
                                  <w:marRight w:val="24"/>
                                  <w:marTop w:val="0"/>
                                  <w:marBottom w:val="24"/>
                                  <w:divBdr>
                                    <w:top w:val="none" w:sz="0" w:space="0" w:color="auto"/>
                                    <w:left w:val="none" w:sz="0" w:space="0" w:color="auto"/>
                                    <w:bottom w:val="none" w:sz="0" w:space="0" w:color="auto"/>
                                    <w:right w:val="none" w:sz="0" w:space="0" w:color="auto"/>
                                  </w:divBdr>
                                </w:div>
                              </w:divsChild>
                            </w:div>
                          </w:divsChild>
                        </w:div>
                      </w:divsChild>
                    </w:div>
                    <w:div w:id="271211699">
                      <w:marLeft w:val="0"/>
                      <w:marRight w:val="0"/>
                      <w:marTop w:val="0"/>
                      <w:marBottom w:val="0"/>
                      <w:divBdr>
                        <w:top w:val="none" w:sz="0" w:space="0" w:color="auto"/>
                        <w:left w:val="none" w:sz="0" w:space="0" w:color="auto"/>
                        <w:bottom w:val="none" w:sz="0" w:space="0" w:color="auto"/>
                        <w:right w:val="none" w:sz="0" w:space="0" w:color="auto"/>
                      </w:divBdr>
                    </w:div>
                    <w:div w:id="16896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5398">
          <w:marLeft w:val="0"/>
          <w:marRight w:val="0"/>
          <w:marTop w:val="0"/>
          <w:marBottom w:val="0"/>
          <w:divBdr>
            <w:top w:val="none" w:sz="0" w:space="0" w:color="auto"/>
            <w:left w:val="none" w:sz="0" w:space="0" w:color="auto"/>
            <w:bottom w:val="none" w:sz="0" w:space="0" w:color="auto"/>
            <w:right w:val="none" w:sz="0" w:space="0" w:color="auto"/>
          </w:divBdr>
          <w:divsChild>
            <w:div w:id="1219391189">
              <w:marLeft w:val="0"/>
              <w:marRight w:val="0"/>
              <w:marTop w:val="0"/>
              <w:marBottom w:val="0"/>
              <w:divBdr>
                <w:top w:val="none" w:sz="0" w:space="0" w:color="auto"/>
                <w:left w:val="none" w:sz="0" w:space="0" w:color="auto"/>
                <w:bottom w:val="none" w:sz="0" w:space="0" w:color="auto"/>
                <w:right w:val="none" w:sz="0" w:space="0" w:color="auto"/>
              </w:divBdr>
              <w:divsChild>
                <w:div w:id="146285658">
                  <w:marLeft w:val="0"/>
                  <w:marRight w:val="0"/>
                  <w:marTop w:val="0"/>
                  <w:marBottom w:val="0"/>
                  <w:divBdr>
                    <w:top w:val="none" w:sz="0" w:space="0" w:color="auto"/>
                    <w:left w:val="none" w:sz="0" w:space="0" w:color="auto"/>
                    <w:bottom w:val="none" w:sz="0" w:space="0" w:color="auto"/>
                    <w:right w:val="none" w:sz="0" w:space="0" w:color="auto"/>
                  </w:divBdr>
                </w:div>
                <w:div w:id="397948233">
                  <w:marLeft w:val="0"/>
                  <w:marRight w:val="0"/>
                  <w:marTop w:val="0"/>
                  <w:marBottom w:val="0"/>
                  <w:divBdr>
                    <w:top w:val="none" w:sz="0" w:space="0" w:color="auto"/>
                    <w:left w:val="none" w:sz="0" w:space="0" w:color="auto"/>
                    <w:bottom w:val="none" w:sz="0" w:space="0" w:color="auto"/>
                    <w:right w:val="none" w:sz="0" w:space="0" w:color="auto"/>
                  </w:divBdr>
                </w:div>
                <w:div w:id="611713409">
                  <w:marLeft w:val="0"/>
                  <w:marRight w:val="0"/>
                  <w:marTop w:val="0"/>
                  <w:marBottom w:val="0"/>
                  <w:divBdr>
                    <w:top w:val="none" w:sz="0" w:space="0" w:color="auto"/>
                    <w:left w:val="none" w:sz="0" w:space="0" w:color="auto"/>
                    <w:bottom w:val="none" w:sz="0" w:space="0" w:color="auto"/>
                    <w:right w:val="none" w:sz="0" w:space="0" w:color="auto"/>
                  </w:divBdr>
                </w:div>
                <w:div w:id="2033068800">
                  <w:marLeft w:val="0"/>
                  <w:marRight w:val="0"/>
                  <w:marTop w:val="0"/>
                  <w:marBottom w:val="0"/>
                  <w:divBdr>
                    <w:top w:val="none" w:sz="0" w:space="0" w:color="auto"/>
                    <w:left w:val="none" w:sz="0" w:space="0" w:color="auto"/>
                    <w:bottom w:val="none" w:sz="0" w:space="0" w:color="auto"/>
                    <w:right w:val="none" w:sz="0" w:space="0" w:color="auto"/>
                  </w:divBdr>
                </w:div>
                <w:div w:id="2034263867">
                  <w:marLeft w:val="0"/>
                  <w:marRight w:val="0"/>
                  <w:marTop w:val="0"/>
                  <w:marBottom w:val="0"/>
                  <w:divBdr>
                    <w:top w:val="none" w:sz="0" w:space="0" w:color="auto"/>
                    <w:left w:val="none" w:sz="0" w:space="0" w:color="auto"/>
                    <w:bottom w:val="none" w:sz="0" w:space="0" w:color="auto"/>
                    <w:right w:val="none" w:sz="0" w:space="0" w:color="auto"/>
                  </w:divBdr>
                </w:div>
                <w:div w:id="515461783">
                  <w:marLeft w:val="0"/>
                  <w:marRight w:val="0"/>
                  <w:marTop w:val="0"/>
                  <w:marBottom w:val="0"/>
                  <w:divBdr>
                    <w:top w:val="none" w:sz="0" w:space="0" w:color="auto"/>
                    <w:left w:val="none" w:sz="0" w:space="0" w:color="auto"/>
                    <w:bottom w:val="none" w:sz="0" w:space="0" w:color="auto"/>
                    <w:right w:val="none" w:sz="0" w:space="0" w:color="auto"/>
                  </w:divBdr>
                </w:div>
                <w:div w:id="1329863297">
                  <w:marLeft w:val="0"/>
                  <w:marRight w:val="0"/>
                  <w:marTop w:val="0"/>
                  <w:marBottom w:val="0"/>
                  <w:divBdr>
                    <w:top w:val="none" w:sz="0" w:space="0" w:color="auto"/>
                    <w:left w:val="none" w:sz="0" w:space="0" w:color="auto"/>
                    <w:bottom w:val="none" w:sz="0" w:space="0" w:color="auto"/>
                    <w:right w:val="none" w:sz="0" w:space="0" w:color="auto"/>
                  </w:divBdr>
                </w:div>
                <w:div w:id="1231496992">
                  <w:marLeft w:val="0"/>
                  <w:marRight w:val="0"/>
                  <w:marTop w:val="0"/>
                  <w:marBottom w:val="0"/>
                  <w:divBdr>
                    <w:top w:val="none" w:sz="0" w:space="0" w:color="auto"/>
                    <w:left w:val="none" w:sz="0" w:space="0" w:color="auto"/>
                    <w:bottom w:val="none" w:sz="0" w:space="0" w:color="auto"/>
                    <w:right w:val="none" w:sz="0" w:space="0" w:color="auto"/>
                  </w:divBdr>
                </w:div>
                <w:div w:id="1443695588">
                  <w:marLeft w:val="0"/>
                  <w:marRight w:val="0"/>
                  <w:marTop w:val="0"/>
                  <w:marBottom w:val="0"/>
                  <w:divBdr>
                    <w:top w:val="none" w:sz="0" w:space="0" w:color="auto"/>
                    <w:left w:val="none" w:sz="0" w:space="0" w:color="auto"/>
                    <w:bottom w:val="none" w:sz="0" w:space="0" w:color="auto"/>
                    <w:right w:val="none" w:sz="0" w:space="0" w:color="auto"/>
                  </w:divBdr>
                </w:div>
                <w:div w:id="1667978125">
                  <w:marLeft w:val="0"/>
                  <w:marRight w:val="0"/>
                  <w:marTop w:val="0"/>
                  <w:marBottom w:val="0"/>
                  <w:divBdr>
                    <w:top w:val="none" w:sz="0" w:space="0" w:color="auto"/>
                    <w:left w:val="none" w:sz="0" w:space="0" w:color="auto"/>
                    <w:bottom w:val="none" w:sz="0" w:space="0" w:color="auto"/>
                    <w:right w:val="none" w:sz="0" w:space="0" w:color="auto"/>
                  </w:divBdr>
                </w:div>
                <w:div w:id="1233613919">
                  <w:marLeft w:val="0"/>
                  <w:marRight w:val="0"/>
                  <w:marTop w:val="0"/>
                  <w:marBottom w:val="0"/>
                  <w:divBdr>
                    <w:top w:val="none" w:sz="0" w:space="0" w:color="auto"/>
                    <w:left w:val="none" w:sz="0" w:space="0" w:color="auto"/>
                    <w:bottom w:val="none" w:sz="0" w:space="0" w:color="auto"/>
                    <w:right w:val="none" w:sz="0" w:space="0" w:color="auto"/>
                  </w:divBdr>
                </w:div>
                <w:div w:id="210784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75780">
          <w:marLeft w:val="0"/>
          <w:marRight w:val="0"/>
          <w:marTop w:val="0"/>
          <w:marBottom w:val="0"/>
          <w:divBdr>
            <w:top w:val="none" w:sz="0" w:space="0" w:color="auto"/>
            <w:left w:val="none" w:sz="0" w:space="0" w:color="auto"/>
            <w:bottom w:val="none" w:sz="0" w:space="0" w:color="auto"/>
            <w:right w:val="none" w:sz="0" w:space="0" w:color="auto"/>
          </w:divBdr>
          <w:divsChild>
            <w:div w:id="742262794">
              <w:marLeft w:val="0"/>
              <w:marRight w:val="0"/>
              <w:marTop w:val="0"/>
              <w:marBottom w:val="0"/>
              <w:divBdr>
                <w:top w:val="none" w:sz="0" w:space="0" w:color="auto"/>
                <w:left w:val="none" w:sz="0" w:space="0" w:color="auto"/>
                <w:bottom w:val="none" w:sz="0" w:space="0" w:color="auto"/>
                <w:right w:val="none" w:sz="0" w:space="0" w:color="auto"/>
              </w:divBdr>
              <w:divsChild>
                <w:div w:id="2107800572">
                  <w:marLeft w:val="0"/>
                  <w:marRight w:val="0"/>
                  <w:marTop w:val="0"/>
                  <w:marBottom w:val="0"/>
                  <w:divBdr>
                    <w:top w:val="none" w:sz="0" w:space="0" w:color="auto"/>
                    <w:left w:val="none" w:sz="0" w:space="0" w:color="auto"/>
                    <w:bottom w:val="none" w:sz="0" w:space="0" w:color="auto"/>
                    <w:right w:val="none" w:sz="0" w:space="0" w:color="auto"/>
                  </w:divBdr>
                  <w:divsChild>
                    <w:div w:id="100875909">
                      <w:marLeft w:val="0"/>
                      <w:marRight w:val="0"/>
                      <w:marTop w:val="0"/>
                      <w:marBottom w:val="0"/>
                      <w:divBdr>
                        <w:top w:val="none" w:sz="0" w:space="0" w:color="auto"/>
                        <w:left w:val="none" w:sz="0" w:space="0" w:color="auto"/>
                        <w:bottom w:val="none" w:sz="0" w:space="0" w:color="auto"/>
                        <w:right w:val="none" w:sz="0" w:space="0" w:color="auto"/>
                      </w:divBdr>
                      <w:divsChild>
                        <w:div w:id="11134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0939">
                  <w:marLeft w:val="0"/>
                  <w:marRight w:val="0"/>
                  <w:marTop w:val="0"/>
                  <w:marBottom w:val="0"/>
                  <w:divBdr>
                    <w:top w:val="none" w:sz="0" w:space="0" w:color="auto"/>
                    <w:left w:val="none" w:sz="0" w:space="0" w:color="auto"/>
                    <w:bottom w:val="none" w:sz="0" w:space="0" w:color="auto"/>
                    <w:right w:val="none" w:sz="0" w:space="0" w:color="auto"/>
                  </w:divBdr>
                  <w:divsChild>
                    <w:div w:id="1034035217">
                      <w:marLeft w:val="0"/>
                      <w:marRight w:val="0"/>
                      <w:marTop w:val="0"/>
                      <w:marBottom w:val="0"/>
                      <w:divBdr>
                        <w:top w:val="none" w:sz="0" w:space="0" w:color="auto"/>
                        <w:left w:val="none" w:sz="0" w:space="0" w:color="auto"/>
                        <w:bottom w:val="none" w:sz="0" w:space="0" w:color="auto"/>
                        <w:right w:val="none" w:sz="0" w:space="0" w:color="auto"/>
                      </w:divBdr>
                      <w:divsChild>
                        <w:div w:id="25929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1981">
                  <w:marLeft w:val="0"/>
                  <w:marRight w:val="0"/>
                  <w:marTop w:val="0"/>
                  <w:marBottom w:val="0"/>
                  <w:divBdr>
                    <w:top w:val="none" w:sz="0" w:space="0" w:color="auto"/>
                    <w:left w:val="none" w:sz="0" w:space="0" w:color="auto"/>
                    <w:bottom w:val="none" w:sz="0" w:space="0" w:color="auto"/>
                    <w:right w:val="none" w:sz="0" w:space="0" w:color="auto"/>
                  </w:divBdr>
                  <w:divsChild>
                    <w:div w:id="917207554">
                      <w:marLeft w:val="0"/>
                      <w:marRight w:val="0"/>
                      <w:marTop w:val="0"/>
                      <w:marBottom w:val="0"/>
                      <w:divBdr>
                        <w:top w:val="none" w:sz="0" w:space="0" w:color="auto"/>
                        <w:left w:val="none" w:sz="0" w:space="0" w:color="auto"/>
                        <w:bottom w:val="none" w:sz="0" w:space="0" w:color="auto"/>
                        <w:right w:val="none" w:sz="0" w:space="0" w:color="auto"/>
                      </w:divBdr>
                      <w:divsChild>
                        <w:div w:id="13511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88799">
          <w:marLeft w:val="0"/>
          <w:marRight w:val="0"/>
          <w:marTop w:val="0"/>
          <w:marBottom w:val="0"/>
          <w:divBdr>
            <w:top w:val="none" w:sz="0" w:space="0" w:color="auto"/>
            <w:left w:val="none" w:sz="0" w:space="0" w:color="auto"/>
            <w:bottom w:val="none" w:sz="0" w:space="0" w:color="auto"/>
            <w:right w:val="none" w:sz="0" w:space="0" w:color="auto"/>
          </w:divBdr>
          <w:divsChild>
            <w:div w:id="1638755515">
              <w:marLeft w:val="0"/>
              <w:marRight w:val="0"/>
              <w:marTop w:val="0"/>
              <w:marBottom w:val="0"/>
              <w:divBdr>
                <w:top w:val="none" w:sz="0" w:space="0" w:color="auto"/>
                <w:left w:val="none" w:sz="0" w:space="0" w:color="auto"/>
                <w:bottom w:val="none" w:sz="0" w:space="0" w:color="auto"/>
                <w:right w:val="none" w:sz="0" w:space="0" w:color="auto"/>
              </w:divBdr>
              <w:divsChild>
                <w:div w:id="1526870156">
                  <w:marLeft w:val="0"/>
                  <w:marRight w:val="0"/>
                  <w:marTop w:val="0"/>
                  <w:marBottom w:val="0"/>
                  <w:divBdr>
                    <w:top w:val="none" w:sz="0" w:space="0" w:color="auto"/>
                    <w:left w:val="none" w:sz="0" w:space="0" w:color="auto"/>
                    <w:bottom w:val="none" w:sz="0" w:space="0" w:color="auto"/>
                    <w:right w:val="none" w:sz="0" w:space="0" w:color="auto"/>
                  </w:divBdr>
                </w:div>
                <w:div w:id="13043998">
                  <w:marLeft w:val="0"/>
                  <w:marRight w:val="0"/>
                  <w:marTop w:val="0"/>
                  <w:marBottom w:val="0"/>
                  <w:divBdr>
                    <w:top w:val="none" w:sz="0" w:space="0" w:color="auto"/>
                    <w:left w:val="none" w:sz="0" w:space="0" w:color="auto"/>
                    <w:bottom w:val="none" w:sz="0" w:space="0" w:color="auto"/>
                    <w:right w:val="none" w:sz="0" w:space="0" w:color="auto"/>
                  </w:divBdr>
                </w:div>
              </w:divsChild>
            </w:div>
            <w:div w:id="27221741">
              <w:marLeft w:val="0"/>
              <w:marRight w:val="0"/>
              <w:marTop w:val="0"/>
              <w:marBottom w:val="0"/>
              <w:divBdr>
                <w:top w:val="none" w:sz="0" w:space="0" w:color="auto"/>
                <w:left w:val="none" w:sz="0" w:space="0" w:color="auto"/>
                <w:bottom w:val="none" w:sz="0" w:space="0" w:color="auto"/>
                <w:right w:val="none" w:sz="0" w:space="0" w:color="auto"/>
              </w:divBdr>
              <w:divsChild>
                <w:div w:id="1959599630">
                  <w:marLeft w:val="0"/>
                  <w:marRight w:val="0"/>
                  <w:marTop w:val="0"/>
                  <w:marBottom w:val="0"/>
                  <w:divBdr>
                    <w:top w:val="none" w:sz="0" w:space="0" w:color="auto"/>
                    <w:left w:val="none" w:sz="0" w:space="0" w:color="auto"/>
                    <w:bottom w:val="none" w:sz="0" w:space="0" w:color="auto"/>
                    <w:right w:val="none" w:sz="0" w:space="0" w:color="auto"/>
                  </w:divBdr>
                </w:div>
              </w:divsChild>
            </w:div>
            <w:div w:id="576211033">
              <w:marLeft w:val="0"/>
              <w:marRight w:val="0"/>
              <w:marTop w:val="0"/>
              <w:marBottom w:val="0"/>
              <w:divBdr>
                <w:top w:val="none" w:sz="0" w:space="0" w:color="auto"/>
                <w:left w:val="none" w:sz="0" w:space="0" w:color="auto"/>
                <w:bottom w:val="none" w:sz="0" w:space="0" w:color="auto"/>
                <w:right w:val="none" w:sz="0" w:space="0" w:color="auto"/>
              </w:divBdr>
              <w:divsChild>
                <w:div w:id="1545871911">
                  <w:marLeft w:val="0"/>
                  <w:marRight w:val="0"/>
                  <w:marTop w:val="0"/>
                  <w:marBottom w:val="0"/>
                  <w:divBdr>
                    <w:top w:val="none" w:sz="0" w:space="0" w:color="auto"/>
                    <w:left w:val="none" w:sz="0" w:space="0" w:color="auto"/>
                    <w:bottom w:val="none" w:sz="0" w:space="0" w:color="auto"/>
                    <w:right w:val="none" w:sz="0" w:space="0" w:color="auto"/>
                  </w:divBdr>
                </w:div>
                <w:div w:id="824860129">
                  <w:marLeft w:val="0"/>
                  <w:marRight w:val="0"/>
                  <w:marTop w:val="0"/>
                  <w:marBottom w:val="0"/>
                  <w:divBdr>
                    <w:top w:val="none" w:sz="0" w:space="0" w:color="auto"/>
                    <w:left w:val="none" w:sz="0" w:space="0" w:color="auto"/>
                    <w:bottom w:val="none" w:sz="0" w:space="0" w:color="auto"/>
                    <w:right w:val="none" w:sz="0" w:space="0" w:color="auto"/>
                  </w:divBdr>
                </w:div>
              </w:divsChild>
            </w:div>
            <w:div w:id="1206217676">
              <w:marLeft w:val="0"/>
              <w:marRight w:val="0"/>
              <w:marTop w:val="0"/>
              <w:marBottom w:val="0"/>
              <w:divBdr>
                <w:top w:val="none" w:sz="0" w:space="0" w:color="auto"/>
                <w:left w:val="none" w:sz="0" w:space="0" w:color="auto"/>
                <w:bottom w:val="none" w:sz="0" w:space="0" w:color="auto"/>
                <w:right w:val="none" w:sz="0" w:space="0" w:color="auto"/>
              </w:divBdr>
              <w:divsChild>
                <w:div w:id="3796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15674">
          <w:marLeft w:val="0"/>
          <w:marRight w:val="0"/>
          <w:marTop w:val="0"/>
          <w:marBottom w:val="0"/>
          <w:divBdr>
            <w:top w:val="none" w:sz="0" w:space="0" w:color="auto"/>
            <w:left w:val="none" w:sz="0" w:space="0" w:color="auto"/>
            <w:bottom w:val="none" w:sz="0" w:space="0" w:color="auto"/>
            <w:right w:val="none" w:sz="0" w:space="0" w:color="auto"/>
          </w:divBdr>
          <w:divsChild>
            <w:div w:id="1987464782">
              <w:marLeft w:val="0"/>
              <w:marRight w:val="0"/>
              <w:marTop w:val="0"/>
              <w:marBottom w:val="0"/>
              <w:divBdr>
                <w:top w:val="none" w:sz="0" w:space="0" w:color="auto"/>
                <w:left w:val="none" w:sz="0" w:space="0" w:color="auto"/>
                <w:bottom w:val="none" w:sz="0" w:space="0" w:color="auto"/>
                <w:right w:val="none" w:sz="0" w:space="0" w:color="auto"/>
              </w:divBdr>
            </w:div>
            <w:div w:id="664094221">
              <w:marLeft w:val="0"/>
              <w:marRight w:val="0"/>
              <w:marTop w:val="0"/>
              <w:marBottom w:val="0"/>
              <w:divBdr>
                <w:top w:val="none" w:sz="0" w:space="0" w:color="auto"/>
                <w:left w:val="none" w:sz="0" w:space="0" w:color="auto"/>
                <w:bottom w:val="none" w:sz="0" w:space="0" w:color="auto"/>
                <w:right w:val="none" w:sz="0" w:space="0" w:color="auto"/>
              </w:divBdr>
              <w:divsChild>
                <w:div w:id="829710000">
                  <w:marLeft w:val="0"/>
                  <w:marRight w:val="0"/>
                  <w:marTop w:val="0"/>
                  <w:marBottom w:val="0"/>
                  <w:divBdr>
                    <w:top w:val="none" w:sz="0" w:space="0" w:color="auto"/>
                    <w:left w:val="none" w:sz="0" w:space="0" w:color="auto"/>
                    <w:bottom w:val="none" w:sz="0" w:space="0" w:color="auto"/>
                    <w:right w:val="none" w:sz="0" w:space="0" w:color="auto"/>
                  </w:divBdr>
                </w:div>
              </w:divsChild>
            </w:div>
            <w:div w:id="1408653386">
              <w:marLeft w:val="0"/>
              <w:marRight w:val="0"/>
              <w:marTop w:val="0"/>
              <w:marBottom w:val="0"/>
              <w:divBdr>
                <w:top w:val="none" w:sz="0" w:space="0" w:color="auto"/>
                <w:left w:val="none" w:sz="0" w:space="0" w:color="auto"/>
                <w:bottom w:val="none" w:sz="0" w:space="0" w:color="auto"/>
                <w:right w:val="none" w:sz="0" w:space="0" w:color="auto"/>
              </w:divBdr>
              <w:divsChild>
                <w:div w:id="789518009">
                  <w:marLeft w:val="-225"/>
                  <w:marRight w:val="-225"/>
                  <w:marTop w:val="0"/>
                  <w:marBottom w:val="0"/>
                  <w:divBdr>
                    <w:top w:val="none" w:sz="0" w:space="0" w:color="auto"/>
                    <w:left w:val="none" w:sz="0" w:space="0" w:color="auto"/>
                    <w:bottom w:val="none" w:sz="0" w:space="0" w:color="auto"/>
                    <w:right w:val="none" w:sz="0" w:space="0" w:color="auto"/>
                  </w:divBdr>
                  <w:divsChild>
                    <w:div w:id="84767974">
                      <w:marLeft w:val="0"/>
                      <w:marRight w:val="0"/>
                      <w:marTop w:val="0"/>
                      <w:marBottom w:val="0"/>
                      <w:divBdr>
                        <w:top w:val="none" w:sz="0" w:space="0" w:color="auto"/>
                        <w:left w:val="none" w:sz="0" w:space="0" w:color="auto"/>
                        <w:bottom w:val="none" w:sz="0" w:space="0" w:color="auto"/>
                        <w:right w:val="none" w:sz="0" w:space="0" w:color="auto"/>
                      </w:divBdr>
                      <w:divsChild>
                        <w:div w:id="192302555">
                          <w:marLeft w:val="0"/>
                          <w:marRight w:val="0"/>
                          <w:marTop w:val="0"/>
                          <w:marBottom w:val="0"/>
                          <w:divBdr>
                            <w:top w:val="none" w:sz="0" w:space="0" w:color="auto"/>
                            <w:left w:val="none" w:sz="0" w:space="0" w:color="auto"/>
                            <w:bottom w:val="none" w:sz="0" w:space="0" w:color="auto"/>
                            <w:right w:val="none" w:sz="0" w:space="0" w:color="auto"/>
                          </w:divBdr>
                        </w:div>
                      </w:divsChild>
                    </w:div>
                    <w:div w:id="490408351">
                      <w:marLeft w:val="0"/>
                      <w:marRight w:val="0"/>
                      <w:marTop w:val="0"/>
                      <w:marBottom w:val="0"/>
                      <w:divBdr>
                        <w:top w:val="none" w:sz="0" w:space="0" w:color="auto"/>
                        <w:left w:val="none" w:sz="0" w:space="0" w:color="auto"/>
                        <w:bottom w:val="none" w:sz="0" w:space="0" w:color="auto"/>
                        <w:right w:val="none" w:sz="0" w:space="0" w:color="auto"/>
                      </w:divBdr>
                      <w:divsChild>
                        <w:div w:id="118385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732210">
              <w:marLeft w:val="0"/>
              <w:marRight w:val="0"/>
              <w:marTop w:val="0"/>
              <w:marBottom w:val="0"/>
              <w:divBdr>
                <w:top w:val="none" w:sz="0" w:space="0" w:color="auto"/>
                <w:left w:val="none" w:sz="0" w:space="0" w:color="auto"/>
                <w:bottom w:val="none" w:sz="0" w:space="0" w:color="auto"/>
                <w:right w:val="none" w:sz="0" w:space="0" w:color="auto"/>
              </w:divBdr>
              <w:divsChild>
                <w:div w:id="716513474">
                  <w:marLeft w:val="0"/>
                  <w:marRight w:val="0"/>
                  <w:marTop w:val="0"/>
                  <w:marBottom w:val="0"/>
                  <w:divBdr>
                    <w:top w:val="none" w:sz="0" w:space="0" w:color="auto"/>
                    <w:left w:val="none" w:sz="0" w:space="0" w:color="auto"/>
                    <w:bottom w:val="none" w:sz="0" w:space="0" w:color="auto"/>
                    <w:right w:val="none" w:sz="0" w:space="0" w:color="auto"/>
                  </w:divBdr>
                </w:div>
              </w:divsChild>
            </w:div>
            <w:div w:id="380522962">
              <w:marLeft w:val="0"/>
              <w:marRight w:val="0"/>
              <w:marTop w:val="0"/>
              <w:marBottom w:val="0"/>
              <w:divBdr>
                <w:top w:val="none" w:sz="0" w:space="0" w:color="auto"/>
                <w:left w:val="none" w:sz="0" w:space="0" w:color="auto"/>
                <w:bottom w:val="none" w:sz="0" w:space="0" w:color="auto"/>
                <w:right w:val="none" w:sz="0" w:space="0" w:color="auto"/>
              </w:divBdr>
              <w:divsChild>
                <w:div w:id="11980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510150">
          <w:marLeft w:val="0"/>
          <w:marRight w:val="0"/>
          <w:marTop w:val="0"/>
          <w:marBottom w:val="0"/>
          <w:divBdr>
            <w:top w:val="none" w:sz="0" w:space="0" w:color="auto"/>
            <w:left w:val="none" w:sz="0" w:space="0" w:color="auto"/>
            <w:bottom w:val="none" w:sz="0" w:space="0" w:color="auto"/>
            <w:right w:val="none" w:sz="0" w:space="0" w:color="auto"/>
          </w:divBdr>
          <w:divsChild>
            <w:div w:id="741949543">
              <w:marLeft w:val="-225"/>
              <w:marRight w:val="-225"/>
              <w:marTop w:val="0"/>
              <w:marBottom w:val="0"/>
              <w:divBdr>
                <w:top w:val="none" w:sz="0" w:space="0" w:color="auto"/>
                <w:left w:val="none" w:sz="0" w:space="0" w:color="auto"/>
                <w:bottom w:val="none" w:sz="0" w:space="0" w:color="auto"/>
                <w:right w:val="none" w:sz="0" w:space="0" w:color="auto"/>
              </w:divBdr>
              <w:divsChild>
                <w:div w:id="547031066">
                  <w:marLeft w:val="0"/>
                  <w:marRight w:val="0"/>
                  <w:marTop w:val="0"/>
                  <w:marBottom w:val="0"/>
                  <w:divBdr>
                    <w:top w:val="none" w:sz="0" w:space="0" w:color="auto"/>
                    <w:left w:val="none" w:sz="0" w:space="0" w:color="auto"/>
                    <w:bottom w:val="none" w:sz="0" w:space="0" w:color="auto"/>
                    <w:right w:val="none" w:sz="0" w:space="0" w:color="auto"/>
                  </w:divBdr>
                  <w:divsChild>
                    <w:div w:id="501816860">
                      <w:marLeft w:val="0"/>
                      <w:marRight w:val="0"/>
                      <w:marTop w:val="0"/>
                      <w:marBottom w:val="0"/>
                      <w:divBdr>
                        <w:top w:val="none" w:sz="0" w:space="0" w:color="auto"/>
                        <w:left w:val="none" w:sz="0" w:space="0" w:color="auto"/>
                        <w:bottom w:val="none" w:sz="0" w:space="0" w:color="auto"/>
                        <w:right w:val="none" w:sz="0" w:space="0" w:color="auto"/>
                      </w:divBdr>
                    </w:div>
                    <w:div w:id="507404256">
                      <w:marLeft w:val="0"/>
                      <w:marRight w:val="0"/>
                      <w:marTop w:val="0"/>
                      <w:marBottom w:val="0"/>
                      <w:divBdr>
                        <w:top w:val="none" w:sz="0" w:space="0" w:color="auto"/>
                        <w:left w:val="none" w:sz="0" w:space="0" w:color="auto"/>
                        <w:bottom w:val="none" w:sz="0" w:space="0" w:color="auto"/>
                        <w:right w:val="none" w:sz="0" w:space="0" w:color="auto"/>
                      </w:divBdr>
                    </w:div>
                    <w:div w:id="1050038916">
                      <w:marLeft w:val="-225"/>
                      <w:marRight w:val="-225"/>
                      <w:marTop w:val="0"/>
                      <w:marBottom w:val="0"/>
                      <w:divBdr>
                        <w:top w:val="none" w:sz="0" w:space="0" w:color="auto"/>
                        <w:left w:val="none" w:sz="0" w:space="0" w:color="auto"/>
                        <w:bottom w:val="none" w:sz="0" w:space="0" w:color="auto"/>
                        <w:right w:val="none" w:sz="0" w:space="0" w:color="auto"/>
                      </w:divBdr>
                    </w:div>
                  </w:divsChild>
                </w:div>
                <w:div w:id="256865618">
                  <w:marLeft w:val="0"/>
                  <w:marRight w:val="0"/>
                  <w:marTop w:val="0"/>
                  <w:marBottom w:val="0"/>
                  <w:divBdr>
                    <w:top w:val="none" w:sz="0" w:space="0" w:color="auto"/>
                    <w:left w:val="none" w:sz="0" w:space="0" w:color="auto"/>
                    <w:bottom w:val="none" w:sz="0" w:space="0" w:color="auto"/>
                    <w:right w:val="none" w:sz="0" w:space="0" w:color="auto"/>
                  </w:divBdr>
                  <w:divsChild>
                    <w:div w:id="1344283604">
                      <w:marLeft w:val="0"/>
                      <w:marRight w:val="0"/>
                      <w:marTop w:val="0"/>
                      <w:marBottom w:val="0"/>
                      <w:divBdr>
                        <w:top w:val="none" w:sz="0" w:space="0" w:color="auto"/>
                        <w:left w:val="none" w:sz="0" w:space="0" w:color="auto"/>
                        <w:bottom w:val="none" w:sz="0" w:space="0" w:color="auto"/>
                        <w:right w:val="none" w:sz="0" w:space="0" w:color="auto"/>
                      </w:divBdr>
                      <w:divsChild>
                        <w:div w:id="1723363415">
                          <w:marLeft w:val="0"/>
                          <w:marRight w:val="0"/>
                          <w:marTop w:val="0"/>
                          <w:marBottom w:val="0"/>
                          <w:divBdr>
                            <w:top w:val="none" w:sz="0" w:space="0" w:color="auto"/>
                            <w:left w:val="none" w:sz="0" w:space="0" w:color="auto"/>
                            <w:bottom w:val="none" w:sz="0" w:space="0" w:color="auto"/>
                            <w:right w:val="none" w:sz="0" w:space="0" w:color="auto"/>
                          </w:divBdr>
                        </w:div>
                        <w:div w:id="155295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6006">
                  <w:marLeft w:val="0"/>
                  <w:marRight w:val="0"/>
                  <w:marTop w:val="0"/>
                  <w:marBottom w:val="0"/>
                  <w:divBdr>
                    <w:top w:val="none" w:sz="0" w:space="0" w:color="auto"/>
                    <w:left w:val="none" w:sz="0" w:space="0" w:color="auto"/>
                    <w:bottom w:val="none" w:sz="0" w:space="0" w:color="auto"/>
                    <w:right w:val="none" w:sz="0" w:space="0" w:color="auto"/>
                  </w:divBdr>
                  <w:divsChild>
                    <w:div w:id="2074699926">
                      <w:marLeft w:val="0"/>
                      <w:marRight w:val="0"/>
                      <w:marTop w:val="0"/>
                      <w:marBottom w:val="0"/>
                      <w:divBdr>
                        <w:top w:val="none" w:sz="0" w:space="0" w:color="auto"/>
                        <w:left w:val="none" w:sz="0" w:space="0" w:color="auto"/>
                        <w:bottom w:val="none" w:sz="0" w:space="0" w:color="auto"/>
                        <w:right w:val="none" w:sz="0" w:space="0" w:color="auto"/>
                      </w:divBdr>
                    </w:div>
                    <w:div w:id="924220855">
                      <w:marLeft w:val="0"/>
                      <w:marRight w:val="0"/>
                      <w:marTop w:val="0"/>
                      <w:marBottom w:val="0"/>
                      <w:divBdr>
                        <w:top w:val="none" w:sz="0" w:space="0" w:color="auto"/>
                        <w:left w:val="none" w:sz="0" w:space="0" w:color="auto"/>
                        <w:bottom w:val="none" w:sz="0" w:space="0" w:color="auto"/>
                        <w:right w:val="none" w:sz="0" w:space="0" w:color="auto"/>
                      </w:divBdr>
                      <w:divsChild>
                        <w:div w:id="890117417">
                          <w:marLeft w:val="0"/>
                          <w:marRight w:val="0"/>
                          <w:marTop w:val="0"/>
                          <w:marBottom w:val="0"/>
                          <w:divBdr>
                            <w:top w:val="none" w:sz="0" w:space="0" w:color="auto"/>
                            <w:left w:val="none" w:sz="0" w:space="0" w:color="auto"/>
                            <w:bottom w:val="none" w:sz="0" w:space="0" w:color="auto"/>
                            <w:right w:val="none" w:sz="0" w:space="0" w:color="auto"/>
                          </w:divBdr>
                        </w:div>
                        <w:div w:id="1469279985">
                          <w:marLeft w:val="0"/>
                          <w:marRight w:val="0"/>
                          <w:marTop w:val="0"/>
                          <w:marBottom w:val="0"/>
                          <w:divBdr>
                            <w:top w:val="none" w:sz="0" w:space="0" w:color="auto"/>
                            <w:left w:val="none" w:sz="0" w:space="0" w:color="auto"/>
                            <w:bottom w:val="none" w:sz="0" w:space="0" w:color="auto"/>
                            <w:right w:val="none" w:sz="0" w:space="0" w:color="auto"/>
                          </w:divBdr>
                          <w:divsChild>
                            <w:div w:id="35161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656705">
                      <w:marLeft w:val="0"/>
                      <w:marRight w:val="0"/>
                      <w:marTop w:val="0"/>
                      <w:marBottom w:val="0"/>
                      <w:divBdr>
                        <w:top w:val="none" w:sz="0" w:space="0" w:color="auto"/>
                        <w:left w:val="none" w:sz="0" w:space="0" w:color="auto"/>
                        <w:bottom w:val="none" w:sz="0" w:space="0" w:color="auto"/>
                        <w:right w:val="none" w:sz="0" w:space="0" w:color="auto"/>
                      </w:divBdr>
                      <w:divsChild>
                        <w:div w:id="1253466845">
                          <w:marLeft w:val="0"/>
                          <w:marRight w:val="0"/>
                          <w:marTop w:val="0"/>
                          <w:marBottom w:val="0"/>
                          <w:divBdr>
                            <w:top w:val="none" w:sz="0" w:space="0" w:color="auto"/>
                            <w:left w:val="none" w:sz="0" w:space="0" w:color="auto"/>
                            <w:bottom w:val="none" w:sz="0" w:space="0" w:color="auto"/>
                            <w:right w:val="none" w:sz="0" w:space="0" w:color="auto"/>
                          </w:divBdr>
                        </w:div>
                        <w:div w:id="1085690096">
                          <w:marLeft w:val="0"/>
                          <w:marRight w:val="0"/>
                          <w:marTop w:val="0"/>
                          <w:marBottom w:val="0"/>
                          <w:divBdr>
                            <w:top w:val="none" w:sz="0" w:space="0" w:color="auto"/>
                            <w:left w:val="none" w:sz="0" w:space="0" w:color="auto"/>
                            <w:bottom w:val="none" w:sz="0" w:space="0" w:color="auto"/>
                            <w:right w:val="none" w:sz="0" w:space="0" w:color="auto"/>
                          </w:divBdr>
                          <w:divsChild>
                            <w:div w:id="16256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8028">
                      <w:marLeft w:val="0"/>
                      <w:marRight w:val="0"/>
                      <w:marTop w:val="0"/>
                      <w:marBottom w:val="0"/>
                      <w:divBdr>
                        <w:top w:val="none" w:sz="0" w:space="0" w:color="auto"/>
                        <w:left w:val="none" w:sz="0" w:space="0" w:color="auto"/>
                        <w:bottom w:val="none" w:sz="0" w:space="0" w:color="auto"/>
                        <w:right w:val="none" w:sz="0" w:space="0" w:color="auto"/>
                      </w:divBdr>
                      <w:divsChild>
                        <w:div w:id="102844505">
                          <w:marLeft w:val="0"/>
                          <w:marRight w:val="0"/>
                          <w:marTop w:val="0"/>
                          <w:marBottom w:val="0"/>
                          <w:divBdr>
                            <w:top w:val="none" w:sz="0" w:space="0" w:color="auto"/>
                            <w:left w:val="none" w:sz="0" w:space="0" w:color="auto"/>
                            <w:bottom w:val="none" w:sz="0" w:space="0" w:color="auto"/>
                            <w:right w:val="none" w:sz="0" w:space="0" w:color="auto"/>
                          </w:divBdr>
                        </w:div>
                        <w:div w:id="1617637577">
                          <w:marLeft w:val="0"/>
                          <w:marRight w:val="0"/>
                          <w:marTop w:val="0"/>
                          <w:marBottom w:val="0"/>
                          <w:divBdr>
                            <w:top w:val="none" w:sz="0" w:space="0" w:color="auto"/>
                            <w:left w:val="none" w:sz="0" w:space="0" w:color="auto"/>
                            <w:bottom w:val="none" w:sz="0" w:space="0" w:color="auto"/>
                            <w:right w:val="none" w:sz="0" w:space="0" w:color="auto"/>
                          </w:divBdr>
                          <w:divsChild>
                            <w:div w:id="12731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45276">
                  <w:marLeft w:val="0"/>
                  <w:marRight w:val="0"/>
                  <w:marTop w:val="0"/>
                  <w:marBottom w:val="0"/>
                  <w:divBdr>
                    <w:top w:val="none" w:sz="0" w:space="0" w:color="auto"/>
                    <w:left w:val="none" w:sz="0" w:space="0" w:color="auto"/>
                    <w:bottom w:val="none" w:sz="0" w:space="0" w:color="auto"/>
                    <w:right w:val="none" w:sz="0" w:space="0" w:color="auto"/>
                  </w:divBdr>
                  <w:divsChild>
                    <w:div w:id="288047312">
                      <w:marLeft w:val="0"/>
                      <w:marRight w:val="0"/>
                      <w:marTop w:val="0"/>
                      <w:marBottom w:val="0"/>
                      <w:divBdr>
                        <w:top w:val="none" w:sz="0" w:space="0" w:color="auto"/>
                        <w:left w:val="none" w:sz="0" w:space="0" w:color="auto"/>
                        <w:bottom w:val="none" w:sz="0" w:space="0" w:color="auto"/>
                        <w:right w:val="none" w:sz="0" w:space="0" w:color="auto"/>
                      </w:divBdr>
                    </w:div>
                    <w:div w:id="104884092">
                      <w:marLeft w:val="0"/>
                      <w:marRight w:val="0"/>
                      <w:marTop w:val="0"/>
                      <w:marBottom w:val="0"/>
                      <w:divBdr>
                        <w:top w:val="none" w:sz="0" w:space="0" w:color="auto"/>
                        <w:left w:val="none" w:sz="0" w:space="0" w:color="auto"/>
                        <w:bottom w:val="none" w:sz="0" w:space="0" w:color="auto"/>
                        <w:right w:val="none" w:sz="0" w:space="0" w:color="auto"/>
                      </w:divBdr>
                    </w:div>
                    <w:div w:id="1584685957">
                      <w:marLeft w:val="0"/>
                      <w:marRight w:val="0"/>
                      <w:marTop w:val="0"/>
                      <w:marBottom w:val="0"/>
                      <w:divBdr>
                        <w:top w:val="none" w:sz="0" w:space="0" w:color="auto"/>
                        <w:left w:val="none" w:sz="0" w:space="0" w:color="auto"/>
                        <w:bottom w:val="none" w:sz="0" w:space="0" w:color="auto"/>
                        <w:right w:val="none" w:sz="0" w:space="0" w:color="auto"/>
                      </w:divBdr>
                    </w:div>
                    <w:div w:id="546642825">
                      <w:marLeft w:val="0"/>
                      <w:marRight w:val="0"/>
                      <w:marTop w:val="0"/>
                      <w:marBottom w:val="0"/>
                      <w:divBdr>
                        <w:top w:val="none" w:sz="0" w:space="0" w:color="auto"/>
                        <w:left w:val="none" w:sz="0" w:space="0" w:color="auto"/>
                        <w:bottom w:val="none" w:sz="0" w:space="0" w:color="auto"/>
                        <w:right w:val="none" w:sz="0" w:space="0" w:color="auto"/>
                      </w:divBdr>
                    </w:div>
                    <w:div w:id="556552575">
                      <w:marLeft w:val="0"/>
                      <w:marRight w:val="0"/>
                      <w:marTop w:val="0"/>
                      <w:marBottom w:val="0"/>
                      <w:divBdr>
                        <w:top w:val="none" w:sz="0" w:space="0" w:color="auto"/>
                        <w:left w:val="none" w:sz="0" w:space="0" w:color="auto"/>
                        <w:bottom w:val="none" w:sz="0" w:space="0" w:color="auto"/>
                        <w:right w:val="none" w:sz="0" w:space="0" w:color="auto"/>
                      </w:divBdr>
                    </w:div>
                    <w:div w:id="5682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96714">
      <w:bodyDiv w:val="1"/>
      <w:marLeft w:val="0"/>
      <w:marRight w:val="0"/>
      <w:marTop w:val="0"/>
      <w:marBottom w:val="0"/>
      <w:divBdr>
        <w:top w:val="none" w:sz="0" w:space="0" w:color="auto"/>
        <w:left w:val="none" w:sz="0" w:space="0" w:color="auto"/>
        <w:bottom w:val="none" w:sz="0" w:space="0" w:color="auto"/>
        <w:right w:val="none" w:sz="0" w:space="0" w:color="auto"/>
      </w:divBdr>
      <w:divsChild>
        <w:div w:id="1849758164">
          <w:marLeft w:val="0"/>
          <w:marRight w:val="0"/>
          <w:marTop w:val="0"/>
          <w:marBottom w:val="120"/>
          <w:divBdr>
            <w:top w:val="none" w:sz="0" w:space="0" w:color="auto"/>
            <w:left w:val="none" w:sz="0" w:space="0" w:color="auto"/>
            <w:bottom w:val="none" w:sz="0" w:space="0" w:color="auto"/>
            <w:right w:val="none" w:sz="0" w:space="0" w:color="auto"/>
          </w:divBdr>
          <w:divsChild>
            <w:div w:id="1383216858">
              <w:marLeft w:val="0"/>
              <w:marRight w:val="0"/>
              <w:marTop w:val="0"/>
              <w:marBottom w:val="0"/>
              <w:divBdr>
                <w:top w:val="none" w:sz="0" w:space="0" w:color="auto"/>
                <w:left w:val="none" w:sz="0" w:space="0" w:color="auto"/>
                <w:bottom w:val="none" w:sz="0" w:space="0" w:color="auto"/>
                <w:right w:val="none" w:sz="0" w:space="0" w:color="auto"/>
              </w:divBdr>
              <w:divsChild>
                <w:div w:id="1309281960">
                  <w:marLeft w:val="0"/>
                  <w:marRight w:val="0"/>
                  <w:marTop w:val="0"/>
                  <w:marBottom w:val="0"/>
                  <w:divBdr>
                    <w:top w:val="none" w:sz="0" w:space="0" w:color="auto"/>
                    <w:left w:val="none" w:sz="0" w:space="0" w:color="auto"/>
                    <w:bottom w:val="none" w:sz="0" w:space="0" w:color="auto"/>
                    <w:right w:val="none" w:sz="0" w:space="0" w:color="auto"/>
                  </w:divBdr>
                  <w:divsChild>
                    <w:div w:id="423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38316">
      <w:bodyDiv w:val="1"/>
      <w:marLeft w:val="0"/>
      <w:marRight w:val="0"/>
      <w:marTop w:val="0"/>
      <w:marBottom w:val="0"/>
      <w:divBdr>
        <w:top w:val="none" w:sz="0" w:space="0" w:color="auto"/>
        <w:left w:val="none" w:sz="0" w:space="0" w:color="auto"/>
        <w:bottom w:val="none" w:sz="0" w:space="0" w:color="auto"/>
        <w:right w:val="none" w:sz="0" w:space="0" w:color="auto"/>
      </w:divBdr>
      <w:divsChild>
        <w:div w:id="115754109">
          <w:marLeft w:val="0"/>
          <w:marRight w:val="0"/>
          <w:marTop w:val="0"/>
          <w:marBottom w:val="0"/>
          <w:divBdr>
            <w:top w:val="none" w:sz="0" w:space="0" w:color="auto"/>
            <w:left w:val="none" w:sz="0" w:space="0" w:color="auto"/>
            <w:bottom w:val="none" w:sz="0" w:space="0" w:color="auto"/>
            <w:right w:val="none" w:sz="0" w:space="0" w:color="auto"/>
          </w:divBdr>
          <w:divsChild>
            <w:div w:id="17586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58271">
      <w:bodyDiv w:val="1"/>
      <w:marLeft w:val="0"/>
      <w:marRight w:val="0"/>
      <w:marTop w:val="0"/>
      <w:marBottom w:val="0"/>
      <w:divBdr>
        <w:top w:val="none" w:sz="0" w:space="0" w:color="auto"/>
        <w:left w:val="none" w:sz="0" w:space="0" w:color="auto"/>
        <w:bottom w:val="none" w:sz="0" w:space="0" w:color="auto"/>
        <w:right w:val="none" w:sz="0" w:space="0" w:color="auto"/>
      </w:divBdr>
      <w:divsChild>
        <w:div w:id="1313177189">
          <w:marLeft w:val="0"/>
          <w:marRight w:val="0"/>
          <w:marTop w:val="0"/>
          <w:marBottom w:val="0"/>
          <w:divBdr>
            <w:top w:val="none" w:sz="0" w:space="0" w:color="auto"/>
            <w:left w:val="none" w:sz="0" w:space="0" w:color="auto"/>
            <w:bottom w:val="none" w:sz="0" w:space="0" w:color="auto"/>
            <w:right w:val="none" w:sz="0" w:space="0" w:color="auto"/>
          </w:divBdr>
        </w:div>
      </w:divsChild>
    </w:div>
    <w:div w:id="345599545">
      <w:bodyDiv w:val="1"/>
      <w:marLeft w:val="0"/>
      <w:marRight w:val="0"/>
      <w:marTop w:val="0"/>
      <w:marBottom w:val="0"/>
      <w:divBdr>
        <w:top w:val="none" w:sz="0" w:space="0" w:color="auto"/>
        <w:left w:val="none" w:sz="0" w:space="0" w:color="auto"/>
        <w:bottom w:val="none" w:sz="0" w:space="0" w:color="auto"/>
        <w:right w:val="none" w:sz="0" w:space="0" w:color="auto"/>
      </w:divBdr>
    </w:div>
    <w:div w:id="491415888">
      <w:bodyDiv w:val="1"/>
      <w:marLeft w:val="0"/>
      <w:marRight w:val="0"/>
      <w:marTop w:val="0"/>
      <w:marBottom w:val="0"/>
      <w:divBdr>
        <w:top w:val="none" w:sz="0" w:space="0" w:color="auto"/>
        <w:left w:val="none" w:sz="0" w:space="0" w:color="auto"/>
        <w:bottom w:val="none" w:sz="0" w:space="0" w:color="auto"/>
        <w:right w:val="none" w:sz="0" w:space="0" w:color="auto"/>
      </w:divBdr>
      <w:divsChild>
        <w:div w:id="1965967029">
          <w:marLeft w:val="0"/>
          <w:marRight w:val="0"/>
          <w:marTop w:val="0"/>
          <w:marBottom w:val="0"/>
          <w:divBdr>
            <w:top w:val="none" w:sz="0" w:space="0" w:color="auto"/>
            <w:left w:val="none" w:sz="0" w:space="0" w:color="auto"/>
            <w:bottom w:val="none" w:sz="0" w:space="0" w:color="auto"/>
            <w:right w:val="none" w:sz="0" w:space="0" w:color="auto"/>
          </w:divBdr>
          <w:divsChild>
            <w:div w:id="79327662">
              <w:marLeft w:val="0"/>
              <w:marRight w:val="0"/>
              <w:marTop w:val="0"/>
              <w:marBottom w:val="0"/>
              <w:divBdr>
                <w:top w:val="none" w:sz="0" w:space="0" w:color="auto"/>
                <w:left w:val="none" w:sz="0" w:space="0" w:color="auto"/>
                <w:bottom w:val="none" w:sz="0" w:space="0" w:color="auto"/>
                <w:right w:val="none" w:sz="0" w:space="0" w:color="auto"/>
              </w:divBdr>
            </w:div>
            <w:div w:id="1206602750">
              <w:marLeft w:val="0"/>
              <w:marRight w:val="0"/>
              <w:marTop w:val="0"/>
              <w:marBottom w:val="0"/>
              <w:divBdr>
                <w:top w:val="none" w:sz="0" w:space="0" w:color="auto"/>
                <w:left w:val="none" w:sz="0" w:space="0" w:color="auto"/>
                <w:bottom w:val="none" w:sz="0" w:space="0" w:color="auto"/>
                <w:right w:val="none" w:sz="0" w:space="0" w:color="auto"/>
              </w:divBdr>
            </w:div>
            <w:div w:id="1811481342">
              <w:marLeft w:val="0"/>
              <w:marRight w:val="0"/>
              <w:marTop w:val="0"/>
              <w:marBottom w:val="0"/>
              <w:divBdr>
                <w:top w:val="none" w:sz="0" w:space="0" w:color="auto"/>
                <w:left w:val="none" w:sz="0" w:space="0" w:color="auto"/>
                <w:bottom w:val="none" w:sz="0" w:space="0" w:color="auto"/>
                <w:right w:val="none" w:sz="0" w:space="0" w:color="auto"/>
              </w:divBdr>
            </w:div>
            <w:div w:id="1427387137">
              <w:marLeft w:val="0"/>
              <w:marRight w:val="0"/>
              <w:marTop w:val="0"/>
              <w:marBottom w:val="0"/>
              <w:divBdr>
                <w:top w:val="none" w:sz="0" w:space="0" w:color="auto"/>
                <w:left w:val="none" w:sz="0" w:space="0" w:color="auto"/>
                <w:bottom w:val="none" w:sz="0" w:space="0" w:color="auto"/>
                <w:right w:val="none" w:sz="0" w:space="0" w:color="auto"/>
              </w:divBdr>
            </w:div>
            <w:div w:id="12289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7973">
      <w:bodyDiv w:val="1"/>
      <w:marLeft w:val="0"/>
      <w:marRight w:val="0"/>
      <w:marTop w:val="0"/>
      <w:marBottom w:val="0"/>
      <w:divBdr>
        <w:top w:val="none" w:sz="0" w:space="0" w:color="auto"/>
        <w:left w:val="none" w:sz="0" w:space="0" w:color="auto"/>
        <w:bottom w:val="none" w:sz="0" w:space="0" w:color="auto"/>
        <w:right w:val="none" w:sz="0" w:space="0" w:color="auto"/>
      </w:divBdr>
    </w:div>
    <w:div w:id="697465821">
      <w:bodyDiv w:val="1"/>
      <w:marLeft w:val="0"/>
      <w:marRight w:val="0"/>
      <w:marTop w:val="0"/>
      <w:marBottom w:val="0"/>
      <w:divBdr>
        <w:top w:val="none" w:sz="0" w:space="0" w:color="auto"/>
        <w:left w:val="none" w:sz="0" w:space="0" w:color="auto"/>
        <w:bottom w:val="none" w:sz="0" w:space="0" w:color="auto"/>
        <w:right w:val="none" w:sz="0" w:space="0" w:color="auto"/>
      </w:divBdr>
      <w:divsChild>
        <w:div w:id="1773478528">
          <w:marLeft w:val="0"/>
          <w:marRight w:val="0"/>
          <w:marTop w:val="0"/>
          <w:marBottom w:val="0"/>
          <w:divBdr>
            <w:top w:val="none" w:sz="0" w:space="0" w:color="auto"/>
            <w:left w:val="none" w:sz="0" w:space="0" w:color="auto"/>
            <w:bottom w:val="none" w:sz="0" w:space="0" w:color="auto"/>
            <w:right w:val="none" w:sz="0" w:space="0" w:color="auto"/>
          </w:divBdr>
          <w:divsChild>
            <w:div w:id="2290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968">
      <w:bodyDiv w:val="1"/>
      <w:marLeft w:val="0"/>
      <w:marRight w:val="0"/>
      <w:marTop w:val="0"/>
      <w:marBottom w:val="0"/>
      <w:divBdr>
        <w:top w:val="none" w:sz="0" w:space="0" w:color="auto"/>
        <w:left w:val="none" w:sz="0" w:space="0" w:color="auto"/>
        <w:bottom w:val="none" w:sz="0" w:space="0" w:color="auto"/>
        <w:right w:val="none" w:sz="0" w:space="0" w:color="auto"/>
      </w:divBdr>
      <w:divsChild>
        <w:div w:id="381175314">
          <w:marLeft w:val="0"/>
          <w:marRight w:val="0"/>
          <w:marTop w:val="0"/>
          <w:marBottom w:val="0"/>
          <w:divBdr>
            <w:top w:val="none" w:sz="0" w:space="0" w:color="auto"/>
            <w:left w:val="none" w:sz="0" w:space="0" w:color="auto"/>
            <w:bottom w:val="none" w:sz="0" w:space="0" w:color="auto"/>
            <w:right w:val="none" w:sz="0" w:space="0" w:color="auto"/>
          </w:divBdr>
          <w:divsChild>
            <w:div w:id="684088796">
              <w:marLeft w:val="0"/>
              <w:marRight w:val="0"/>
              <w:marTop w:val="0"/>
              <w:marBottom w:val="0"/>
              <w:divBdr>
                <w:top w:val="none" w:sz="0" w:space="0" w:color="auto"/>
                <w:left w:val="none" w:sz="0" w:space="0" w:color="auto"/>
                <w:bottom w:val="none" w:sz="0" w:space="0" w:color="auto"/>
                <w:right w:val="none" w:sz="0" w:space="0" w:color="auto"/>
              </w:divBdr>
            </w:div>
            <w:div w:id="1653942968">
              <w:marLeft w:val="0"/>
              <w:marRight w:val="0"/>
              <w:marTop w:val="0"/>
              <w:marBottom w:val="0"/>
              <w:divBdr>
                <w:top w:val="none" w:sz="0" w:space="0" w:color="auto"/>
                <w:left w:val="none" w:sz="0" w:space="0" w:color="auto"/>
                <w:bottom w:val="none" w:sz="0" w:space="0" w:color="auto"/>
                <w:right w:val="none" w:sz="0" w:space="0" w:color="auto"/>
              </w:divBdr>
            </w:div>
            <w:div w:id="1696926296">
              <w:marLeft w:val="0"/>
              <w:marRight w:val="0"/>
              <w:marTop w:val="0"/>
              <w:marBottom w:val="0"/>
              <w:divBdr>
                <w:top w:val="none" w:sz="0" w:space="0" w:color="auto"/>
                <w:left w:val="none" w:sz="0" w:space="0" w:color="auto"/>
                <w:bottom w:val="none" w:sz="0" w:space="0" w:color="auto"/>
                <w:right w:val="none" w:sz="0" w:space="0" w:color="auto"/>
              </w:divBdr>
            </w:div>
            <w:div w:id="1838106289">
              <w:marLeft w:val="0"/>
              <w:marRight w:val="0"/>
              <w:marTop w:val="0"/>
              <w:marBottom w:val="0"/>
              <w:divBdr>
                <w:top w:val="none" w:sz="0" w:space="0" w:color="auto"/>
                <w:left w:val="none" w:sz="0" w:space="0" w:color="auto"/>
                <w:bottom w:val="none" w:sz="0" w:space="0" w:color="auto"/>
                <w:right w:val="none" w:sz="0" w:space="0" w:color="auto"/>
              </w:divBdr>
            </w:div>
            <w:div w:id="434330242">
              <w:marLeft w:val="0"/>
              <w:marRight w:val="0"/>
              <w:marTop w:val="0"/>
              <w:marBottom w:val="0"/>
              <w:divBdr>
                <w:top w:val="none" w:sz="0" w:space="0" w:color="auto"/>
                <w:left w:val="none" w:sz="0" w:space="0" w:color="auto"/>
                <w:bottom w:val="none" w:sz="0" w:space="0" w:color="auto"/>
                <w:right w:val="none" w:sz="0" w:space="0" w:color="auto"/>
              </w:divBdr>
            </w:div>
            <w:div w:id="1144472155">
              <w:marLeft w:val="0"/>
              <w:marRight w:val="0"/>
              <w:marTop w:val="0"/>
              <w:marBottom w:val="0"/>
              <w:divBdr>
                <w:top w:val="none" w:sz="0" w:space="0" w:color="auto"/>
                <w:left w:val="none" w:sz="0" w:space="0" w:color="auto"/>
                <w:bottom w:val="none" w:sz="0" w:space="0" w:color="auto"/>
                <w:right w:val="none" w:sz="0" w:space="0" w:color="auto"/>
              </w:divBdr>
            </w:div>
            <w:div w:id="940576675">
              <w:marLeft w:val="0"/>
              <w:marRight w:val="0"/>
              <w:marTop w:val="0"/>
              <w:marBottom w:val="0"/>
              <w:divBdr>
                <w:top w:val="none" w:sz="0" w:space="0" w:color="auto"/>
                <w:left w:val="none" w:sz="0" w:space="0" w:color="auto"/>
                <w:bottom w:val="none" w:sz="0" w:space="0" w:color="auto"/>
                <w:right w:val="none" w:sz="0" w:space="0" w:color="auto"/>
              </w:divBdr>
            </w:div>
            <w:div w:id="1656489273">
              <w:marLeft w:val="0"/>
              <w:marRight w:val="0"/>
              <w:marTop w:val="0"/>
              <w:marBottom w:val="0"/>
              <w:divBdr>
                <w:top w:val="none" w:sz="0" w:space="0" w:color="auto"/>
                <w:left w:val="none" w:sz="0" w:space="0" w:color="auto"/>
                <w:bottom w:val="none" w:sz="0" w:space="0" w:color="auto"/>
                <w:right w:val="none" w:sz="0" w:space="0" w:color="auto"/>
              </w:divBdr>
            </w:div>
            <w:div w:id="1670281405">
              <w:marLeft w:val="0"/>
              <w:marRight w:val="0"/>
              <w:marTop w:val="0"/>
              <w:marBottom w:val="0"/>
              <w:divBdr>
                <w:top w:val="none" w:sz="0" w:space="0" w:color="auto"/>
                <w:left w:val="none" w:sz="0" w:space="0" w:color="auto"/>
                <w:bottom w:val="none" w:sz="0" w:space="0" w:color="auto"/>
                <w:right w:val="none" w:sz="0" w:space="0" w:color="auto"/>
              </w:divBdr>
            </w:div>
            <w:div w:id="228732503">
              <w:marLeft w:val="0"/>
              <w:marRight w:val="0"/>
              <w:marTop w:val="0"/>
              <w:marBottom w:val="0"/>
              <w:divBdr>
                <w:top w:val="none" w:sz="0" w:space="0" w:color="auto"/>
                <w:left w:val="none" w:sz="0" w:space="0" w:color="auto"/>
                <w:bottom w:val="none" w:sz="0" w:space="0" w:color="auto"/>
                <w:right w:val="none" w:sz="0" w:space="0" w:color="auto"/>
              </w:divBdr>
            </w:div>
            <w:div w:id="1630430146">
              <w:marLeft w:val="0"/>
              <w:marRight w:val="0"/>
              <w:marTop w:val="0"/>
              <w:marBottom w:val="0"/>
              <w:divBdr>
                <w:top w:val="none" w:sz="0" w:space="0" w:color="auto"/>
                <w:left w:val="none" w:sz="0" w:space="0" w:color="auto"/>
                <w:bottom w:val="none" w:sz="0" w:space="0" w:color="auto"/>
                <w:right w:val="none" w:sz="0" w:space="0" w:color="auto"/>
              </w:divBdr>
            </w:div>
            <w:div w:id="819536139">
              <w:marLeft w:val="0"/>
              <w:marRight w:val="0"/>
              <w:marTop w:val="0"/>
              <w:marBottom w:val="0"/>
              <w:divBdr>
                <w:top w:val="none" w:sz="0" w:space="0" w:color="auto"/>
                <w:left w:val="none" w:sz="0" w:space="0" w:color="auto"/>
                <w:bottom w:val="none" w:sz="0" w:space="0" w:color="auto"/>
                <w:right w:val="none" w:sz="0" w:space="0" w:color="auto"/>
              </w:divBdr>
            </w:div>
            <w:div w:id="8328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01093">
      <w:bodyDiv w:val="1"/>
      <w:marLeft w:val="0"/>
      <w:marRight w:val="0"/>
      <w:marTop w:val="0"/>
      <w:marBottom w:val="0"/>
      <w:divBdr>
        <w:top w:val="none" w:sz="0" w:space="0" w:color="auto"/>
        <w:left w:val="none" w:sz="0" w:space="0" w:color="auto"/>
        <w:bottom w:val="none" w:sz="0" w:space="0" w:color="auto"/>
        <w:right w:val="none" w:sz="0" w:space="0" w:color="auto"/>
      </w:divBdr>
      <w:divsChild>
        <w:div w:id="1897356259">
          <w:marLeft w:val="0"/>
          <w:marRight w:val="0"/>
          <w:marTop w:val="0"/>
          <w:marBottom w:val="0"/>
          <w:divBdr>
            <w:top w:val="none" w:sz="0" w:space="0" w:color="auto"/>
            <w:left w:val="none" w:sz="0" w:space="0" w:color="auto"/>
            <w:bottom w:val="none" w:sz="0" w:space="0" w:color="auto"/>
            <w:right w:val="none" w:sz="0" w:space="0" w:color="auto"/>
          </w:divBdr>
          <w:divsChild>
            <w:div w:id="719325194">
              <w:marLeft w:val="0"/>
              <w:marRight w:val="0"/>
              <w:marTop w:val="0"/>
              <w:marBottom w:val="0"/>
              <w:divBdr>
                <w:top w:val="none" w:sz="0" w:space="0" w:color="auto"/>
                <w:left w:val="none" w:sz="0" w:space="0" w:color="auto"/>
                <w:bottom w:val="none" w:sz="0" w:space="0" w:color="auto"/>
                <w:right w:val="none" w:sz="0" w:space="0" w:color="auto"/>
              </w:divBdr>
            </w:div>
            <w:div w:id="1600597512">
              <w:marLeft w:val="0"/>
              <w:marRight w:val="0"/>
              <w:marTop w:val="0"/>
              <w:marBottom w:val="0"/>
              <w:divBdr>
                <w:top w:val="none" w:sz="0" w:space="0" w:color="auto"/>
                <w:left w:val="none" w:sz="0" w:space="0" w:color="auto"/>
                <w:bottom w:val="none" w:sz="0" w:space="0" w:color="auto"/>
                <w:right w:val="none" w:sz="0" w:space="0" w:color="auto"/>
              </w:divBdr>
            </w:div>
            <w:div w:id="42293176">
              <w:marLeft w:val="0"/>
              <w:marRight w:val="0"/>
              <w:marTop w:val="0"/>
              <w:marBottom w:val="0"/>
              <w:divBdr>
                <w:top w:val="none" w:sz="0" w:space="0" w:color="auto"/>
                <w:left w:val="none" w:sz="0" w:space="0" w:color="auto"/>
                <w:bottom w:val="none" w:sz="0" w:space="0" w:color="auto"/>
                <w:right w:val="none" w:sz="0" w:space="0" w:color="auto"/>
              </w:divBdr>
            </w:div>
            <w:div w:id="1376392509">
              <w:marLeft w:val="0"/>
              <w:marRight w:val="0"/>
              <w:marTop w:val="0"/>
              <w:marBottom w:val="0"/>
              <w:divBdr>
                <w:top w:val="none" w:sz="0" w:space="0" w:color="auto"/>
                <w:left w:val="none" w:sz="0" w:space="0" w:color="auto"/>
                <w:bottom w:val="none" w:sz="0" w:space="0" w:color="auto"/>
                <w:right w:val="none" w:sz="0" w:space="0" w:color="auto"/>
              </w:divBdr>
            </w:div>
            <w:div w:id="1670865273">
              <w:marLeft w:val="0"/>
              <w:marRight w:val="0"/>
              <w:marTop w:val="0"/>
              <w:marBottom w:val="0"/>
              <w:divBdr>
                <w:top w:val="none" w:sz="0" w:space="0" w:color="auto"/>
                <w:left w:val="none" w:sz="0" w:space="0" w:color="auto"/>
                <w:bottom w:val="none" w:sz="0" w:space="0" w:color="auto"/>
                <w:right w:val="none" w:sz="0" w:space="0" w:color="auto"/>
              </w:divBdr>
            </w:div>
            <w:div w:id="241722069">
              <w:marLeft w:val="0"/>
              <w:marRight w:val="0"/>
              <w:marTop w:val="0"/>
              <w:marBottom w:val="0"/>
              <w:divBdr>
                <w:top w:val="none" w:sz="0" w:space="0" w:color="auto"/>
                <w:left w:val="none" w:sz="0" w:space="0" w:color="auto"/>
                <w:bottom w:val="none" w:sz="0" w:space="0" w:color="auto"/>
                <w:right w:val="none" w:sz="0" w:space="0" w:color="auto"/>
              </w:divBdr>
            </w:div>
            <w:div w:id="515466652">
              <w:marLeft w:val="0"/>
              <w:marRight w:val="0"/>
              <w:marTop w:val="0"/>
              <w:marBottom w:val="0"/>
              <w:divBdr>
                <w:top w:val="none" w:sz="0" w:space="0" w:color="auto"/>
                <w:left w:val="none" w:sz="0" w:space="0" w:color="auto"/>
                <w:bottom w:val="none" w:sz="0" w:space="0" w:color="auto"/>
                <w:right w:val="none" w:sz="0" w:space="0" w:color="auto"/>
              </w:divBdr>
            </w:div>
            <w:div w:id="1022126030">
              <w:marLeft w:val="0"/>
              <w:marRight w:val="0"/>
              <w:marTop w:val="0"/>
              <w:marBottom w:val="0"/>
              <w:divBdr>
                <w:top w:val="none" w:sz="0" w:space="0" w:color="auto"/>
                <w:left w:val="none" w:sz="0" w:space="0" w:color="auto"/>
                <w:bottom w:val="none" w:sz="0" w:space="0" w:color="auto"/>
                <w:right w:val="none" w:sz="0" w:space="0" w:color="auto"/>
              </w:divBdr>
            </w:div>
            <w:div w:id="2068802258">
              <w:marLeft w:val="0"/>
              <w:marRight w:val="0"/>
              <w:marTop w:val="0"/>
              <w:marBottom w:val="0"/>
              <w:divBdr>
                <w:top w:val="none" w:sz="0" w:space="0" w:color="auto"/>
                <w:left w:val="none" w:sz="0" w:space="0" w:color="auto"/>
                <w:bottom w:val="none" w:sz="0" w:space="0" w:color="auto"/>
                <w:right w:val="none" w:sz="0" w:space="0" w:color="auto"/>
              </w:divBdr>
            </w:div>
            <w:div w:id="401296404">
              <w:marLeft w:val="0"/>
              <w:marRight w:val="0"/>
              <w:marTop w:val="0"/>
              <w:marBottom w:val="0"/>
              <w:divBdr>
                <w:top w:val="none" w:sz="0" w:space="0" w:color="auto"/>
                <w:left w:val="none" w:sz="0" w:space="0" w:color="auto"/>
                <w:bottom w:val="none" w:sz="0" w:space="0" w:color="auto"/>
                <w:right w:val="none" w:sz="0" w:space="0" w:color="auto"/>
              </w:divBdr>
            </w:div>
            <w:div w:id="128256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260">
      <w:bodyDiv w:val="1"/>
      <w:marLeft w:val="0"/>
      <w:marRight w:val="0"/>
      <w:marTop w:val="0"/>
      <w:marBottom w:val="0"/>
      <w:divBdr>
        <w:top w:val="none" w:sz="0" w:space="0" w:color="auto"/>
        <w:left w:val="none" w:sz="0" w:space="0" w:color="auto"/>
        <w:bottom w:val="none" w:sz="0" w:space="0" w:color="auto"/>
        <w:right w:val="none" w:sz="0" w:space="0" w:color="auto"/>
      </w:divBdr>
      <w:divsChild>
        <w:div w:id="1608928386">
          <w:marLeft w:val="0"/>
          <w:marRight w:val="0"/>
          <w:marTop w:val="0"/>
          <w:marBottom w:val="0"/>
          <w:divBdr>
            <w:top w:val="none" w:sz="0" w:space="0" w:color="auto"/>
            <w:left w:val="none" w:sz="0" w:space="0" w:color="auto"/>
            <w:bottom w:val="none" w:sz="0" w:space="0" w:color="auto"/>
            <w:right w:val="none" w:sz="0" w:space="0" w:color="auto"/>
          </w:divBdr>
          <w:divsChild>
            <w:div w:id="1312099483">
              <w:marLeft w:val="0"/>
              <w:marRight w:val="0"/>
              <w:marTop w:val="0"/>
              <w:marBottom w:val="0"/>
              <w:divBdr>
                <w:top w:val="none" w:sz="0" w:space="0" w:color="auto"/>
                <w:left w:val="none" w:sz="0" w:space="0" w:color="auto"/>
                <w:bottom w:val="none" w:sz="0" w:space="0" w:color="auto"/>
                <w:right w:val="none" w:sz="0" w:space="0" w:color="auto"/>
              </w:divBdr>
            </w:div>
            <w:div w:id="271324018">
              <w:marLeft w:val="0"/>
              <w:marRight w:val="0"/>
              <w:marTop w:val="0"/>
              <w:marBottom w:val="0"/>
              <w:divBdr>
                <w:top w:val="none" w:sz="0" w:space="0" w:color="auto"/>
                <w:left w:val="none" w:sz="0" w:space="0" w:color="auto"/>
                <w:bottom w:val="none" w:sz="0" w:space="0" w:color="auto"/>
                <w:right w:val="none" w:sz="0" w:space="0" w:color="auto"/>
              </w:divBdr>
            </w:div>
            <w:div w:id="2013944029">
              <w:marLeft w:val="0"/>
              <w:marRight w:val="0"/>
              <w:marTop w:val="0"/>
              <w:marBottom w:val="0"/>
              <w:divBdr>
                <w:top w:val="none" w:sz="0" w:space="0" w:color="auto"/>
                <w:left w:val="none" w:sz="0" w:space="0" w:color="auto"/>
                <w:bottom w:val="none" w:sz="0" w:space="0" w:color="auto"/>
                <w:right w:val="none" w:sz="0" w:space="0" w:color="auto"/>
              </w:divBdr>
            </w:div>
            <w:div w:id="1167095805">
              <w:marLeft w:val="0"/>
              <w:marRight w:val="0"/>
              <w:marTop w:val="0"/>
              <w:marBottom w:val="0"/>
              <w:divBdr>
                <w:top w:val="none" w:sz="0" w:space="0" w:color="auto"/>
                <w:left w:val="none" w:sz="0" w:space="0" w:color="auto"/>
                <w:bottom w:val="none" w:sz="0" w:space="0" w:color="auto"/>
                <w:right w:val="none" w:sz="0" w:space="0" w:color="auto"/>
              </w:divBdr>
            </w:div>
            <w:div w:id="1334644834">
              <w:marLeft w:val="0"/>
              <w:marRight w:val="0"/>
              <w:marTop w:val="0"/>
              <w:marBottom w:val="0"/>
              <w:divBdr>
                <w:top w:val="none" w:sz="0" w:space="0" w:color="auto"/>
                <w:left w:val="none" w:sz="0" w:space="0" w:color="auto"/>
                <w:bottom w:val="none" w:sz="0" w:space="0" w:color="auto"/>
                <w:right w:val="none" w:sz="0" w:space="0" w:color="auto"/>
              </w:divBdr>
            </w:div>
            <w:div w:id="399643375">
              <w:marLeft w:val="0"/>
              <w:marRight w:val="0"/>
              <w:marTop w:val="0"/>
              <w:marBottom w:val="0"/>
              <w:divBdr>
                <w:top w:val="none" w:sz="0" w:space="0" w:color="auto"/>
                <w:left w:val="none" w:sz="0" w:space="0" w:color="auto"/>
                <w:bottom w:val="none" w:sz="0" w:space="0" w:color="auto"/>
                <w:right w:val="none" w:sz="0" w:space="0" w:color="auto"/>
              </w:divBdr>
            </w:div>
            <w:div w:id="1776828138">
              <w:marLeft w:val="0"/>
              <w:marRight w:val="0"/>
              <w:marTop w:val="0"/>
              <w:marBottom w:val="0"/>
              <w:divBdr>
                <w:top w:val="none" w:sz="0" w:space="0" w:color="auto"/>
                <w:left w:val="none" w:sz="0" w:space="0" w:color="auto"/>
                <w:bottom w:val="none" w:sz="0" w:space="0" w:color="auto"/>
                <w:right w:val="none" w:sz="0" w:space="0" w:color="auto"/>
              </w:divBdr>
            </w:div>
            <w:div w:id="551428513">
              <w:marLeft w:val="0"/>
              <w:marRight w:val="0"/>
              <w:marTop w:val="0"/>
              <w:marBottom w:val="0"/>
              <w:divBdr>
                <w:top w:val="none" w:sz="0" w:space="0" w:color="auto"/>
                <w:left w:val="none" w:sz="0" w:space="0" w:color="auto"/>
                <w:bottom w:val="none" w:sz="0" w:space="0" w:color="auto"/>
                <w:right w:val="none" w:sz="0" w:space="0" w:color="auto"/>
              </w:divBdr>
            </w:div>
            <w:div w:id="991517800">
              <w:marLeft w:val="0"/>
              <w:marRight w:val="0"/>
              <w:marTop w:val="0"/>
              <w:marBottom w:val="0"/>
              <w:divBdr>
                <w:top w:val="none" w:sz="0" w:space="0" w:color="auto"/>
                <w:left w:val="none" w:sz="0" w:space="0" w:color="auto"/>
                <w:bottom w:val="none" w:sz="0" w:space="0" w:color="auto"/>
                <w:right w:val="none" w:sz="0" w:space="0" w:color="auto"/>
              </w:divBdr>
            </w:div>
            <w:div w:id="383215380">
              <w:marLeft w:val="0"/>
              <w:marRight w:val="0"/>
              <w:marTop w:val="0"/>
              <w:marBottom w:val="0"/>
              <w:divBdr>
                <w:top w:val="none" w:sz="0" w:space="0" w:color="auto"/>
                <w:left w:val="none" w:sz="0" w:space="0" w:color="auto"/>
                <w:bottom w:val="none" w:sz="0" w:space="0" w:color="auto"/>
                <w:right w:val="none" w:sz="0" w:space="0" w:color="auto"/>
              </w:divBdr>
            </w:div>
            <w:div w:id="525752954">
              <w:marLeft w:val="0"/>
              <w:marRight w:val="0"/>
              <w:marTop w:val="0"/>
              <w:marBottom w:val="0"/>
              <w:divBdr>
                <w:top w:val="none" w:sz="0" w:space="0" w:color="auto"/>
                <w:left w:val="none" w:sz="0" w:space="0" w:color="auto"/>
                <w:bottom w:val="none" w:sz="0" w:space="0" w:color="auto"/>
                <w:right w:val="none" w:sz="0" w:space="0" w:color="auto"/>
              </w:divBdr>
            </w:div>
            <w:div w:id="197669246">
              <w:marLeft w:val="0"/>
              <w:marRight w:val="0"/>
              <w:marTop w:val="0"/>
              <w:marBottom w:val="0"/>
              <w:divBdr>
                <w:top w:val="none" w:sz="0" w:space="0" w:color="auto"/>
                <w:left w:val="none" w:sz="0" w:space="0" w:color="auto"/>
                <w:bottom w:val="none" w:sz="0" w:space="0" w:color="auto"/>
                <w:right w:val="none" w:sz="0" w:space="0" w:color="auto"/>
              </w:divBdr>
            </w:div>
            <w:div w:id="866141226">
              <w:marLeft w:val="0"/>
              <w:marRight w:val="0"/>
              <w:marTop w:val="0"/>
              <w:marBottom w:val="0"/>
              <w:divBdr>
                <w:top w:val="none" w:sz="0" w:space="0" w:color="auto"/>
                <w:left w:val="none" w:sz="0" w:space="0" w:color="auto"/>
                <w:bottom w:val="none" w:sz="0" w:space="0" w:color="auto"/>
                <w:right w:val="none" w:sz="0" w:space="0" w:color="auto"/>
              </w:divBdr>
            </w:div>
            <w:div w:id="615215368">
              <w:marLeft w:val="0"/>
              <w:marRight w:val="0"/>
              <w:marTop w:val="0"/>
              <w:marBottom w:val="0"/>
              <w:divBdr>
                <w:top w:val="none" w:sz="0" w:space="0" w:color="auto"/>
                <w:left w:val="none" w:sz="0" w:space="0" w:color="auto"/>
                <w:bottom w:val="none" w:sz="0" w:space="0" w:color="auto"/>
                <w:right w:val="none" w:sz="0" w:space="0" w:color="auto"/>
              </w:divBdr>
            </w:div>
            <w:div w:id="1606378149">
              <w:marLeft w:val="0"/>
              <w:marRight w:val="0"/>
              <w:marTop w:val="0"/>
              <w:marBottom w:val="0"/>
              <w:divBdr>
                <w:top w:val="none" w:sz="0" w:space="0" w:color="auto"/>
                <w:left w:val="none" w:sz="0" w:space="0" w:color="auto"/>
                <w:bottom w:val="none" w:sz="0" w:space="0" w:color="auto"/>
                <w:right w:val="none" w:sz="0" w:space="0" w:color="auto"/>
              </w:divBdr>
            </w:div>
            <w:div w:id="1858349688">
              <w:marLeft w:val="0"/>
              <w:marRight w:val="0"/>
              <w:marTop w:val="0"/>
              <w:marBottom w:val="0"/>
              <w:divBdr>
                <w:top w:val="none" w:sz="0" w:space="0" w:color="auto"/>
                <w:left w:val="none" w:sz="0" w:space="0" w:color="auto"/>
                <w:bottom w:val="none" w:sz="0" w:space="0" w:color="auto"/>
                <w:right w:val="none" w:sz="0" w:space="0" w:color="auto"/>
              </w:divBdr>
            </w:div>
            <w:div w:id="1311135171">
              <w:marLeft w:val="0"/>
              <w:marRight w:val="0"/>
              <w:marTop w:val="0"/>
              <w:marBottom w:val="0"/>
              <w:divBdr>
                <w:top w:val="none" w:sz="0" w:space="0" w:color="auto"/>
                <w:left w:val="none" w:sz="0" w:space="0" w:color="auto"/>
                <w:bottom w:val="none" w:sz="0" w:space="0" w:color="auto"/>
                <w:right w:val="none" w:sz="0" w:space="0" w:color="auto"/>
              </w:divBdr>
            </w:div>
            <w:div w:id="1094547818">
              <w:marLeft w:val="0"/>
              <w:marRight w:val="0"/>
              <w:marTop w:val="0"/>
              <w:marBottom w:val="0"/>
              <w:divBdr>
                <w:top w:val="none" w:sz="0" w:space="0" w:color="auto"/>
                <w:left w:val="none" w:sz="0" w:space="0" w:color="auto"/>
                <w:bottom w:val="none" w:sz="0" w:space="0" w:color="auto"/>
                <w:right w:val="none" w:sz="0" w:space="0" w:color="auto"/>
              </w:divBdr>
            </w:div>
            <w:div w:id="497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48463">
      <w:bodyDiv w:val="1"/>
      <w:marLeft w:val="0"/>
      <w:marRight w:val="0"/>
      <w:marTop w:val="0"/>
      <w:marBottom w:val="0"/>
      <w:divBdr>
        <w:top w:val="none" w:sz="0" w:space="0" w:color="auto"/>
        <w:left w:val="none" w:sz="0" w:space="0" w:color="auto"/>
        <w:bottom w:val="none" w:sz="0" w:space="0" w:color="auto"/>
        <w:right w:val="none" w:sz="0" w:space="0" w:color="auto"/>
      </w:divBdr>
      <w:divsChild>
        <w:div w:id="961765254">
          <w:marLeft w:val="0"/>
          <w:marRight w:val="0"/>
          <w:marTop w:val="0"/>
          <w:marBottom w:val="0"/>
          <w:divBdr>
            <w:top w:val="none" w:sz="0" w:space="0" w:color="auto"/>
            <w:left w:val="none" w:sz="0" w:space="0" w:color="auto"/>
            <w:bottom w:val="none" w:sz="0" w:space="0" w:color="auto"/>
            <w:right w:val="none" w:sz="0" w:space="0" w:color="auto"/>
          </w:divBdr>
          <w:divsChild>
            <w:div w:id="214658600">
              <w:marLeft w:val="0"/>
              <w:marRight w:val="0"/>
              <w:marTop w:val="0"/>
              <w:marBottom w:val="0"/>
              <w:divBdr>
                <w:top w:val="none" w:sz="0" w:space="0" w:color="auto"/>
                <w:left w:val="none" w:sz="0" w:space="0" w:color="auto"/>
                <w:bottom w:val="none" w:sz="0" w:space="0" w:color="auto"/>
                <w:right w:val="none" w:sz="0" w:space="0" w:color="auto"/>
              </w:divBdr>
            </w:div>
            <w:div w:id="52941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1118">
      <w:bodyDiv w:val="1"/>
      <w:marLeft w:val="0"/>
      <w:marRight w:val="0"/>
      <w:marTop w:val="0"/>
      <w:marBottom w:val="0"/>
      <w:divBdr>
        <w:top w:val="none" w:sz="0" w:space="0" w:color="auto"/>
        <w:left w:val="none" w:sz="0" w:space="0" w:color="auto"/>
        <w:bottom w:val="none" w:sz="0" w:space="0" w:color="auto"/>
        <w:right w:val="none" w:sz="0" w:space="0" w:color="auto"/>
      </w:divBdr>
    </w:div>
    <w:div w:id="1367028076">
      <w:bodyDiv w:val="1"/>
      <w:marLeft w:val="0"/>
      <w:marRight w:val="0"/>
      <w:marTop w:val="0"/>
      <w:marBottom w:val="0"/>
      <w:divBdr>
        <w:top w:val="none" w:sz="0" w:space="0" w:color="auto"/>
        <w:left w:val="none" w:sz="0" w:space="0" w:color="auto"/>
        <w:bottom w:val="none" w:sz="0" w:space="0" w:color="auto"/>
        <w:right w:val="none" w:sz="0" w:space="0" w:color="auto"/>
      </w:divBdr>
      <w:divsChild>
        <w:div w:id="510724822">
          <w:marLeft w:val="0"/>
          <w:marRight w:val="0"/>
          <w:marTop w:val="0"/>
          <w:marBottom w:val="120"/>
          <w:divBdr>
            <w:top w:val="none" w:sz="0" w:space="0" w:color="auto"/>
            <w:left w:val="none" w:sz="0" w:space="0" w:color="auto"/>
            <w:bottom w:val="none" w:sz="0" w:space="0" w:color="auto"/>
            <w:right w:val="none" w:sz="0" w:space="0" w:color="auto"/>
          </w:divBdr>
          <w:divsChild>
            <w:div w:id="753433573">
              <w:marLeft w:val="0"/>
              <w:marRight w:val="0"/>
              <w:marTop w:val="0"/>
              <w:marBottom w:val="0"/>
              <w:divBdr>
                <w:top w:val="none" w:sz="0" w:space="0" w:color="auto"/>
                <w:left w:val="none" w:sz="0" w:space="0" w:color="auto"/>
                <w:bottom w:val="none" w:sz="0" w:space="0" w:color="auto"/>
                <w:right w:val="none" w:sz="0" w:space="0" w:color="auto"/>
              </w:divBdr>
              <w:divsChild>
                <w:div w:id="1850362920">
                  <w:marLeft w:val="0"/>
                  <w:marRight w:val="0"/>
                  <w:marTop w:val="0"/>
                  <w:marBottom w:val="0"/>
                  <w:divBdr>
                    <w:top w:val="none" w:sz="0" w:space="0" w:color="auto"/>
                    <w:left w:val="none" w:sz="0" w:space="0" w:color="auto"/>
                    <w:bottom w:val="none" w:sz="0" w:space="0" w:color="auto"/>
                    <w:right w:val="none" w:sz="0" w:space="0" w:color="auto"/>
                  </w:divBdr>
                  <w:divsChild>
                    <w:div w:id="32867454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 w:id="1473597844">
      <w:bodyDiv w:val="1"/>
      <w:marLeft w:val="0"/>
      <w:marRight w:val="0"/>
      <w:marTop w:val="0"/>
      <w:marBottom w:val="0"/>
      <w:divBdr>
        <w:top w:val="none" w:sz="0" w:space="0" w:color="auto"/>
        <w:left w:val="none" w:sz="0" w:space="0" w:color="auto"/>
        <w:bottom w:val="none" w:sz="0" w:space="0" w:color="auto"/>
        <w:right w:val="none" w:sz="0" w:space="0" w:color="auto"/>
      </w:divBdr>
    </w:div>
    <w:div w:id="1497646453">
      <w:bodyDiv w:val="1"/>
      <w:marLeft w:val="0"/>
      <w:marRight w:val="0"/>
      <w:marTop w:val="0"/>
      <w:marBottom w:val="0"/>
      <w:divBdr>
        <w:top w:val="none" w:sz="0" w:space="0" w:color="auto"/>
        <w:left w:val="none" w:sz="0" w:space="0" w:color="auto"/>
        <w:bottom w:val="none" w:sz="0" w:space="0" w:color="auto"/>
        <w:right w:val="none" w:sz="0" w:space="0" w:color="auto"/>
      </w:divBdr>
    </w:div>
    <w:div w:id="1668752366">
      <w:bodyDiv w:val="1"/>
      <w:marLeft w:val="0"/>
      <w:marRight w:val="0"/>
      <w:marTop w:val="0"/>
      <w:marBottom w:val="0"/>
      <w:divBdr>
        <w:top w:val="none" w:sz="0" w:space="0" w:color="auto"/>
        <w:left w:val="none" w:sz="0" w:space="0" w:color="auto"/>
        <w:bottom w:val="none" w:sz="0" w:space="0" w:color="auto"/>
        <w:right w:val="none" w:sz="0" w:space="0" w:color="auto"/>
      </w:divBdr>
      <w:divsChild>
        <w:div w:id="1987776772">
          <w:marLeft w:val="0"/>
          <w:marRight w:val="0"/>
          <w:marTop w:val="0"/>
          <w:marBottom w:val="0"/>
          <w:divBdr>
            <w:top w:val="none" w:sz="0" w:space="0" w:color="auto"/>
            <w:left w:val="none" w:sz="0" w:space="0" w:color="auto"/>
            <w:bottom w:val="none" w:sz="0" w:space="0" w:color="auto"/>
            <w:right w:val="none" w:sz="0" w:space="0" w:color="auto"/>
          </w:divBdr>
        </w:div>
      </w:divsChild>
    </w:div>
    <w:div w:id="1689792987">
      <w:bodyDiv w:val="1"/>
      <w:marLeft w:val="0"/>
      <w:marRight w:val="0"/>
      <w:marTop w:val="0"/>
      <w:marBottom w:val="0"/>
      <w:divBdr>
        <w:top w:val="none" w:sz="0" w:space="0" w:color="auto"/>
        <w:left w:val="none" w:sz="0" w:space="0" w:color="auto"/>
        <w:bottom w:val="none" w:sz="0" w:space="0" w:color="auto"/>
        <w:right w:val="none" w:sz="0" w:space="0" w:color="auto"/>
      </w:divBdr>
      <w:divsChild>
        <w:div w:id="1259361886">
          <w:marLeft w:val="0"/>
          <w:marRight w:val="0"/>
          <w:marTop w:val="0"/>
          <w:marBottom w:val="0"/>
          <w:divBdr>
            <w:top w:val="none" w:sz="0" w:space="0" w:color="auto"/>
            <w:left w:val="none" w:sz="0" w:space="0" w:color="auto"/>
            <w:bottom w:val="none" w:sz="0" w:space="0" w:color="auto"/>
            <w:right w:val="none" w:sz="0" w:space="0" w:color="auto"/>
          </w:divBdr>
          <w:divsChild>
            <w:div w:id="635767192">
              <w:marLeft w:val="0"/>
              <w:marRight w:val="0"/>
              <w:marTop w:val="0"/>
              <w:marBottom w:val="0"/>
              <w:divBdr>
                <w:top w:val="none" w:sz="0" w:space="0" w:color="auto"/>
                <w:left w:val="none" w:sz="0" w:space="0" w:color="auto"/>
                <w:bottom w:val="none" w:sz="0" w:space="0" w:color="auto"/>
                <w:right w:val="none" w:sz="0" w:space="0" w:color="auto"/>
              </w:divBdr>
            </w:div>
            <w:div w:id="466514245">
              <w:marLeft w:val="0"/>
              <w:marRight w:val="0"/>
              <w:marTop w:val="0"/>
              <w:marBottom w:val="0"/>
              <w:divBdr>
                <w:top w:val="none" w:sz="0" w:space="0" w:color="auto"/>
                <w:left w:val="none" w:sz="0" w:space="0" w:color="auto"/>
                <w:bottom w:val="none" w:sz="0" w:space="0" w:color="auto"/>
                <w:right w:val="none" w:sz="0" w:space="0" w:color="auto"/>
              </w:divBdr>
            </w:div>
            <w:div w:id="366299403">
              <w:marLeft w:val="0"/>
              <w:marRight w:val="0"/>
              <w:marTop w:val="0"/>
              <w:marBottom w:val="0"/>
              <w:divBdr>
                <w:top w:val="none" w:sz="0" w:space="0" w:color="auto"/>
                <w:left w:val="none" w:sz="0" w:space="0" w:color="auto"/>
                <w:bottom w:val="none" w:sz="0" w:space="0" w:color="auto"/>
                <w:right w:val="none" w:sz="0" w:space="0" w:color="auto"/>
              </w:divBdr>
            </w:div>
            <w:div w:id="1296182211">
              <w:marLeft w:val="0"/>
              <w:marRight w:val="0"/>
              <w:marTop w:val="0"/>
              <w:marBottom w:val="0"/>
              <w:divBdr>
                <w:top w:val="none" w:sz="0" w:space="0" w:color="auto"/>
                <w:left w:val="none" w:sz="0" w:space="0" w:color="auto"/>
                <w:bottom w:val="none" w:sz="0" w:space="0" w:color="auto"/>
                <w:right w:val="none" w:sz="0" w:space="0" w:color="auto"/>
              </w:divBdr>
            </w:div>
            <w:div w:id="1910073703">
              <w:marLeft w:val="0"/>
              <w:marRight w:val="0"/>
              <w:marTop w:val="0"/>
              <w:marBottom w:val="0"/>
              <w:divBdr>
                <w:top w:val="none" w:sz="0" w:space="0" w:color="auto"/>
                <w:left w:val="none" w:sz="0" w:space="0" w:color="auto"/>
                <w:bottom w:val="none" w:sz="0" w:space="0" w:color="auto"/>
                <w:right w:val="none" w:sz="0" w:space="0" w:color="auto"/>
              </w:divBdr>
            </w:div>
            <w:div w:id="102532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5188">
      <w:bodyDiv w:val="1"/>
      <w:marLeft w:val="0"/>
      <w:marRight w:val="0"/>
      <w:marTop w:val="0"/>
      <w:marBottom w:val="0"/>
      <w:divBdr>
        <w:top w:val="none" w:sz="0" w:space="0" w:color="auto"/>
        <w:left w:val="none" w:sz="0" w:space="0" w:color="auto"/>
        <w:bottom w:val="none" w:sz="0" w:space="0" w:color="auto"/>
        <w:right w:val="none" w:sz="0" w:space="0" w:color="auto"/>
      </w:divBdr>
      <w:divsChild>
        <w:div w:id="876547993">
          <w:marLeft w:val="0"/>
          <w:marRight w:val="0"/>
          <w:marTop w:val="0"/>
          <w:marBottom w:val="0"/>
          <w:divBdr>
            <w:top w:val="none" w:sz="0" w:space="0" w:color="auto"/>
            <w:left w:val="none" w:sz="0" w:space="0" w:color="auto"/>
            <w:bottom w:val="none" w:sz="0" w:space="0" w:color="auto"/>
            <w:right w:val="none" w:sz="0" w:space="0" w:color="auto"/>
          </w:divBdr>
          <w:divsChild>
            <w:div w:id="818889413">
              <w:marLeft w:val="0"/>
              <w:marRight w:val="0"/>
              <w:marTop w:val="0"/>
              <w:marBottom w:val="0"/>
              <w:divBdr>
                <w:top w:val="none" w:sz="0" w:space="0" w:color="auto"/>
                <w:left w:val="none" w:sz="0" w:space="0" w:color="auto"/>
                <w:bottom w:val="none" w:sz="0" w:space="0" w:color="auto"/>
                <w:right w:val="none" w:sz="0" w:space="0" w:color="auto"/>
              </w:divBdr>
            </w:div>
            <w:div w:id="418910435">
              <w:marLeft w:val="0"/>
              <w:marRight w:val="0"/>
              <w:marTop w:val="0"/>
              <w:marBottom w:val="0"/>
              <w:divBdr>
                <w:top w:val="none" w:sz="0" w:space="0" w:color="auto"/>
                <w:left w:val="none" w:sz="0" w:space="0" w:color="auto"/>
                <w:bottom w:val="none" w:sz="0" w:space="0" w:color="auto"/>
                <w:right w:val="none" w:sz="0" w:space="0" w:color="auto"/>
              </w:divBdr>
            </w:div>
            <w:div w:id="1449161499">
              <w:marLeft w:val="0"/>
              <w:marRight w:val="0"/>
              <w:marTop w:val="0"/>
              <w:marBottom w:val="0"/>
              <w:divBdr>
                <w:top w:val="none" w:sz="0" w:space="0" w:color="auto"/>
                <w:left w:val="none" w:sz="0" w:space="0" w:color="auto"/>
                <w:bottom w:val="none" w:sz="0" w:space="0" w:color="auto"/>
                <w:right w:val="none" w:sz="0" w:space="0" w:color="auto"/>
              </w:divBdr>
            </w:div>
            <w:div w:id="10500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89166">
      <w:bodyDiv w:val="1"/>
      <w:marLeft w:val="0"/>
      <w:marRight w:val="0"/>
      <w:marTop w:val="0"/>
      <w:marBottom w:val="0"/>
      <w:divBdr>
        <w:top w:val="none" w:sz="0" w:space="0" w:color="auto"/>
        <w:left w:val="none" w:sz="0" w:space="0" w:color="auto"/>
        <w:bottom w:val="none" w:sz="0" w:space="0" w:color="auto"/>
        <w:right w:val="none" w:sz="0" w:space="0" w:color="auto"/>
      </w:divBdr>
      <w:divsChild>
        <w:div w:id="1939563310">
          <w:marLeft w:val="0"/>
          <w:marRight w:val="0"/>
          <w:marTop w:val="0"/>
          <w:marBottom w:val="75"/>
          <w:divBdr>
            <w:top w:val="none" w:sz="0" w:space="0" w:color="auto"/>
            <w:left w:val="none" w:sz="0" w:space="0" w:color="auto"/>
            <w:bottom w:val="none" w:sz="0" w:space="0" w:color="auto"/>
            <w:right w:val="none" w:sz="0" w:space="0" w:color="auto"/>
          </w:divBdr>
        </w:div>
        <w:div w:id="2060283361">
          <w:marLeft w:val="0"/>
          <w:marRight w:val="0"/>
          <w:marTop w:val="0"/>
          <w:marBottom w:val="75"/>
          <w:divBdr>
            <w:top w:val="none" w:sz="0" w:space="0" w:color="auto"/>
            <w:left w:val="none" w:sz="0" w:space="0" w:color="auto"/>
            <w:bottom w:val="none" w:sz="0" w:space="0" w:color="auto"/>
            <w:right w:val="none" w:sz="0" w:space="0" w:color="auto"/>
          </w:divBdr>
        </w:div>
      </w:divsChild>
    </w:div>
    <w:div w:id="1919365377">
      <w:bodyDiv w:val="1"/>
      <w:marLeft w:val="0"/>
      <w:marRight w:val="0"/>
      <w:marTop w:val="0"/>
      <w:marBottom w:val="0"/>
      <w:divBdr>
        <w:top w:val="none" w:sz="0" w:space="0" w:color="auto"/>
        <w:left w:val="none" w:sz="0" w:space="0" w:color="auto"/>
        <w:bottom w:val="none" w:sz="0" w:space="0" w:color="auto"/>
        <w:right w:val="none" w:sz="0" w:space="0" w:color="auto"/>
      </w:divBdr>
    </w:div>
    <w:div w:id="1967619102">
      <w:bodyDiv w:val="1"/>
      <w:marLeft w:val="0"/>
      <w:marRight w:val="0"/>
      <w:marTop w:val="0"/>
      <w:marBottom w:val="0"/>
      <w:divBdr>
        <w:top w:val="none" w:sz="0" w:space="0" w:color="auto"/>
        <w:left w:val="none" w:sz="0" w:space="0" w:color="auto"/>
        <w:bottom w:val="none" w:sz="0" w:space="0" w:color="auto"/>
        <w:right w:val="none" w:sz="0" w:space="0" w:color="auto"/>
      </w:divBdr>
      <w:divsChild>
        <w:div w:id="1448545304">
          <w:marLeft w:val="0"/>
          <w:marRight w:val="0"/>
          <w:marTop w:val="0"/>
          <w:marBottom w:val="0"/>
          <w:divBdr>
            <w:top w:val="none" w:sz="0" w:space="0" w:color="auto"/>
            <w:left w:val="none" w:sz="0" w:space="0" w:color="auto"/>
            <w:bottom w:val="none" w:sz="0" w:space="0" w:color="auto"/>
            <w:right w:val="none" w:sz="0" w:space="0" w:color="auto"/>
          </w:divBdr>
          <w:divsChild>
            <w:div w:id="1143473335">
              <w:marLeft w:val="0"/>
              <w:marRight w:val="0"/>
              <w:marTop w:val="0"/>
              <w:marBottom w:val="0"/>
              <w:divBdr>
                <w:top w:val="none" w:sz="0" w:space="0" w:color="auto"/>
                <w:left w:val="none" w:sz="0" w:space="0" w:color="auto"/>
                <w:bottom w:val="none" w:sz="0" w:space="0" w:color="auto"/>
                <w:right w:val="none" w:sz="0" w:space="0" w:color="auto"/>
              </w:divBdr>
            </w:div>
            <w:div w:id="1923103547">
              <w:marLeft w:val="0"/>
              <w:marRight w:val="0"/>
              <w:marTop w:val="0"/>
              <w:marBottom w:val="0"/>
              <w:divBdr>
                <w:top w:val="none" w:sz="0" w:space="0" w:color="auto"/>
                <w:left w:val="none" w:sz="0" w:space="0" w:color="auto"/>
                <w:bottom w:val="none" w:sz="0" w:space="0" w:color="auto"/>
                <w:right w:val="none" w:sz="0" w:space="0" w:color="auto"/>
              </w:divBdr>
            </w:div>
            <w:div w:id="1671057122">
              <w:marLeft w:val="0"/>
              <w:marRight w:val="0"/>
              <w:marTop w:val="0"/>
              <w:marBottom w:val="0"/>
              <w:divBdr>
                <w:top w:val="none" w:sz="0" w:space="0" w:color="auto"/>
                <w:left w:val="none" w:sz="0" w:space="0" w:color="auto"/>
                <w:bottom w:val="none" w:sz="0" w:space="0" w:color="auto"/>
                <w:right w:val="none" w:sz="0" w:space="0" w:color="auto"/>
              </w:divBdr>
            </w:div>
            <w:div w:id="1188834267">
              <w:marLeft w:val="0"/>
              <w:marRight w:val="0"/>
              <w:marTop w:val="0"/>
              <w:marBottom w:val="0"/>
              <w:divBdr>
                <w:top w:val="none" w:sz="0" w:space="0" w:color="auto"/>
                <w:left w:val="none" w:sz="0" w:space="0" w:color="auto"/>
                <w:bottom w:val="none" w:sz="0" w:space="0" w:color="auto"/>
                <w:right w:val="none" w:sz="0" w:space="0" w:color="auto"/>
              </w:divBdr>
            </w:div>
            <w:div w:id="337319467">
              <w:marLeft w:val="0"/>
              <w:marRight w:val="0"/>
              <w:marTop w:val="0"/>
              <w:marBottom w:val="0"/>
              <w:divBdr>
                <w:top w:val="none" w:sz="0" w:space="0" w:color="auto"/>
                <w:left w:val="none" w:sz="0" w:space="0" w:color="auto"/>
                <w:bottom w:val="none" w:sz="0" w:space="0" w:color="auto"/>
                <w:right w:val="none" w:sz="0" w:space="0" w:color="auto"/>
              </w:divBdr>
            </w:div>
            <w:div w:id="2084838368">
              <w:marLeft w:val="0"/>
              <w:marRight w:val="0"/>
              <w:marTop w:val="0"/>
              <w:marBottom w:val="0"/>
              <w:divBdr>
                <w:top w:val="none" w:sz="0" w:space="0" w:color="auto"/>
                <w:left w:val="none" w:sz="0" w:space="0" w:color="auto"/>
                <w:bottom w:val="none" w:sz="0" w:space="0" w:color="auto"/>
                <w:right w:val="none" w:sz="0" w:space="0" w:color="auto"/>
              </w:divBdr>
            </w:div>
            <w:div w:id="1921870229">
              <w:marLeft w:val="0"/>
              <w:marRight w:val="0"/>
              <w:marTop w:val="0"/>
              <w:marBottom w:val="0"/>
              <w:divBdr>
                <w:top w:val="none" w:sz="0" w:space="0" w:color="auto"/>
                <w:left w:val="none" w:sz="0" w:space="0" w:color="auto"/>
                <w:bottom w:val="none" w:sz="0" w:space="0" w:color="auto"/>
                <w:right w:val="none" w:sz="0" w:space="0" w:color="auto"/>
              </w:divBdr>
            </w:div>
            <w:div w:id="689843167">
              <w:marLeft w:val="0"/>
              <w:marRight w:val="0"/>
              <w:marTop w:val="0"/>
              <w:marBottom w:val="0"/>
              <w:divBdr>
                <w:top w:val="none" w:sz="0" w:space="0" w:color="auto"/>
                <w:left w:val="none" w:sz="0" w:space="0" w:color="auto"/>
                <w:bottom w:val="none" w:sz="0" w:space="0" w:color="auto"/>
                <w:right w:val="none" w:sz="0" w:space="0" w:color="auto"/>
              </w:divBdr>
            </w:div>
            <w:div w:id="787088027">
              <w:marLeft w:val="0"/>
              <w:marRight w:val="0"/>
              <w:marTop w:val="0"/>
              <w:marBottom w:val="0"/>
              <w:divBdr>
                <w:top w:val="none" w:sz="0" w:space="0" w:color="auto"/>
                <w:left w:val="none" w:sz="0" w:space="0" w:color="auto"/>
                <w:bottom w:val="none" w:sz="0" w:space="0" w:color="auto"/>
                <w:right w:val="none" w:sz="0" w:space="0" w:color="auto"/>
              </w:divBdr>
            </w:div>
            <w:div w:id="217985426">
              <w:marLeft w:val="0"/>
              <w:marRight w:val="0"/>
              <w:marTop w:val="0"/>
              <w:marBottom w:val="0"/>
              <w:divBdr>
                <w:top w:val="none" w:sz="0" w:space="0" w:color="auto"/>
                <w:left w:val="none" w:sz="0" w:space="0" w:color="auto"/>
                <w:bottom w:val="none" w:sz="0" w:space="0" w:color="auto"/>
                <w:right w:val="none" w:sz="0" w:space="0" w:color="auto"/>
              </w:divBdr>
            </w:div>
            <w:div w:id="1332636839">
              <w:marLeft w:val="0"/>
              <w:marRight w:val="0"/>
              <w:marTop w:val="0"/>
              <w:marBottom w:val="0"/>
              <w:divBdr>
                <w:top w:val="none" w:sz="0" w:space="0" w:color="auto"/>
                <w:left w:val="none" w:sz="0" w:space="0" w:color="auto"/>
                <w:bottom w:val="none" w:sz="0" w:space="0" w:color="auto"/>
                <w:right w:val="none" w:sz="0" w:space="0" w:color="auto"/>
              </w:divBdr>
            </w:div>
            <w:div w:id="1752266293">
              <w:marLeft w:val="0"/>
              <w:marRight w:val="0"/>
              <w:marTop w:val="0"/>
              <w:marBottom w:val="0"/>
              <w:divBdr>
                <w:top w:val="none" w:sz="0" w:space="0" w:color="auto"/>
                <w:left w:val="none" w:sz="0" w:space="0" w:color="auto"/>
                <w:bottom w:val="none" w:sz="0" w:space="0" w:color="auto"/>
                <w:right w:val="none" w:sz="0" w:space="0" w:color="auto"/>
              </w:divBdr>
            </w:div>
            <w:div w:id="21092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896">
      <w:bodyDiv w:val="1"/>
      <w:marLeft w:val="0"/>
      <w:marRight w:val="0"/>
      <w:marTop w:val="0"/>
      <w:marBottom w:val="0"/>
      <w:divBdr>
        <w:top w:val="none" w:sz="0" w:space="0" w:color="auto"/>
        <w:left w:val="none" w:sz="0" w:space="0" w:color="auto"/>
        <w:bottom w:val="none" w:sz="0" w:space="0" w:color="auto"/>
        <w:right w:val="none" w:sz="0" w:space="0" w:color="auto"/>
      </w:divBdr>
      <w:divsChild>
        <w:div w:id="1159728535">
          <w:marLeft w:val="0"/>
          <w:marRight w:val="0"/>
          <w:marTop w:val="0"/>
          <w:marBottom w:val="0"/>
          <w:divBdr>
            <w:top w:val="none" w:sz="0" w:space="0" w:color="auto"/>
            <w:left w:val="none" w:sz="0" w:space="0" w:color="auto"/>
            <w:bottom w:val="none" w:sz="0" w:space="0" w:color="auto"/>
            <w:right w:val="none" w:sz="0" w:space="0" w:color="auto"/>
          </w:divBdr>
          <w:divsChild>
            <w:div w:id="7658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sciencedirect.com/science/article/abs/pii/S0167923615000627" TargetMode="External"/><Relationship Id="rId26" Type="http://schemas.openxmlformats.org/officeDocument/2006/relationships/hyperlink" Target="https://ieeexplore.ieee.org/abstract/document/7124857" TargetMode="External"/><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eeexplore.ieee.org/abstract/document/7124857" TargetMode="External"/><Relationship Id="rId25" Type="http://schemas.openxmlformats.org/officeDocument/2006/relationships/hyperlink" Target="https://ieeexplore.ieee.org/abstract/document/4722931" TargetMode="External"/><Relationship Id="rId2" Type="http://schemas.openxmlformats.org/officeDocument/2006/relationships/customXml" Target="../customXml/item2.xml"/><Relationship Id="rId16" Type="http://schemas.openxmlformats.org/officeDocument/2006/relationships/hyperlink" Target="https://ieeexplore.ieee.org/abstract/document/4722931" TargetMode="External"/><Relationship Id="rId20" Type="http://schemas.openxmlformats.org/officeDocument/2006/relationships/image" Target="media/image5.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link.springer.com/chapter/10.1007/978-0-387-85820-3_8" TargetMode="External"/><Relationship Id="rId5" Type="http://schemas.openxmlformats.org/officeDocument/2006/relationships/settings" Target="settings.xml"/><Relationship Id="rId15" Type="http://schemas.openxmlformats.org/officeDocument/2006/relationships/hyperlink" Target="https://link.springer.com/chapter/10.1007/978-0-387-85820-3_8" TargetMode="External"/><Relationship Id="rId23" Type="http://schemas.openxmlformats.org/officeDocument/2006/relationships/hyperlink" Target="https://www.researchgate.net/publication/313787463_A_Survey_on_Recommendation_System" TargetMode="External"/><Relationship Id="rId28" Type="http://schemas.openxmlformats.org/officeDocument/2006/relationships/hyperlink" Target="https://dl.acm.org/doi/abs/10.1145/1879141.1879193" TargetMode="External"/><Relationship Id="rId10" Type="http://schemas.openxmlformats.org/officeDocument/2006/relationships/image" Target="media/image2.png"/><Relationship Id="rId19" Type="http://schemas.openxmlformats.org/officeDocument/2006/relationships/hyperlink" Target="https://dl.acm.org/doi/abs/10.1145/1879141.1879193"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researchgate.net/publication/313787463_A_Survey_on_Recommendation_System" TargetMode="External"/><Relationship Id="rId22" Type="http://schemas.openxmlformats.org/officeDocument/2006/relationships/image" Target="media/image7.png"/><Relationship Id="rId27" Type="http://schemas.openxmlformats.org/officeDocument/2006/relationships/hyperlink" Target="https://www.sciencedirect.com/science/article/abs/pii/S016792361500062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PjyyeZhQeazjD0Bv7EnxzhXlcA==">CgMxLjA4AHIhMUtLSnVJSHNwNzlIc09aQWtRZUFBSlhQU1JLQ2FKeUw3</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070509-2EBC-4859-9A46-D7A762250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15</Pages>
  <Words>1766</Words>
  <Characters>10068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Aditya Semwal</cp:lastModifiedBy>
  <cp:revision>25</cp:revision>
  <dcterms:created xsi:type="dcterms:W3CDTF">2022-09-19T06:18:00Z</dcterms:created>
  <dcterms:modified xsi:type="dcterms:W3CDTF">2024-01-11T07:55:00Z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fb51d8912b64e7d55ed6319f64e6d7540c03cf6742cbe6da9d87c646a1d9bd3c</vt:lpwstr>
  </property>
</Properties>
</file>